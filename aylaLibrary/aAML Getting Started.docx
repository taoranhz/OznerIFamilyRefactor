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C9FE8" w14:textId="77777777" w:rsidR="00207188" w:rsidRDefault="00207188" w:rsidP="00E004CF">
      <w:pPr>
        <w:jc w:val="center"/>
        <w:rPr>
          <w:b/>
        </w:rPr>
      </w:pPr>
    </w:p>
    <w:p w14:paraId="341F623F" w14:textId="77777777" w:rsidR="00207188" w:rsidRDefault="00207188" w:rsidP="00E004CF">
      <w:pPr>
        <w:jc w:val="center"/>
        <w:rPr>
          <w:b/>
        </w:rPr>
      </w:pPr>
    </w:p>
    <w:p w14:paraId="3308D1FF" w14:textId="77777777" w:rsidR="00207188" w:rsidRDefault="00207188" w:rsidP="00E004CF">
      <w:pPr>
        <w:jc w:val="center"/>
        <w:rPr>
          <w:b/>
        </w:rPr>
      </w:pPr>
    </w:p>
    <w:p w14:paraId="746CE592" w14:textId="77777777" w:rsidR="00207188" w:rsidRDefault="00207188" w:rsidP="00E004CF">
      <w:pPr>
        <w:jc w:val="center"/>
        <w:rPr>
          <w:b/>
        </w:rPr>
      </w:pPr>
    </w:p>
    <w:p w14:paraId="10B00C40" w14:textId="77777777" w:rsidR="00207188" w:rsidRDefault="00207188" w:rsidP="00E004CF">
      <w:pPr>
        <w:jc w:val="center"/>
        <w:rPr>
          <w:b/>
        </w:rPr>
      </w:pPr>
    </w:p>
    <w:p w14:paraId="4CD2B09E" w14:textId="77777777" w:rsidR="00207188" w:rsidRDefault="00207188" w:rsidP="00E004CF">
      <w:pPr>
        <w:jc w:val="center"/>
        <w:rPr>
          <w:b/>
        </w:rPr>
      </w:pPr>
    </w:p>
    <w:p w14:paraId="49CE6E2C" w14:textId="77777777" w:rsidR="00207188" w:rsidRDefault="00207188" w:rsidP="00E004CF">
      <w:pPr>
        <w:jc w:val="center"/>
        <w:rPr>
          <w:b/>
        </w:rPr>
      </w:pPr>
    </w:p>
    <w:p w14:paraId="0F65607C" w14:textId="77777777" w:rsidR="00207188" w:rsidRDefault="00207188" w:rsidP="00E004CF">
      <w:pPr>
        <w:jc w:val="center"/>
        <w:rPr>
          <w:b/>
        </w:rPr>
      </w:pPr>
    </w:p>
    <w:p w14:paraId="3F332800" w14:textId="77777777" w:rsidR="00207188" w:rsidRDefault="00207188" w:rsidP="00E004CF">
      <w:pPr>
        <w:jc w:val="center"/>
        <w:rPr>
          <w:b/>
        </w:rPr>
      </w:pPr>
    </w:p>
    <w:p w14:paraId="28924F42" w14:textId="77777777" w:rsidR="00207188" w:rsidRDefault="00207188" w:rsidP="00E004CF">
      <w:pPr>
        <w:jc w:val="center"/>
        <w:rPr>
          <w:b/>
        </w:rPr>
      </w:pPr>
    </w:p>
    <w:p w14:paraId="0FF766DA" w14:textId="77777777" w:rsidR="00207188" w:rsidRDefault="00207188" w:rsidP="00E004CF">
      <w:pPr>
        <w:jc w:val="center"/>
        <w:rPr>
          <w:b/>
        </w:rPr>
      </w:pPr>
    </w:p>
    <w:p w14:paraId="213184CD" w14:textId="77777777" w:rsidR="00207188" w:rsidRDefault="00207188" w:rsidP="00E004CF">
      <w:pPr>
        <w:jc w:val="center"/>
        <w:rPr>
          <w:b/>
        </w:rPr>
      </w:pPr>
    </w:p>
    <w:p w14:paraId="77A66C6F" w14:textId="77777777" w:rsidR="00207188" w:rsidRDefault="00207188" w:rsidP="00E004CF">
      <w:pPr>
        <w:jc w:val="center"/>
        <w:rPr>
          <w:b/>
        </w:rPr>
      </w:pPr>
      <w:r>
        <w:rPr>
          <w:b/>
          <w:noProof/>
        </w:rPr>
        <w:drawing>
          <wp:inline distT="0" distB="0" distL="0" distR="0" wp14:anchorId="210B9F01" wp14:editId="55DFB437">
            <wp:extent cx="2901950" cy="520863"/>
            <wp:effectExtent l="0" t="0" r="0" b="12700"/>
            <wp:docPr id="2" name="Picture 2" descr="Macintosh HD:Users:SamanthaChang:Desktop:AYLA:Logos:AylaNetworks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manthaChang:Desktop:AYLA:Logos:AylaNetworks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4722" cy="521360"/>
                    </a:xfrm>
                    <a:prstGeom prst="rect">
                      <a:avLst/>
                    </a:prstGeom>
                    <a:noFill/>
                    <a:ln>
                      <a:noFill/>
                    </a:ln>
                  </pic:spPr>
                </pic:pic>
              </a:graphicData>
            </a:graphic>
          </wp:inline>
        </w:drawing>
      </w:r>
    </w:p>
    <w:p w14:paraId="469AD503" w14:textId="77777777" w:rsidR="00207188" w:rsidRDefault="00207188" w:rsidP="00E004CF">
      <w:pPr>
        <w:jc w:val="center"/>
        <w:rPr>
          <w:b/>
        </w:rPr>
      </w:pPr>
    </w:p>
    <w:p w14:paraId="3CEAA324" w14:textId="77777777" w:rsidR="00207188" w:rsidRPr="003F5A21" w:rsidRDefault="00207188" w:rsidP="00E004CF">
      <w:pPr>
        <w:jc w:val="center"/>
        <w:rPr>
          <w:b/>
        </w:rPr>
      </w:pPr>
    </w:p>
    <w:p w14:paraId="108167C2" w14:textId="27B384BF" w:rsidR="00207188" w:rsidRDefault="00207188" w:rsidP="00E71E02">
      <w:pPr>
        <w:jc w:val="center"/>
        <w:outlineLvl w:val="0"/>
        <w:rPr>
          <w:rFonts w:ascii="Helvetica Neue Light" w:hAnsi="Helvetica Neue Light"/>
          <w:color w:val="595959" w:themeColor="text1" w:themeTint="A6"/>
          <w:sz w:val="36"/>
          <w:szCs w:val="36"/>
        </w:rPr>
      </w:pPr>
      <w:r>
        <w:rPr>
          <w:rFonts w:ascii="Helvetica Neue Light" w:hAnsi="Helvetica Neue Light"/>
          <w:color w:val="595959" w:themeColor="text1" w:themeTint="A6"/>
          <w:sz w:val="36"/>
          <w:szCs w:val="36"/>
        </w:rPr>
        <w:t xml:space="preserve">Getting Started with Ayla Mobile Libraries for </w:t>
      </w:r>
      <w:r w:rsidR="00E004CF">
        <w:rPr>
          <w:rFonts w:ascii="Helvetica Neue Light" w:hAnsi="Helvetica Neue Light"/>
          <w:color w:val="595959" w:themeColor="text1" w:themeTint="A6"/>
          <w:sz w:val="36"/>
          <w:szCs w:val="36"/>
        </w:rPr>
        <w:t>Android</w:t>
      </w:r>
    </w:p>
    <w:p w14:paraId="4F76427C" w14:textId="77777777" w:rsidR="00207188" w:rsidRPr="007C7A7B" w:rsidRDefault="00207188" w:rsidP="00E004CF">
      <w:pPr>
        <w:jc w:val="center"/>
        <w:rPr>
          <w:rFonts w:ascii="Helvetica Neue Light" w:hAnsi="Helvetica Neue Light"/>
          <w:color w:val="595959" w:themeColor="text1" w:themeTint="A6"/>
          <w:sz w:val="36"/>
          <w:szCs w:val="36"/>
        </w:rPr>
      </w:pPr>
    </w:p>
    <w:p w14:paraId="06E1740E" w14:textId="77777777" w:rsidR="00207188" w:rsidRPr="007C7A7B" w:rsidRDefault="00207188" w:rsidP="00E004CF">
      <w:pPr>
        <w:jc w:val="center"/>
        <w:rPr>
          <w:rFonts w:ascii="Helvetica Neue Light" w:hAnsi="Helvetica Neue Light"/>
          <w:color w:val="404040" w:themeColor="text1" w:themeTint="BF"/>
        </w:rPr>
      </w:pPr>
    </w:p>
    <w:p w14:paraId="122DEADF" w14:textId="153E712F" w:rsidR="00207188" w:rsidRPr="007C7A7B" w:rsidRDefault="00E004CF" w:rsidP="00E71E02">
      <w:pPr>
        <w:spacing w:line="360" w:lineRule="auto"/>
        <w:jc w:val="center"/>
        <w:outlineLvl w:val="0"/>
        <w:rPr>
          <w:rFonts w:ascii="Helvetica Neue Light" w:hAnsi="Helvetica Neue Light"/>
          <w:color w:val="404040" w:themeColor="text1" w:themeTint="BF"/>
          <w:sz w:val="28"/>
          <w:szCs w:val="28"/>
        </w:rPr>
      </w:pPr>
      <w:r>
        <w:rPr>
          <w:rFonts w:ascii="Helvetica Neue Light" w:hAnsi="Helvetica Neue Light"/>
          <w:color w:val="404040" w:themeColor="text1" w:themeTint="BF"/>
          <w:sz w:val="28"/>
          <w:szCs w:val="28"/>
        </w:rPr>
        <w:t>Getting Started with a</w:t>
      </w:r>
      <w:r w:rsidR="00207188">
        <w:rPr>
          <w:rFonts w:ascii="Helvetica Neue Light" w:hAnsi="Helvetica Neue Light"/>
          <w:color w:val="404040" w:themeColor="text1" w:themeTint="BF"/>
          <w:sz w:val="28"/>
          <w:szCs w:val="28"/>
        </w:rPr>
        <w:t>AML</w:t>
      </w:r>
    </w:p>
    <w:p w14:paraId="06981FD1" w14:textId="4945DAFA" w:rsidR="00207188" w:rsidRPr="007C7A7B" w:rsidRDefault="00D06E51" w:rsidP="00E71E02">
      <w:pPr>
        <w:spacing w:line="360" w:lineRule="auto"/>
        <w:jc w:val="center"/>
        <w:outlineLvl w:val="0"/>
        <w:rPr>
          <w:rFonts w:ascii="Helvetica Neue Light" w:hAnsi="Helvetica Neue Light"/>
          <w:color w:val="404040" w:themeColor="text1" w:themeTint="BF"/>
          <w:sz w:val="28"/>
          <w:szCs w:val="28"/>
        </w:rPr>
      </w:pPr>
      <w:r>
        <w:rPr>
          <w:rFonts w:ascii="Helvetica Neue Light" w:hAnsi="Helvetica Neue Light"/>
          <w:color w:val="404040" w:themeColor="text1" w:themeTint="BF"/>
          <w:sz w:val="28"/>
          <w:szCs w:val="28"/>
        </w:rPr>
        <w:t>Version: 3.49</w:t>
      </w:r>
    </w:p>
    <w:p w14:paraId="15094E40" w14:textId="1AE17E49" w:rsidR="00207188" w:rsidRPr="001C0D17" w:rsidRDefault="00D06E51" w:rsidP="00E71E02">
      <w:pPr>
        <w:spacing w:line="360" w:lineRule="auto"/>
        <w:jc w:val="center"/>
        <w:outlineLvl w:val="0"/>
        <w:rPr>
          <w:rFonts w:ascii="Helvetica Neue Light" w:hAnsi="Helvetica Neue Light" w:cs="Menlo Regular"/>
          <w:color w:val="262626" w:themeColor="text1" w:themeTint="D9"/>
          <w:sz w:val="22"/>
          <w:szCs w:val="22"/>
          <w:lang w:eastAsia="ja-JP"/>
        </w:rPr>
      </w:pPr>
      <w:r>
        <w:rPr>
          <w:rFonts w:ascii="Helvetica Neue Light" w:hAnsi="Helvetica Neue Light"/>
          <w:color w:val="404040" w:themeColor="text1" w:themeTint="BF"/>
          <w:sz w:val="28"/>
          <w:szCs w:val="28"/>
        </w:rPr>
        <w:t>12/02</w:t>
      </w:r>
      <w:r w:rsidR="00207188" w:rsidRPr="007C7A7B">
        <w:rPr>
          <w:rFonts w:ascii="Helvetica Neue Light" w:hAnsi="Helvetica Neue Light"/>
          <w:color w:val="404040" w:themeColor="text1" w:themeTint="BF"/>
          <w:sz w:val="28"/>
          <w:szCs w:val="28"/>
        </w:rPr>
        <w:t>/201</w:t>
      </w:r>
      <w:r w:rsidR="0039700F">
        <w:rPr>
          <w:rFonts w:ascii="Helvetica Neue Light" w:hAnsi="Helvetica Neue Light"/>
          <w:color w:val="404040" w:themeColor="text1" w:themeTint="BF"/>
          <w:sz w:val="28"/>
          <w:szCs w:val="28"/>
        </w:rPr>
        <w:t>4</w:t>
      </w:r>
    </w:p>
    <w:p w14:paraId="7B994FB3" w14:textId="77777777" w:rsidR="002074AE" w:rsidRPr="002074AE" w:rsidRDefault="002074AE" w:rsidP="00E004CF">
      <w:pPr>
        <w:jc w:val="center"/>
        <w:rPr>
          <w:rFonts w:ascii="Helvetica Neue Light" w:hAnsi="Helvetica Neue Light"/>
          <w:color w:val="262626" w:themeColor="text1" w:themeTint="D9"/>
          <w:sz w:val="22"/>
          <w:szCs w:val="22"/>
        </w:rPr>
      </w:pPr>
    </w:p>
    <w:p w14:paraId="049D31E1" w14:textId="6DB69AF1" w:rsidR="00207188" w:rsidRDefault="00207188" w:rsidP="00E004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Medium" w:hAnsi="Helvetica Neue Medium" w:cs="Menlo Bold"/>
          <w:bCs/>
          <w:color w:val="76923C" w:themeColor="accent3" w:themeShade="BF"/>
          <w:sz w:val="28"/>
          <w:szCs w:val="28"/>
          <w:lang w:eastAsia="ja-JP"/>
        </w:rPr>
      </w:pPr>
      <w:r>
        <w:rPr>
          <w:rFonts w:ascii="Helvetica Neue Medium" w:hAnsi="Helvetica Neue Medium" w:cs="Menlo Bold"/>
          <w:bCs/>
          <w:color w:val="76923C" w:themeColor="accent3" w:themeShade="BF"/>
          <w:sz w:val="28"/>
          <w:szCs w:val="28"/>
          <w:lang w:eastAsia="ja-JP"/>
        </w:rPr>
        <w:br w:type="page"/>
      </w:r>
    </w:p>
    <w:p w14:paraId="09A569D2" w14:textId="77777777" w:rsidR="00E004CF" w:rsidRPr="00E004CF" w:rsidRDefault="00E004CF" w:rsidP="00E71E02">
      <w:pPr>
        <w:widowControl w:val="0"/>
        <w:autoSpaceDE w:val="0"/>
        <w:autoSpaceDN w:val="0"/>
        <w:adjustRightInd w:val="0"/>
        <w:outlineLvl w:val="0"/>
        <w:rPr>
          <w:rFonts w:ascii="Helvetica Neue Medium" w:hAnsi="Helvetica Neue Medium" w:cs="Courier"/>
          <w:bCs/>
          <w:color w:val="76923C" w:themeColor="accent3" w:themeShade="BF"/>
          <w:sz w:val="28"/>
          <w:szCs w:val="28"/>
          <w:lang w:eastAsia="ja-JP"/>
        </w:rPr>
      </w:pPr>
      <w:r w:rsidRPr="00E004CF">
        <w:rPr>
          <w:rFonts w:ascii="Helvetica Neue Medium" w:hAnsi="Helvetica Neue Medium" w:cs="Courier"/>
          <w:bCs/>
          <w:color w:val="76923C" w:themeColor="accent3" w:themeShade="BF"/>
          <w:sz w:val="28"/>
          <w:szCs w:val="28"/>
          <w:lang w:eastAsia="ja-JP"/>
        </w:rPr>
        <w:lastRenderedPageBreak/>
        <w:t>Installation</w:t>
      </w:r>
    </w:p>
    <w:p w14:paraId="29D94753" w14:textId="77777777" w:rsidR="00E004CF" w:rsidRPr="00E004CF" w:rsidRDefault="00E004CF" w:rsidP="00E004CF">
      <w:pPr>
        <w:widowControl w:val="0"/>
        <w:autoSpaceDE w:val="0"/>
        <w:autoSpaceDN w:val="0"/>
        <w:adjustRightInd w:val="0"/>
        <w:rPr>
          <w:rFonts w:ascii="Helvetica Neue Light" w:hAnsi="Helvetica Neue Light"/>
          <w:sz w:val="22"/>
          <w:szCs w:val="22"/>
          <w:lang w:eastAsia="ja-JP"/>
        </w:rPr>
      </w:pPr>
    </w:p>
    <w:p w14:paraId="0F92112C" w14:textId="77777777" w:rsidR="00E004CF" w:rsidRDefault="00E004CF" w:rsidP="00E004CF">
      <w:pPr>
        <w:widowControl w:val="0"/>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AML is easiest to build using Eclipse Indigo SR2+ and ADT. Links for them and other dependencies are found at the top of the AML documentation.</w:t>
      </w:r>
    </w:p>
    <w:p w14:paraId="2CF86177" w14:textId="77777777"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p>
    <w:p w14:paraId="71A98C8A" w14:textId="77777777" w:rsidR="00E004CF" w:rsidRPr="00E004CF" w:rsidRDefault="00E004CF" w:rsidP="00E004CF">
      <w:pPr>
        <w:widowControl w:val="0"/>
        <w:autoSpaceDE w:val="0"/>
        <w:autoSpaceDN w:val="0"/>
        <w:adjustRightInd w:val="0"/>
        <w:rPr>
          <w:rFonts w:ascii="Helvetica Neue Medium" w:hAnsi="Helvetica Neue Medium" w:cs="Courier"/>
          <w:color w:val="595959" w:themeColor="text1" w:themeTint="A6"/>
          <w:sz w:val="22"/>
          <w:szCs w:val="22"/>
          <w:lang w:eastAsia="ja-JP"/>
        </w:rPr>
      </w:pPr>
      <w:r w:rsidRPr="00E004CF">
        <w:rPr>
          <w:rFonts w:ascii="Helvetica Neue Medium" w:hAnsi="Helvetica Neue Medium" w:cs="Courier"/>
          <w:color w:val="595959" w:themeColor="text1" w:themeTint="A6"/>
          <w:sz w:val="22"/>
          <w:szCs w:val="22"/>
          <w:lang w:eastAsia="ja-JP"/>
        </w:rPr>
        <w:t>Installation steps:</w:t>
      </w:r>
    </w:p>
    <w:p w14:paraId="4FBFD00C" w14:textId="77777777" w:rsidR="00E004CF" w:rsidRDefault="00E004CF" w:rsidP="00E004CF">
      <w:pPr>
        <w:widowControl w:val="0"/>
        <w:autoSpaceDE w:val="0"/>
        <w:autoSpaceDN w:val="0"/>
        <w:adjustRightInd w:val="0"/>
        <w:rPr>
          <w:rFonts w:ascii="Helvetica Neue Light" w:hAnsi="Helvetica Neue Light" w:cs="Courier"/>
          <w:sz w:val="22"/>
          <w:szCs w:val="22"/>
          <w:lang w:eastAsia="ja-JP"/>
        </w:rPr>
      </w:pPr>
    </w:p>
    <w:p w14:paraId="6EB3BC1D" w14:textId="64534E6E" w:rsidR="00E004CF" w:rsidRDefault="00E004CF" w:rsidP="00A44038">
      <w:pPr>
        <w:pStyle w:val="ListParagraph"/>
        <w:widowControl w:val="0"/>
        <w:numPr>
          <w:ilvl w:val="0"/>
          <w:numId w:val="1"/>
        </w:numPr>
        <w:autoSpaceDE w:val="0"/>
        <w:autoSpaceDN w:val="0"/>
        <w:adjustRightInd w:val="0"/>
        <w:rPr>
          <w:rFonts w:ascii="Helvetica Neue Light" w:hAnsi="Helvetica Neue Light" w:cs="Courier"/>
          <w:sz w:val="22"/>
          <w:szCs w:val="22"/>
          <w:lang w:eastAsia="ja-JP"/>
        </w:rPr>
      </w:pPr>
      <w:r>
        <w:rPr>
          <w:rFonts w:ascii="Helvetica Neue Light" w:hAnsi="Helvetica Neue Light" w:cs="Courier"/>
          <w:sz w:val="22"/>
          <w:szCs w:val="22"/>
          <w:lang w:eastAsia="ja-JP"/>
        </w:rPr>
        <w:t xml:space="preserve">Create a new Android </w:t>
      </w:r>
      <w:r w:rsidR="00951EBA">
        <w:rPr>
          <w:rFonts w:ascii="Helvetica Neue Light" w:hAnsi="Helvetica Neue Light" w:cs="Courier"/>
          <w:sz w:val="22"/>
          <w:szCs w:val="22"/>
          <w:lang w:eastAsia="ja-JP"/>
        </w:rPr>
        <w:t xml:space="preserve">Eclipse </w:t>
      </w:r>
      <w:r>
        <w:rPr>
          <w:rFonts w:ascii="Helvetica Neue Light" w:hAnsi="Helvetica Neue Light" w:cs="Courier"/>
          <w:sz w:val="22"/>
          <w:szCs w:val="22"/>
          <w:lang w:eastAsia="ja-JP"/>
        </w:rPr>
        <w:t>project.</w:t>
      </w:r>
    </w:p>
    <w:p w14:paraId="77831883" w14:textId="46277666" w:rsidR="00BD0470" w:rsidRPr="00951EBA" w:rsidRDefault="00951EBA" w:rsidP="00951EBA">
      <w:pPr>
        <w:pStyle w:val="ListParagraph"/>
        <w:widowControl w:val="0"/>
        <w:numPr>
          <w:ilvl w:val="0"/>
          <w:numId w:val="1"/>
        </w:numPr>
        <w:autoSpaceDE w:val="0"/>
        <w:autoSpaceDN w:val="0"/>
        <w:adjustRightInd w:val="0"/>
        <w:rPr>
          <w:rFonts w:ascii="Helvetica Neue Light" w:hAnsi="Helvetica Neue Light" w:cs="Courier"/>
          <w:sz w:val="22"/>
          <w:szCs w:val="22"/>
          <w:lang w:eastAsia="ja-JP"/>
        </w:rPr>
      </w:pPr>
      <w:r>
        <w:rPr>
          <w:rFonts w:ascii="Helvetica Neue Light" w:hAnsi="Helvetica Neue Light" w:cs="Courier"/>
          <w:sz w:val="22"/>
          <w:szCs w:val="22"/>
          <w:lang w:eastAsia="ja-JP"/>
        </w:rPr>
        <w:t xml:space="preserve">- </w:t>
      </w:r>
      <w:r w:rsidR="00175EBE">
        <w:rPr>
          <w:rFonts w:ascii="Helvetica Neue Light" w:hAnsi="Helvetica Neue Light" w:cs="Courier"/>
          <w:sz w:val="22"/>
          <w:szCs w:val="22"/>
          <w:lang w:eastAsia="ja-JP"/>
        </w:rPr>
        <w:t>Copy the aAML.jar file to the libs directory</w:t>
      </w:r>
      <w:r w:rsidR="00BD0470">
        <w:rPr>
          <w:rFonts w:ascii="Helvetica Neue Light" w:hAnsi="Helvetica Neue Light" w:cs="Courier"/>
          <w:sz w:val="22"/>
          <w:szCs w:val="22"/>
          <w:lang w:eastAsia="ja-JP"/>
        </w:rPr>
        <w:t xml:space="preserve"> of your Android executable project</w:t>
      </w:r>
      <w:r w:rsidR="00175EBE">
        <w:rPr>
          <w:rFonts w:ascii="Helvetica Neue Light" w:hAnsi="Helvetica Neue Light" w:cs="Courier"/>
          <w:sz w:val="22"/>
          <w:szCs w:val="22"/>
          <w:lang w:eastAsia="ja-JP"/>
        </w:rPr>
        <w:t>. Or…</w:t>
      </w:r>
    </w:p>
    <w:p w14:paraId="3A637EF5" w14:textId="48365FEA" w:rsidR="00E004CF" w:rsidRPr="00175EBE" w:rsidRDefault="00951EBA" w:rsidP="00175EBE">
      <w:pPr>
        <w:pStyle w:val="ListParagraph"/>
        <w:widowControl w:val="0"/>
        <w:autoSpaceDE w:val="0"/>
        <w:autoSpaceDN w:val="0"/>
        <w:adjustRightInd w:val="0"/>
        <w:rPr>
          <w:rFonts w:ascii="Helvetica Neue Light" w:hAnsi="Helvetica Neue Light" w:cs="Courier"/>
          <w:sz w:val="22"/>
          <w:szCs w:val="22"/>
          <w:lang w:eastAsia="ja-JP"/>
        </w:rPr>
      </w:pPr>
      <w:r>
        <w:rPr>
          <w:rFonts w:ascii="Helvetica Neue Light" w:hAnsi="Helvetica Neue Light" w:cs="Courier"/>
          <w:sz w:val="22"/>
          <w:szCs w:val="22"/>
          <w:lang w:eastAsia="ja-JP"/>
        </w:rPr>
        <w:t xml:space="preserve">- </w:t>
      </w:r>
      <w:r w:rsidR="00BD0470">
        <w:rPr>
          <w:rFonts w:ascii="Helvetica Neue Light" w:hAnsi="Helvetica Neue Light" w:cs="Courier"/>
          <w:sz w:val="22"/>
          <w:szCs w:val="22"/>
          <w:lang w:eastAsia="ja-JP"/>
        </w:rPr>
        <w:t>Build</w:t>
      </w:r>
      <w:r w:rsidR="00175EBE">
        <w:rPr>
          <w:rFonts w:ascii="Helvetica Neue Light" w:hAnsi="Helvetica Neue Light" w:cs="Courier"/>
          <w:sz w:val="22"/>
          <w:szCs w:val="22"/>
          <w:lang w:eastAsia="ja-JP"/>
        </w:rPr>
        <w:t xml:space="preserve"> AML </w:t>
      </w:r>
      <w:r w:rsidR="00BD0470">
        <w:rPr>
          <w:rFonts w:ascii="Helvetica Neue Light" w:hAnsi="Helvetica Neue Light" w:cs="Courier"/>
          <w:sz w:val="22"/>
          <w:szCs w:val="22"/>
          <w:lang w:eastAsia="ja-JP"/>
        </w:rPr>
        <w:t xml:space="preserve">by </w:t>
      </w:r>
      <w:r w:rsidR="00175EBE">
        <w:rPr>
          <w:rFonts w:ascii="Helvetica Neue Light" w:hAnsi="Helvetica Neue Light" w:cs="Courier"/>
          <w:sz w:val="22"/>
          <w:szCs w:val="22"/>
          <w:lang w:eastAsia="ja-JP"/>
        </w:rPr>
        <w:t>i</w:t>
      </w:r>
      <w:r w:rsidR="00421658" w:rsidRPr="00175EBE">
        <w:rPr>
          <w:rFonts w:ascii="Helvetica Neue Light" w:hAnsi="Helvetica Neue Light" w:cs="Courier"/>
          <w:sz w:val="22"/>
          <w:szCs w:val="22"/>
          <w:lang w:eastAsia="ja-JP"/>
        </w:rPr>
        <w:t>nstall</w:t>
      </w:r>
      <w:r w:rsidR="00BD0470">
        <w:rPr>
          <w:rFonts w:ascii="Helvetica Neue Light" w:hAnsi="Helvetica Neue Light" w:cs="Courier"/>
          <w:sz w:val="22"/>
          <w:szCs w:val="22"/>
          <w:lang w:eastAsia="ja-JP"/>
        </w:rPr>
        <w:t>ing</w:t>
      </w:r>
      <w:r w:rsidR="00421658" w:rsidRPr="00175EBE">
        <w:rPr>
          <w:rFonts w:ascii="Helvetica Neue Light" w:hAnsi="Helvetica Neue Light" w:cs="Courier"/>
          <w:sz w:val="22"/>
          <w:szCs w:val="22"/>
          <w:lang w:eastAsia="ja-JP"/>
        </w:rPr>
        <w:t xml:space="preserve"> the AML Android source code outside of your Eclipse </w:t>
      </w:r>
      <w:r w:rsidR="007F428B" w:rsidRPr="00175EBE">
        <w:rPr>
          <w:rFonts w:ascii="Helvetica Neue Light" w:hAnsi="Helvetica Neue Light" w:cs="Courier"/>
          <w:sz w:val="22"/>
          <w:szCs w:val="22"/>
          <w:lang w:eastAsia="ja-JP"/>
        </w:rPr>
        <w:t>workspace</w:t>
      </w:r>
      <w:r w:rsidR="00421658" w:rsidRPr="00175EBE">
        <w:rPr>
          <w:rFonts w:ascii="Helvetica Neue Light" w:hAnsi="Helvetica Neue Light" w:cs="Courier"/>
          <w:sz w:val="22"/>
          <w:szCs w:val="22"/>
          <w:lang w:eastAsia="ja-JP"/>
        </w:rPr>
        <w:t xml:space="preserve"> </w:t>
      </w:r>
      <w:r w:rsidR="00E004CF" w:rsidRPr="00175EBE">
        <w:rPr>
          <w:rFonts w:ascii="Helvetica Neue Light" w:hAnsi="Helvetica Neue Light" w:cs="Courier"/>
          <w:sz w:val="22"/>
          <w:szCs w:val="22"/>
          <w:lang w:eastAsia="ja-JP"/>
        </w:rPr>
        <w:t xml:space="preserve">by unzipping the </w:t>
      </w:r>
      <w:r w:rsidR="007F428B" w:rsidRPr="00175EBE">
        <w:rPr>
          <w:rFonts w:ascii="Helvetica Neue Light" w:hAnsi="Helvetica Neue Light" w:cs="Courier"/>
          <w:sz w:val="22"/>
          <w:szCs w:val="22"/>
          <w:lang w:eastAsia="ja-JP"/>
        </w:rPr>
        <w:t>Android_AylaLibrary-vXXX.zip. To</w:t>
      </w:r>
      <w:r w:rsidR="00421658" w:rsidRPr="00175EBE">
        <w:rPr>
          <w:rFonts w:ascii="Helvetica Neue Light" w:hAnsi="Helvetica Neue Light" w:cs="Courier"/>
          <w:sz w:val="22"/>
          <w:szCs w:val="22"/>
          <w:lang w:eastAsia="ja-JP"/>
        </w:rPr>
        <w:t xml:space="preserve"> build </w:t>
      </w:r>
      <w:r w:rsidR="00175EBE" w:rsidRPr="00175EBE">
        <w:rPr>
          <w:rFonts w:ascii="Helvetica Neue Light" w:hAnsi="Helvetica Neue Light" w:cs="Courier"/>
          <w:sz w:val="22"/>
          <w:szCs w:val="22"/>
          <w:lang w:eastAsia="ja-JP"/>
        </w:rPr>
        <w:t>AML</w:t>
      </w:r>
      <w:r w:rsidR="00421658" w:rsidRPr="00175EBE">
        <w:rPr>
          <w:rFonts w:ascii="Helvetica Neue Light" w:hAnsi="Helvetica Neue Light" w:cs="Courier"/>
          <w:sz w:val="22"/>
          <w:szCs w:val="22"/>
          <w:lang w:eastAsia="ja-JP"/>
        </w:rPr>
        <w:t xml:space="preserve"> use File/Import/Android/Existing Android Code Into Workspace in Eclipse. </w:t>
      </w:r>
      <w:r w:rsidR="00175EBE" w:rsidRPr="00175EBE">
        <w:rPr>
          <w:rFonts w:ascii="Helvetica Neue Light" w:hAnsi="Helvetica Neue Light" w:cs="Courier"/>
          <w:sz w:val="22"/>
          <w:szCs w:val="22"/>
          <w:lang w:eastAsia="ja-JP"/>
        </w:rPr>
        <w:t xml:space="preserve">Add the required external libraries to the </w:t>
      </w:r>
      <w:r w:rsidR="00175EBE">
        <w:rPr>
          <w:rFonts w:ascii="Helvetica Neue Light" w:hAnsi="Helvetica Neue Light" w:cs="Courier"/>
          <w:sz w:val="22"/>
          <w:szCs w:val="22"/>
          <w:lang w:eastAsia="ja-JP"/>
        </w:rPr>
        <w:t xml:space="preserve">AML </w:t>
      </w:r>
      <w:r w:rsidR="00175EBE" w:rsidRPr="00175EBE">
        <w:rPr>
          <w:rFonts w:ascii="Helvetica Neue Light" w:hAnsi="Helvetica Neue Light" w:cs="Courier"/>
          <w:sz w:val="22"/>
          <w:szCs w:val="22"/>
          <w:lang w:eastAsia="ja-JP"/>
        </w:rPr>
        <w:t>libs</w:t>
      </w:r>
      <w:r w:rsidR="00175EBE">
        <w:rPr>
          <w:rFonts w:ascii="Helvetica Neue Light" w:hAnsi="Helvetica Neue Light" w:cs="Courier"/>
          <w:sz w:val="22"/>
          <w:szCs w:val="22"/>
          <w:lang w:eastAsia="ja-JP"/>
        </w:rPr>
        <w:t xml:space="preserve"> directory</w:t>
      </w:r>
      <w:r w:rsidR="00175EBE" w:rsidRPr="00175EBE">
        <w:rPr>
          <w:rFonts w:ascii="Helvetica Neue Light" w:hAnsi="Helvetica Neue Light" w:cs="Courier"/>
          <w:sz w:val="22"/>
          <w:szCs w:val="22"/>
          <w:lang w:eastAsia="ja-JP"/>
        </w:rPr>
        <w:t xml:space="preserve">. </w:t>
      </w:r>
      <w:r w:rsidR="00BD0470">
        <w:rPr>
          <w:rFonts w:ascii="Helvetica Neue Light" w:hAnsi="Helvetica Neue Light" w:cs="Courier"/>
          <w:sz w:val="22"/>
          <w:szCs w:val="22"/>
          <w:lang w:eastAsia="ja-JP"/>
        </w:rPr>
        <w:t>Refresh, Clean, and Build the project</w:t>
      </w:r>
      <w:r w:rsidR="00E004CF" w:rsidRPr="00175EBE">
        <w:rPr>
          <w:rFonts w:ascii="Helvetica Neue Light" w:hAnsi="Helvetica Neue Light" w:cs="Courier"/>
          <w:sz w:val="22"/>
          <w:szCs w:val="22"/>
          <w:lang w:eastAsia="ja-JP"/>
        </w:rPr>
        <w:t>.</w:t>
      </w:r>
      <w:r w:rsidR="00BD0470">
        <w:rPr>
          <w:rFonts w:ascii="Helvetica Neue Light" w:hAnsi="Helvetica Neue Light" w:cs="Courier"/>
          <w:sz w:val="22"/>
          <w:szCs w:val="22"/>
          <w:lang w:eastAsia="ja-JP"/>
        </w:rPr>
        <w:t xml:space="preserve"> File/Export/Java/JAR file, the aAML.jar file unselecting non-required files like the manifest and documentation.</w:t>
      </w:r>
    </w:p>
    <w:p w14:paraId="254AF2CC" w14:textId="4786A81C" w:rsidR="00E004CF" w:rsidRDefault="00E004CF" w:rsidP="00A44038">
      <w:pPr>
        <w:pStyle w:val="ListParagraph"/>
        <w:widowControl w:val="0"/>
        <w:numPr>
          <w:ilvl w:val="0"/>
          <w:numId w:val="1"/>
        </w:numPr>
        <w:autoSpaceDE w:val="0"/>
        <w:autoSpaceDN w:val="0"/>
        <w:adjustRightInd w:val="0"/>
        <w:rPr>
          <w:rFonts w:ascii="Helvetica Neue Light" w:hAnsi="Helvetica Neue Light" w:cs="Courier"/>
          <w:sz w:val="22"/>
          <w:szCs w:val="22"/>
          <w:lang w:eastAsia="ja-JP"/>
        </w:rPr>
      </w:pPr>
      <w:r>
        <w:rPr>
          <w:rFonts w:ascii="Helvetica Neue Light" w:hAnsi="Helvetica Neue Light" w:cs="Courier"/>
          <w:sz w:val="22"/>
          <w:szCs w:val="22"/>
          <w:lang w:eastAsia="ja-JP"/>
        </w:rPr>
        <w:t xml:space="preserve">Download the AML dependency jar files (gson, log4j, etc.) and add them to the </w:t>
      </w:r>
      <w:r w:rsidR="00951EBA">
        <w:rPr>
          <w:rFonts w:ascii="Helvetica Neue Light" w:hAnsi="Helvetica Neue Light" w:cs="Courier"/>
          <w:sz w:val="22"/>
          <w:szCs w:val="22"/>
          <w:lang w:eastAsia="ja-JP"/>
        </w:rPr>
        <w:t>new E</w:t>
      </w:r>
      <w:r>
        <w:rPr>
          <w:rFonts w:ascii="Helvetica Neue Light" w:hAnsi="Helvetica Neue Light" w:cs="Courier"/>
          <w:sz w:val="22"/>
          <w:szCs w:val="22"/>
          <w:lang w:eastAsia="ja-JP"/>
        </w:rPr>
        <w:t>clipse project in a new “libs” directory.</w:t>
      </w:r>
    </w:p>
    <w:p w14:paraId="7550CC87" w14:textId="77777777" w:rsidR="00E004CF" w:rsidRDefault="00E004CF" w:rsidP="00A44038">
      <w:pPr>
        <w:pStyle w:val="ListParagraph"/>
        <w:widowControl w:val="0"/>
        <w:numPr>
          <w:ilvl w:val="0"/>
          <w:numId w:val="1"/>
        </w:numPr>
        <w:autoSpaceDE w:val="0"/>
        <w:autoSpaceDN w:val="0"/>
        <w:adjustRightInd w:val="0"/>
        <w:rPr>
          <w:rFonts w:ascii="Helvetica Neue Light" w:hAnsi="Helvetica Neue Light" w:cs="Courier"/>
          <w:sz w:val="22"/>
          <w:szCs w:val="22"/>
          <w:lang w:eastAsia="ja-JP"/>
        </w:rPr>
      </w:pPr>
      <w:r>
        <w:rPr>
          <w:rFonts w:ascii="Helvetica Neue Light" w:hAnsi="Helvetica Neue Light" w:cs="Courier"/>
          <w:sz w:val="22"/>
          <w:szCs w:val="22"/>
          <w:lang w:eastAsia="ja-JP"/>
        </w:rPr>
        <w:t>Use Eclipse “package explorer”/”build path”/”Configure Build Path…” and add the jars to the class path as necessary.</w:t>
      </w:r>
    </w:p>
    <w:p w14:paraId="4DED29FB" w14:textId="77777777" w:rsidR="00E004CF" w:rsidRDefault="00E004CF" w:rsidP="00A44038">
      <w:pPr>
        <w:pStyle w:val="ListParagraph"/>
        <w:widowControl w:val="0"/>
        <w:numPr>
          <w:ilvl w:val="0"/>
          <w:numId w:val="1"/>
        </w:numPr>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At the top o</w:t>
      </w:r>
      <w:r>
        <w:rPr>
          <w:rFonts w:ascii="Helvetica Neue Light" w:hAnsi="Helvetica Neue Light" w:cs="Courier"/>
          <w:sz w:val="22"/>
          <w:szCs w:val="22"/>
          <w:lang w:eastAsia="ja-JP"/>
        </w:rPr>
        <w:t>f your main activity file, add:</w:t>
      </w:r>
    </w:p>
    <w:p w14:paraId="25008EDF" w14:textId="1E704E03" w:rsidR="00E004CF" w:rsidRPr="00E004CF" w:rsidRDefault="00E004CF" w:rsidP="00A44038">
      <w:pPr>
        <w:pStyle w:val="ListParagraph"/>
        <w:widowControl w:val="0"/>
        <w:numPr>
          <w:ilvl w:val="1"/>
          <w:numId w:val="1"/>
        </w:numPr>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import com.aylanetworks.aaml.*;</w:t>
      </w:r>
    </w:p>
    <w:p w14:paraId="679A6A3F" w14:textId="13BF04A4" w:rsidR="00E004CF" w:rsidRDefault="00E004CF" w:rsidP="00A44038">
      <w:pPr>
        <w:pStyle w:val="ListParagraph"/>
        <w:widowControl w:val="0"/>
        <w:numPr>
          <w:ilvl w:val="0"/>
          <w:numId w:val="1"/>
        </w:numPr>
        <w:autoSpaceDE w:val="0"/>
        <w:autoSpaceDN w:val="0"/>
        <w:adjustRightInd w:val="0"/>
        <w:rPr>
          <w:rFonts w:ascii="Helvetica Neue Light" w:hAnsi="Helvetica Neue Light" w:cs="Courier"/>
          <w:sz w:val="22"/>
          <w:szCs w:val="22"/>
          <w:lang w:eastAsia="ja-JP"/>
        </w:rPr>
      </w:pPr>
      <w:r>
        <w:rPr>
          <w:rFonts w:ascii="Helvetica Neue Light" w:hAnsi="Helvetica Neue Light" w:cs="Courier"/>
          <w:sz w:val="22"/>
          <w:szCs w:val="22"/>
          <w:lang w:eastAsia="ja-JP"/>
        </w:rPr>
        <w:t>After onCreate() add these lines:</w:t>
      </w:r>
    </w:p>
    <w:p w14:paraId="2B6A5ECD" w14:textId="13EC191C" w:rsidR="00E004CF" w:rsidRDefault="00E004CF" w:rsidP="00A44038">
      <w:pPr>
        <w:pStyle w:val="ListParagraph"/>
        <w:widowControl w:val="0"/>
        <w:numPr>
          <w:ilvl w:val="1"/>
          <w:numId w:val="1"/>
        </w:numPr>
        <w:autoSpaceDE w:val="0"/>
        <w:autoSpaceDN w:val="0"/>
        <w:adjustRightInd w:val="0"/>
        <w:rPr>
          <w:rFonts w:ascii="Helvetica Neue Light" w:hAnsi="Helvetica Neue Light" w:cs="Courier"/>
          <w:sz w:val="22"/>
          <w:szCs w:val="22"/>
          <w:lang w:eastAsia="ja-JP"/>
        </w:rPr>
      </w:pPr>
      <w:r>
        <w:rPr>
          <w:rFonts w:ascii="Helvetica Neue Light" w:hAnsi="Helvetica Neue Light" w:cs="Courier"/>
          <w:sz w:val="22"/>
          <w:szCs w:val="22"/>
          <w:lang w:eastAsia="ja-JP"/>
        </w:rPr>
        <w:t>AylaNetworks aylaNetworks = new AylaNetworks(this, gblAmlDeviceSsidRegex</w:t>
      </w:r>
      <w:r w:rsidR="00951EBA">
        <w:rPr>
          <w:rFonts w:ascii="Helvetica Neue Light" w:hAnsi="Helvetica Neue Light" w:cs="Courier"/>
          <w:sz w:val="22"/>
          <w:szCs w:val="22"/>
          <w:lang w:eastAsia="ja-JP"/>
        </w:rPr>
        <w:t>, appId</w:t>
      </w:r>
      <w:r>
        <w:rPr>
          <w:rFonts w:ascii="Helvetica Neue Light" w:hAnsi="Helvetica Neue Light" w:cs="Courier"/>
          <w:sz w:val="22"/>
          <w:szCs w:val="22"/>
          <w:lang w:eastAsia="ja-JP"/>
        </w:rPr>
        <w:t>);</w:t>
      </w:r>
    </w:p>
    <w:p w14:paraId="2AC3A4E8" w14:textId="77777777" w:rsidR="00E004CF" w:rsidRDefault="00E004CF" w:rsidP="00A44038">
      <w:pPr>
        <w:pStyle w:val="ListParagraph"/>
        <w:widowControl w:val="0"/>
        <w:numPr>
          <w:ilvl w:val="1"/>
          <w:numId w:val="1"/>
        </w:numPr>
        <w:autoSpaceDE w:val="0"/>
        <w:autoSpaceDN w:val="0"/>
        <w:adjustRightInd w:val="0"/>
        <w:rPr>
          <w:rFonts w:ascii="Helvetica Neue Light" w:hAnsi="Helvetica Neue Light" w:cs="Courier"/>
          <w:sz w:val="22"/>
          <w:szCs w:val="22"/>
          <w:lang w:eastAsia="ja-JP"/>
        </w:rPr>
      </w:pPr>
      <w:r>
        <w:rPr>
          <w:rFonts w:ascii="Helvetica Neue Light" w:hAnsi="Helvetica Neue Light" w:cs="Courier"/>
          <w:sz w:val="22"/>
          <w:szCs w:val="22"/>
          <w:lang w:eastAsia="ja-JP"/>
        </w:rPr>
        <w:t>Where you replace gblAmlDeviceSsidRegex with a regular expression string matching the SSID of your company’s device when they are in AP mode.</w:t>
      </w:r>
    </w:p>
    <w:p w14:paraId="18322C99" w14:textId="77777777" w:rsidR="00CF09F1" w:rsidRPr="00CF09F1" w:rsidRDefault="00E004CF" w:rsidP="00CF09F1">
      <w:pPr>
        <w:pStyle w:val="ListParagraph"/>
        <w:widowControl w:val="0"/>
        <w:numPr>
          <w:ilvl w:val="1"/>
          <w:numId w:val="1"/>
        </w:numPr>
        <w:autoSpaceDE w:val="0"/>
        <w:autoSpaceDN w:val="0"/>
        <w:adjustRightInd w:val="0"/>
        <w:rPr>
          <w:rFonts w:ascii="Times" w:eastAsia="Times New Roman" w:hAnsi="Times"/>
          <w:sz w:val="20"/>
          <w:szCs w:val="20"/>
        </w:rPr>
      </w:pPr>
      <w:r w:rsidRPr="00CF09F1">
        <w:rPr>
          <w:rFonts w:ascii="Helvetica Neue Light" w:hAnsi="Helvetica Neue Light" w:cs="Courier"/>
          <w:sz w:val="22"/>
          <w:szCs w:val="22"/>
          <w:lang w:eastAsia="ja-JP"/>
        </w:rPr>
        <w:t>This is required for the Setup Task to work. Set gblAmlDeviceSsidRegex to “^Ayla-[0-9A-Fa-f]{12}” for Ayla EVB/Dev Kits.</w:t>
      </w:r>
    </w:p>
    <w:p w14:paraId="4A7AE23E" w14:textId="77777777" w:rsidR="00CF09F1" w:rsidRPr="00CF09F1" w:rsidRDefault="00951EBA" w:rsidP="00CF09F1">
      <w:pPr>
        <w:pStyle w:val="ListParagraph"/>
        <w:widowControl w:val="0"/>
        <w:numPr>
          <w:ilvl w:val="1"/>
          <w:numId w:val="1"/>
        </w:numPr>
        <w:autoSpaceDE w:val="0"/>
        <w:autoSpaceDN w:val="0"/>
        <w:adjustRightInd w:val="0"/>
        <w:rPr>
          <w:rFonts w:ascii="Times" w:eastAsia="Times New Roman" w:hAnsi="Times"/>
          <w:sz w:val="20"/>
          <w:szCs w:val="20"/>
        </w:rPr>
      </w:pPr>
      <w:r w:rsidRPr="00CF09F1">
        <w:rPr>
          <w:rFonts w:ascii="Helvetica Neue Light" w:hAnsi="Helvetica Neue Light" w:cs="Courier"/>
          <w:sz w:val="22"/>
          <w:szCs w:val="22"/>
          <w:lang w:eastAsia="ja-JP"/>
        </w:rPr>
        <w:t>String appId = “</w:t>
      </w:r>
      <w:r w:rsidR="00CF09F1" w:rsidRPr="00CF09F1">
        <w:rPr>
          <w:rFonts w:ascii="Helvetica Neue" w:eastAsia="Times New Roman" w:hAnsi="Helvetica Neue"/>
          <w:color w:val="333333"/>
          <w:sz w:val="20"/>
          <w:szCs w:val="20"/>
          <w:shd w:val="clear" w:color="auto" w:fill="F5F5F5"/>
        </w:rPr>
        <w:t>aMCA-id</w:t>
      </w:r>
      <w:r w:rsidR="00E004CF" w:rsidRPr="00CF09F1">
        <w:rPr>
          <w:rFonts w:ascii="Helvetica Neue Light" w:hAnsi="Helvetica Neue Light" w:cs="Courier"/>
          <w:sz w:val="22"/>
          <w:szCs w:val="22"/>
          <w:lang w:eastAsia="ja-JP"/>
        </w:rPr>
        <w:t>”;</w:t>
      </w:r>
    </w:p>
    <w:p w14:paraId="67B930A5" w14:textId="67463FB6" w:rsidR="00E004CF" w:rsidRPr="00CF09F1" w:rsidRDefault="00CF09F1" w:rsidP="00CF09F1">
      <w:pPr>
        <w:pStyle w:val="ListParagraph"/>
        <w:widowControl w:val="0"/>
        <w:numPr>
          <w:ilvl w:val="1"/>
          <w:numId w:val="1"/>
        </w:numPr>
        <w:autoSpaceDE w:val="0"/>
        <w:autoSpaceDN w:val="0"/>
        <w:adjustRightInd w:val="0"/>
        <w:rPr>
          <w:rFonts w:ascii="Times" w:eastAsia="Times New Roman" w:hAnsi="Times"/>
          <w:sz w:val="20"/>
          <w:szCs w:val="20"/>
        </w:rPr>
      </w:pPr>
      <w:r w:rsidRPr="00CF09F1">
        <w:rPr>
          <w:rFonts w:ascii="Helvetica Neue Light" w:hAnsi="Helvetica Neue Light" w:cs="Courier"/>
          <w:sz w:val="22"/>
          <w:szCs w:val="22"/>
          <w:lang w:eastAsia="ja-JP"/>
        </w:rPr>
        <w:t>String appSecret = “</w:t>
      </w:r>
      <w:r w:rsidRPr="00CF09F1">
        <w:rPr>
          <w:rFonts w:ascii="Helvetica Neue" w:eastAsia="Times New Roman" w:hAnsi="Helvetica Neue"/>
          <w:color w:val="333333"/>
          <w:sz w:val="20"/>
          <w:szCs w:val="20"/>
          <w:shd w:val="clear" w:color="auto" w:fill="F5F5F5"/>
        </w:rPr>
        <w:t>aMCA-9097620</w:t>
      </w:r>
      <w:r w:rsidR="00E004CF" w:rsidRPr="00CF09F1">
        <w:rPr>
          <w:rFonts w:ascii="Helvetica Neue Light" w:hAnsi="Helvetica Neue Light" w:cs="Courier"/>
          <w:sz w:val="22"/>
          <w:szCs w:val="22"/>
          <w:lang w:eastAsia="ja-JP"/>
        </w:rPr>
        <w:t>”;</w:t>
      </w:r>
    </w:p>
    <w:p w14:paraId="68EB7167" w14:textId="0D070522" w:rsidR="00E004CF" w:rsidRPr="00E004CF" w:rsidRDefault="00E004CF" w:rsidP="00A44038">
      <w:pPr>
        <w:pStyle w:val="ListParagraph"/>
        <w:widowControl w:val="0"/>
        <w:numPr>
          <w:ilvl w:val="0"/>
          <w:numId w:val="2"/>
        </w:numPr>
        <w:autoSpaceDE w:val="0"/>
        <w:autoSpaceDN w:val="0"/>
        <w:adjustRightInd w:val="0"/>
        <w:rPr>
          <w:rFonts w:ascii="Helvetica Neue Light" w:hAnsi="Helvetica Neue Light" w:cs="Courier"/>
          <w:sz w:val="22"/>
          <w:szCs w:val="22"/>
          <w:lang w:eastAsia="ja-JP"/>
        </w:rPr>
      </w:pPr>
      <w:r>
        <w:rPr>
          <w:rFonts w:ascii="Helvetica Neue Light" w:hAnsi="Helvetica Neue Light" w:cs="Courier"/>
          <w:sz w:val="22"/>
          <w:szCs w:val="22"/>
          <w:lang w:eastAsia="ja-JP"/>
        </w:rPr>
        <w:t>Use these values until you receive specific replacements for your company from your Ayla technical representative</w:t>
      </w:r>
      <w:r w:rsidR="00CF09F1">
        <w:rPr>
          <w:rFonts w:ascii="Helvetica Neue Light" w:hAnsi="Helvetica Neue Light" w:cs="Courier"/>
          <w:sz w:val="22"/>
          <w:szCs w:val="22"/>
          <w:lang w:eastAsia="ja-JP"/>
        </w:rPr>
        <w:t>/Dashboard OEM Administrator</w:t>
      </w:r>
      <w:r>
        <w:rPr>
          <w:rFonts w:ascii="Helvetica Neue Light" w:hAnsi="Helvetica Neue Light" w:cs="Courier"/>
          <w:sz w:val="22"/>
          <w:szCs w:val="22"/>
          <w:lang w:eastAsia="ja-JP"/>
        </w:rPr>
        <w:t>.</w:t>
      </w:r>
      <w:r w:rsidRPr="00E004CF">
        <w:rPr>
          <w:rFonts w:ascii="Helvetica Neue Light" w:hAnsi="Helvetica Neue Light" w:cs="Courier"/>
          <w:sz w:val="22"/>
          <w:szCs w:val="22"/>
          <w:lang w:eastAsia="ja-JP"/>
        </w:rPr>
        <w:t xml:space="preserve"> </w:t>
      </w:r>
    </w:p>
    <w:p w14:paraId="49CD1B96" w14:textId="36BD76AD" w:rsidR="00E004CF" w:rsidRDefault="00E004CF" w:rsidP="00A44038">
      <w:pPr>
        <w:pStyle w:val="ListParagraph"/>
        <w:widowControl w:val="0"/>
        <w:numPr>
          <w:ilvl w:val="0"/>
          <w:numId w:val="1"/>
        </w:numPr>
        <w:autoSpaceDE w:val="0"/>
        <w:autoSpaceDN w:val="0"/>
        <w:adjustRightInd w:val="0"/>
        <w:rPr>
          <w:rFonts w:ascii="Helvetica Neue Light" w:hAnsi="Helvetica Neue Light" w:cs="Courier"/>
          <w:sz w:val="22"/>
          <w:szCs w:val="22"/>
          <w:lang w:eastAsia="ja-JP"/>
        </w:rPr>
      </w:pPr>
      <w:r>
        <w:rPr>
          <w:rFonts w:ascii="Helvetica Neue Light" w:hAnsi="Helvetica Neue Light" w:cs="Courier"/>
          <w:sz w:val="22"/>
          <w:szCs w:val="22"/>
          <w:lang w:eastAsia="ja-JP"/>
        </w:rPr>
        <w:t>In the project AndroidManifest.xml:</w:t>
      </w:r>
    </w:p>
    <w:p w14:paraId="1563F512" w14:textId="468FE327" w:rsidR="00E004CF" w:rsidRDefault="00E004CF" w:rsidP="00A44038">
      <w:pPr>
        <w:pStyle w:val="ListParagraph"/>
        <w:widowControl w:val="0"/>
        <w:numPr>
          <w:ilvl w:val="1"/>
          <w:numId w:val="1"/>
        </w:numPr>
        <w:autoSpaceDE w:val="0"/>
        <w:autoSpaceDN w:val="0"/>
        <w:adjustRightInd w:val="0"/>
        <w:rPr>
          <w:rFonts w:ascii="Helvetica Neue Light" w:hAnsi="Helvetica Neue Light" w:cs="Courier"/>
          <w:sz w:val="22"/>
          <w:szCs w:val="22"/>
          <w:lang w:eastAsia="ja-JP"/>
        </w:rPr>
      </w:pPr>
      <w:r>
        <w:rPr>
          <w:rFonts w:ascii="Helvetica Neue Light" w:hAnsi="Helvetica Neue Light" w:cs="Courier"/>
          <w:sz w:val="22"/>
          <w:szCs w:val="22"/>
          <w:lang w:eastAsia="ja-JP"/>
        </w:rPr>
        <w:t>Add the following uses and permissions:</w:t>
      </w:r>
    </w:p>
    <w:p w14:paraId="13AC4484" w14:textId="78436573"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 xml:space="preserve">        </w:t>
      </w:r>
      <w:r>
        <w:rPr>
          <w:rFonts w:ascii="Helvetica Neue Light" w:hAnsi="Helvetica Neue Light" w:cs="Courier"/>
          <w:sz w:val="22"/>
          <w:szCs w:val="22"/>
          <w:lang w:eastAsia="ja-JP"/>
        </w:rPr>
        <w:tab/>
      </w:r>
      <w:r>
        <w:rPr>
          <w:rFonts w:ascii="Helvetica Neue Light" w:hAnsi="Helvetica Neue Light" w:cs="Courier"/>
          <w:sz w:val="22"/>
          <w:szCs w:val="22"/>
          <w:lang w:eastAsia="ja-JP"/>
        </w:rPr>
        <w:tab/>
      </w:r>
      <w:r w:rsidRPr="00E004CF">
        <w:rPr>
          <w:rFonts w:ascii="Helvetica Neue Light" w:hAnsi="Helvetica Neue Light" w:cs="Courier"/>
          <w:sz w:val="22"/>
          <w:szCs w:val="22"/>
          <w:lang w:eastAsia="ja-JP"/>
        </w:rPr>
        <w:t>&lt;uses-sdk android:minSdkVersion="10" android:targetSdkVersion="15" /&gt;</w:t>
      </w:r>
    </w:p>
    <w:p w14:paraId="52CD29CF" w14:textId="4C97F572"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 xml:space="preserve">        </w:t>
      </w:r>
      <w:r>
        <w:rPr>
          <w:rFonts w:ascii="Helvetica Neue Light" w:hAnsi="Helvetica Neue Light" w:cs="Courier"/>
          <w:sz w:val="22"/>
          <w:szCs w:val="22"/>
          <w:lang w:eastAsia="ja-JP"/>
        </w:rPr>
        <w:tab/>
      </w:r>
      <w:r>
        <w:rPr>
          <w:rFonts w:ascii="Helvetica Neue Light" w:hAnsi="Helvetica Neue Light" w:cs="Courier"/>
          <w:sz w:val="22"/>
          <w:szCs w:val="22"/>
          <w:lang w:eastAsia="ja-JP"/>
        </w:rPr>
        <w:tab/>
      </w:r>
      <w:r w:rsidRPr="00E004CF">
        <w:rPr>
          <w:rFonts w:ascii="Helvetica Neue Light" w:hAnsi="Helvetica Neue Light" w:cs="Courier"/>
          <w:sz w:val="22"/>
          <w:szCs w:val="22"/>
          <w:lang w:eastAsia="ja-JP"/>
        </w:rPr>
        <w:t>&lt;uses-permission android:name="android.permission.ACCESS_WIFI_STATE" /&gt;</w:t>
      </w:r>
    </w:p>
    <w:p w14:paraId="23C9CA56" w14:textId="7CAFFC3D"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 xml:space="preserve">        </w:t>
      </w:r>
      <w:r>
        <w:rPr>
          <w:rFonts w:ascii="Helvetica Neue Light" w:hAnsi="Helvetica Neue Light" w:cs="Courier"/>
          <w:sz w:val="22"/>
          <w:szCs w:val="22"/>
          <w:lang w:eastAsia="ja-JP"/>
        </w:rPr>
        <w:tab/>
      </w:r>
      <w:r>
        <w:rPr>
          <w:rFonts w:ascii="Helvetica Neue Light" w:hAnsi="Helvetica Neue Light" w:cs="Courier"/>
          <w:sz w:val="22"/>
          <w:szCs w:val="22"/>
          <w:lang w:eastAsia="ja-JP"/>
        </w:rPr>
        <w:tab/>
      </w:r>
      <w:r w:rsidRPr="00E004CF">
        <w:rPr>
          <w:rFonts w:ascii="Helvetica Neue Light" w:hAnsi="Helvetica Neue Light" w:cs="Courier"/>
          <w:sz w:val="22"/>
          <w:szCs w:val="22"/>
          <w:lang w:eastAsia="ja-JP"/>
        </w:rPr>
        <w:t>&lt;uses-permission android:name="android.permission.CHANGE_WIFI_STATE" /&gt;</w:t>
      </w:r>
      <w:r w:rsidRPr="00E004CF">
        <w:rPr>
          <w:rFonts w:ascii="Helvetica Neue Light" w:hAnsi="Helvetica Neue Light" w:cs="Courier"/>
          <w:sz w:val="22"/>
          <w:szCs w:val="22"/>
          <w:lang w:eastAsia="ja-JP"/>
        </w:rPr>
        <w:tab/>
      </w:r>
    </w:p>
    <w:p w14:paraId="0F63FA72" w14:textId="066CAA99"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 xml:space="preserve">        </w:t>
      </w:r>
      <w:r>
        <w:rPr>
          <w:rFonts w:ascii="Helvetica Neue Light" w:hAnsi="Helvetica Neue Light" w:cs="Courier"/>
          <w:sz w:val="22"/>
          <w:szCs w:val="22"/>
          <w:lang w:eastAsia="ja-JP"/>
        </w:rPr>
        <w:tab/>
      </w:r>
      <w:r>
        <w:rPr>
          <w:rFonts w:ascii="Helvetica Neue Light" w:hAnsi="Helvetica Neue Light" w:cs="Courier"/>
          <w:sz w:val="22"/>
          <w:szCs w:val="22"/>
          <w:lang w:eastAsia="ja-JP"/>
        </w:rPr>
        <w:tab/>
      </w:r>
      <w:r w:rsidRPr="00E004CF">
        <w:rPr>
          <w:rFonts w:ascii="Helvetica Neue Light" w:hAnsi="Helvetica Neue Light" w:cs="Courier"/>
          <w:sz w:val="22"/>
          <w:szCs w:val="22"/>
          <w:lang w:eastAsia="ja-JP"/>
        </w:rPr>
        <w:t>&lt;uses-permission android:name="android.permission.READ_PHONE_STATE" /&gt;</w:t>
      </w:r>
    </w:p>
    <w:p w14:paraId="098B998B" w14:textId="11D95B91"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 xml:space="preserve">        </w:t>
      </w:r>
      <w:r>
        <w:rPr>
          <w:rFonts w:ascii="Helvetica Neue Light" w:hAnsi="Helvetica Neue Light" w:cs="Courier"/>
          <w:sz w:val="22"/>
          <w:szCs w:val="22"/>
          <w:lang w:eastAsia="ja-JP"/>
        </w:rPr>
        <w:tab/>
      </w:r>
      <w:r>
        <w:rPr>
          <w:rFonts w:ascii="Helvetica Neue Light" w:hAnsi="Helvetica Neue Light" w:cs="Courier"/>
          <w:sz w:val="22"/>
          <w:szCs w:val="22"/>
          <w:lang w:eastAsia="ja-JP"/>
        </w:rPr>
        <w:tab/>
      </w:r>
      <w:r w:rsidRPr="00E004CF">
        <w:rPr>
          <w:rFonts w:ascii="Helvetica Neue Light" w:hAnsi="Helvetica Neue Light" w:cs="Courier"/>
          <w:sz w:val="22"/>
          <w:szCs w:val="22"/>
          <w:lang w:eastAsia="ja-JP"/>
        </w:rPr>
        <w:t>&lt;uses-permission android:name="android.permission.RECEIVE_SMS" /&gt;</w:t>
      </w:r>
    </w:p>
    <w:p w14:paraId="4B8E30D4" w14:textId="5A9A950D"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 xml:space="preserve">        </w:t>
      </w:r>
      <w:r>
        <w:rPr>
          <w:rFonts w:ascii="Helvetica Neue Light" w:hAnsi="Helvetica Neue Light" w:cs="Courier"/>
          <w:sz w:val="22"/>
          <w:szCs w:val="22"/>
          <w:lang w:eastAsia="ja-JP"/>
        </w:rPr>
        <w:tab/>
      </w:r>
      <w:r>
        <w:rPr>
          <w:rFonts w:ascii="Helvetica Neue Light" w:hAnsi="Helvetica Neue Light" w:cs="Courier"/>
          <w:sz w:val="22"/>
          <w:szCs w:val="22"/>
          <w:lang w:eastAsia="ja-JP"/>
        </w:rPr>
        <w:tab/>
      </w:r>
      <w:r w:rsidRPr="00E004CF">
        <w:rPr>
          <w:rFonts w:ascii="Helvetica Neue Light" w:hAnsi="Helvetica Neue Light" w:cs="Courier"/>
          <w:sz w:val="22"/>
          <w:szCs w:val="22"/>
          <w:lang w:eastAsia="ja-JP"/>
        </w:rPr>
        <w:t>&lt;uses-permission android:name="android.permission.INTERNET" /&gt;</w:t>
      </w:r>
    </w:p>
    <w:p w14:paraId="28F40BDC" w14:textId="77550995"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 xml:space="preserve">        </w:t>
      </w:r>
      <w:r>
        <w:rPr>
          <w:rFonts w:ascii="Helvetica Neue Light" w:hAnsi="Helvetica Neue Light" w:cs="Courier"/>
          <w:sz w:val="22"/>
          <w:szCs w:val="22"/>
          <w:lang w:eastAsia="ja-JP"/>
        </w:rPr>
        <w:tab/>
      </w:r>
      <w:r>
        <w:rPr>
          <w:rFonts w:ascii="Helvetica Neue Light" w:hAnsi="Helvetica Neue Light" w:cs="Courier"/>
          <w:sz w:val="22"/>
          <w:szCs w:val="22"/>
          <w:lang w:eastAsia="ja-JP"/>
        </w:rPr>
        <w:tab/>
      </w:r>
      <w:r w:rsidRPr="00E004CF">
        <w:rPr>
          <w:rFonts w:ascii="Helvetica Neue Light" w:hAnsi="Helvetica Neue Light" w:cs="Courier"/>
          <w:sz w:val="22"/>
          <w:szCs w:val="22"/>
          <w:lang w:eastAsia="ja-JP"/>
        </w:rPr>
        <w:t>&lt;uses-permission android:name="android.permission.ACCESS_NETWORK_STATE" /&gt;</w:t>
      </w:r>
    </w:p>
    <w:p w14:paraId="3577BE68" w14:textId="145D8E9F"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 xml:space="preserve">        </w:t>
      </w:r>
      <w:r>
        <w:rPr>
          <w:rFonts w:ascii="Helvetica Neue Light" w:hAnsi="Helvetica Neue Light" w:cs="Courier"/>
          <w:sz w:val="22"/>
          <w:szCs w:val="22"/>
          <w:lang w:eastAsia="ja-JP"/>
        </w:rPr>
        <w:tab/>
      </w:r>
      <w:r>
        <w:rPr>
          <w:rFonts w:ascii="Helvetica Neue Light" w:hAnsi="Helvetica Neue Light" w:cs="Courier"/>
          <w:sz w:val="22"/>
          <w:szCs w:val="22"/>
          <w:lang w:eastAsia="ja-JP"/>
        </w:rPr>
        <w:tab/>
      </w:r>
      <w:r w:rsidRPr="00E004CF">
        <w:rPr>
          <w:rFonts w:ascii="Helvetica Neue Light" w:hAnsi="Helvetica Neue Light" w:cs="Courier"/>
          <w:sz w:val="22"/>
          <w:szCs w:val="22"/>
          <w:lang w:eastAsia="ja-JP"/>
        </w:rPr>
        <w:t>&lt;uses-permission android:name="android.permission.READ_EXTERNAL_STORAGE" /&gt;</w:t>
      </w:r>
    </w:p>
    <w:p w14:paraId="4DD05A32" w14:textId="6435160B"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 xml:space="preserve">        </w:t>
      </w:r>
      <w:r>
        <w:rPr>
          <w:rFonts w:ascii="Helvetica Neue Light" w:hAnsi="Helvetica Neue Light" w:cs="Courier"/>
          <w:sz w:val="22"/>
          <w:szCs w:val="22"/>
          <w:lang w:eastAsia="ja-JP"/>
        </w:rPr>
        <w:tab/>
      </w:r>
      <w:r>
        <w:rPr>
          <w:rFonts w:ascii="Helvetica Neue Light" w:hAnsi="Helvetica Neue Light" w:cs="Courier"/>
          <w:sz w:val="22"/>
          <w:szCs w:val="22"/>
          <w:lang w:eastAsia="ja-JP"/>
        </w:rPr>
        <w:tab/>
      </w:r>
      <w:r w:rsidRPr="00E004CF">
        <w:rPr>
          <w:rFonts w:ascii="Helvetica Neue Light" w:hAnsi="Helvetica Neue Light" w:cs="Courier"/>
          <w:sz w:val="22"/>
          <w:szCs w:val="22"/>
          <w:lang w:eastAsia="ja-JP"/>
        </w:rPr>
        <w:t>&lt;uses-permission android:name="android.permission.WRITE_EXTERNAL_STORAGE" /&gt;</w:t>
      </w:r>
    </w:p>
    <w:p w14:paraId="4D2115C4" w14:textId="639B8B3F"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 xml:space="preserve">        </w:t>
      </w:r>
      <w:r>
        <w:rPr>
          <w:rFonts w:ascii="Helvetica Neue Light" w:hAnsi="Helvetica Neue Light" w:cs="Courier"/>
          <w:sz w:val="22"/>
          <w:szCs w:val="22"/>
          <w:lang w:eastAsia="ja-JP"/>
        </w:rPr>
        <w:tab/>
      </w:r>
      <w:r>
        <w:rPr>
          <w:rFonts w:ascii="Helvetica Neue Light" w:hAnsi="Helvetica Neue Light" w:cs="Courier"/>
          <w:sz w:val="22"/>
          <w:szCs w:val="22"/>
          <w:lang w:eastAsia="ja-JP"/>
        </w:rPr>
        <w:tab/>
      </w:r>
      <w:r w:rsidRPr="00E004CF">
        <w:rPr>
          <w:rFonts w:ascii="Helvetica Neue Light" w:hAnsi="Helvetica Neue Light" w:cs="Courier"/>
          <w:sz w:val="22"/>
          <w:szCs w:val="22"/>
          <w:lang w:eastAsia="ja-JP"/>
        </w:rPr>
        <w:t>&lt;uses-permission android:name="android.permission.BROADCAST_STICKY" /&gt;</w:t>
      </w:r>
    </w:p>
    <w:p w14:paraId="5A8C26A6" w14:textId="77777777" w:rsidR="00CF09F1" w:rsidRDefault="00E004CF" w:rsidP="00CF09F1">
      <w:pPr>
        <w:widowControl w:val="0"/>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 xml:space="preserve">        </w:t>
      </w:r>
      <w:r>
        <w:rPr>
          <w:rFonts w:ascii="Helvetica Neue Light" w:hAnsi="Helvetica Neue Light" w:cs="Courier"/>
          <w:sz w:val="22"/>
          <w:szCs w:val="22"/>
          <w:lang w:eastAsia="ja-JP"/>
        </w:rPr>
        <w:tab/>
      </w:r>
      <w:r>
        <w:rPr>
          <w:rFonts w:ascii="Helvetica Neue Light" w:hAnsi="Helvetica Neue Light" w:cs="Courier"/>
          <w:sz w:val="22"/>
          <w:szCs w:val="22"/>
          <w:lang w:eastAsia="ja-JP"/>
        </w:rPr>
        <w:tab/>
      </w:r>
      <w:r w:rsidRPr="00E004CF">
        <w:rPr>
          <w:rFonts w:ascii="Helvetica Neue Light" w:hAnsi="Helvetica Neue Light" w:cs="Courier"/>
          <w:sz w:val="22"/>
          <w:szCs w:val="22"/>
          <w:lang w:eastAsia="ja-JP"/>
        </w:rPr>
        <w:t>&lt;uses-permission android:name="android.permission.CHANGE_WIFI_MULTICAST_STATE" /&gt;</w:t>
      </w:r>
    </w:p>
    <w:p w14:paraId="5D33C844" w14:textId="4DB39D6C" w:rsidR="00CF09F1" w:rsidRPr="00CF09F1" w:rsidRDefault="00CF09F1" w:rsidP="00CF09F1">
      <w:pPr>
        <w:widowControl w:val="0"/>
        <w:autoSpaceDE w:val="0"/>
        <w:autoSpaceDN w:val="0"/>
        <w:adjustRightInd w:val="0"/>
        <w:ind w:left="1440"/>
        <w:rPr>
          <w:rFonts w:ascii="Helvetica Neue Light" w:hAnsi="Helvetica Neue Light" w:cs="Monaco"/>
          <w:sz w:val="22"/>
          <w:szCs w:val="22"/>
          <w:lang w:eastAsia="ja-JP"/>
        </w:rPr>
      </w:pPr>
      <w:r w:rsidRPr="00CF09F1">
        <w:rPr>
          <w:rFonts w:ascii="Helvetica Neue Light" w:hAnsi="Helvetica Neue Light" w:cs="Monaco"/>
          <w:sz w:val="22"/>
          <w:szCs w:val="22"/>
          <w:lang w:eastAsia="ja-JP"/>
        </w:rPr>
        <w:t>&lt;uses-permission android:name="android.permission.ACCESS_COURSE_LOCATION" /&gt;</w:t>
      </w:r>
    </w:p>
    <w:p w14:paraId="615C9EEC" w14:textId="2696B16C" w:rsidR="00CF09F1" w:rsidRPr="00CF09F1" w:rsidRDefault="00CF09F1" w:rsidP="00CF09F1">
      <w:pPr>
        <w:widowControl w:val="0"/>
        <w:autoSpaceDE w:val="0"/>
        <w:autoSpaceDN w:val="0"/>
        <w:adjustRightInd w:val="0"/>
        <w:ind w:left="720"/>
        <w:rPr>
          <w:rFonts w:ascii="Helvetica Neue Light" w:hAnsi="Helvetica Neue Light" w:cs="Courier"/>
          <w:sz w:val="22"/>
          <w:szCs w:val="22"/>
          <w:lang w:eastAsia="ja-JP"/>
        </w:rPr>
      </w:pPr>
      <w:r w:rsidRPr="00CF09F1">
        <w:rPr>
          <w:rFonts w:ascii="Helvetica Neue Light" w:hAnsi="Helvetica Neue Light" w:cs="Monaco"/>
          <w:sz w:val="22"/>
          <w:szCs w:val="22"/>
          <w:lang w:eastAsia="ja-JP"/>
        </w:rPr>
        <w:tab/>
        <w:t>&lt;uses-permission android:name="android.permission.ACCESS_FINE_LOCATION" /&gt;</w:t>
      </w:r>
    </w:p>
    <w:p w14:paraId="3F5A0CFB" w14:textId="6B7914AF" w:rsidR="00E004CF" w:rsidRDefault="00E004CF" w:rsidP="00A44038">
      <w:pPr>
        <w:pStyle w:val="ListParagraph"/>
        <w:widowControl w:val="0"/>
        <w:numPr>
          <w:ilvl w:val="1"/>
          <w:numId w:val="1"/>
        </w:numPr>
        <w:autoSpaceDE w:val="0"/>
        <w:autoSpaceDN w:val="0"/>
        <w:adjustRightInd w:val="0"/>
        <w:rPr>
          <w:rFonts w:ascii="Helvetica Neue Light" w:hAnsi="Helvetica Neue Light" w:cs="Courier"/>
          <w:sz w:val="22"/>
          <w:szCs w:val="22"/>
          <w:lang w:eastAsia="ja-JP"/>
        </w:rPr>
      </w:pPr>
      <w:r>
        <w:rPr>
          <w:rFonts w:ascii="Helvetica Neue Light" w:hAnsi="Helvetica Neue Light" w:cs="Courier"/>
          <w:sz w:val="22"/>
          <w:szCs w:val="22"/>
          <w:lang w:eastAsia="ja-JP"/>
        </w:rPr>
        <w:t>Add a &lt;receiver&gt; identification section</w:t>
      </w:r>
      <w:r w:rsidR="00875259">
        <w:rPr>
          <w:rFonts w:ascii="Helvetica Neue Light" w:hAnsi="Helvetica Neue Light" w:cs="Courier"/>
          <w:sz w:val="22"/>
          <w:szCs w:val="22"/>
          <w:lang w:eastAsia="ja-JP"/>
        </w:rPr>
        <w:t xml:space="preserve"> between the &lt;application …. &lt;/application&gt; indicators:</w:t>
      </w:r>
    </w:p>
    <w:p w14:paraId="7F5474B9" w14:textId="77777777" w:rsidR="00875259" w:rsidRPr="00E004CF" w:rsidRDefault="00875259" w:rsidP="00875259">
      <w:pPr>
        <w:widowControl w:val="0"/>
        <w:autoSpaceDE w:val="0"/>
        <w:autoSpaceDN w:val="0"/>
        <w:adjustRightInd w:val="0"/>
        <w:ind w:left="720" w:firstLine="72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&lt;receiver android:name="com.aylanetworks.aaml.AylaConnectivyListener"&gt;</w:t>
      </w:r>
    </w:p>
    <w:p w14:paraId="660EE08E" w14:textId="40DBF61F" w:rsidR="00875259" w:rsidRPr="00E004CF" w:rsidRDefault="00875259" w:rsidP="00875259">
      <w:pPr>
        <w:widowControl w:val="0"/>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 xml:space="preserve">           </w:t>
      </w:r>
      <w:r>
        <w:rPr>
          <w:rFonts w:ascii="Helvetica Neue Light" w:hAnsi="Helvetica Neue Light" w:cs="Courier"/>
          <w:sz w:val="22"/>
          <w:szCs w:val="22"/>
          <w:lang w:eastAsia="ja-JP"/>
        </w:rPr>
        <w:tab/>
      </w:r>
      <w:r>
        <w:rPr>
          <w:rFonts w:ascii="Helvetica Neue Light" w:hAnsi="Helvetica Neue Light" w:cs="Courier"/>
          <w:sz w:val="22"/>
          <w:szCs w:val="22"/>
          <w:lang w:eastAsia="ja-JP"/>
        </w:rPr>
        <w:tab/>
      </w:r>
      <w:r>
        <w:rPr>
          <w:rFonts w:ascii="Helvetica Neue Light" w:hAnsi="Helvetica Neue Light" w:cs="Courier"/>
          <w:sz w:val="22"/>
          <w:szCs w:val="22"/>
          <w:lang w:eastAsia="ja-JP"/>
        </w:rPr>
        <w:tab/>
      </w:r>
      <w:r w:rsidRPr="00E004CF">
        <w:rPr>
          <w:rFonts w:ascii="Helvetica Neue Light" w:hAnsi="Helvetica Neue Light" w:cs="Courier"/>
          <w:sz w:val="22"/>
          <w:szCs w:val="22"/>
          <w:lang w:eastAsia="ja-JP"/>
        </w:rPr>
        <w:t>&lt;intent-filter&gt;</w:t>
      </w:r>
    </w:p>
    <w:p w14:paraId="63C99175" w14:textId="517DDCA7" w:rsidR="00875259" w:rsidRPr="00E004CF" w:rsidRDefault="00875259" w:rsidP="00875259">
      <w:pPr>
        <w:widowControl w:val="0"/>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 xml:space="preserve">               </w:t>
      </w:r>
      <w:r>
        <w:rPr>
          <w:rFonts w:ascii="Helvetica Neue Light" w:hAnsi="Helvetica Neue Light" w:cs="Courier"/>
          <w:sz w:val="22"/>
          <w:szCs w:val="22"/>
          <w:lang w:eastAsia="ja-JP"/>
        </w:rPr>
        <w:tab/>
      </w:r>
      <w:r w:rsidRPr="00E004CF">
        <w:rPr>
          <w:rFonts w:ascii="Helvetica Neue Light" w:hAnsi="Helvetica Neue Light" w:cs="Courier"/>
          <w:sz w:val="22"/>
          <w:szCs w:val="22"/>
          <w:lang w:eastAsia="ja-JP"/>
        </w:rPr>
        <w:t>&lt;action android:name="android.net.conn.CONNECTIVITY_CHANGE"/&gt;</w:t>
      </w:r>
    </w:p>
    <w:p w14:paraId="46DE2898" w14:textId="6486C0E4" w:rsidR="00875259" w:rsidRPr="00E004CF" w:rsidRDefault="00875259" w:rsidP="00875259">
      <w:pPr>
        <w:widowControl w:val="0"/>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 xml:space="preserve">           </w:t>
      </w:r>
      <w:r>
        <w:rPr>
          <w:rFonts w:ascii="Helvetica Neue Light" w:hAnsi="Helvetica Neue Light" w:cs="Courier"/>
          <w:sz w:val="22"/>
          <w:szCs w:val="22"/>
          <w:lang w:eastAsia="ja-JP"/>
        </w:rPr>
        <w:tab/>
      </w:r>
      <w:r>
        <w:rPr>
          <w:rFonts w:ascii="Helvetica Neue Light" w:hAnsi="Helvetica Neue Light" w:cs="Courier"/>
          <w:sz w:val="22"/>
          <w:szCs w:val="22"/>
          <w:lang w:eastAsia="ja-JP"/>
        </w:rPr>
        <w:tab/>
      </w:r>
      <w:r>
        <w:rPr>
          <w:rFonts w:ascii="Helvetica Neue Light" w:hAnsi="Helvetica Neue Light" w:cs="Courier"/>
          <w:sz w:val="22"/>
          <w:szCs w:val="22"/>
          <w:lang w:eastAsia="ja-JP"/>
        </w:rPr>
        <w:tab/>
      </w:r>
      <w:r w:rsidRPr="00E004CF">
        <w:rPr>
          <w:rFonts w:ascii="Helvetica Neue Light" w:hAnsi="Helvetica Neue Light" w:cs="Courier"/>
          <w:sz w:val="22"/>
          <w:szCs w:val="22"/>
          <w:lang w:eastAsia="ja-JP"/>
        </w:rPr>
        <w:t>&lt;/intent-filter&gt;</w:t>
      </w:r>
    </w:p>
    <w:p w14:paraId="53C8290F" w14:textId="20A2DCF2" w:rsidR="00875259" w:rsidRDefault="00875259" w:rsidP="00875259">
      <w:pPr>
        <w:widowControl w:val="0"/>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 xml:space="preserve">        </w:t>
      </w:r>
      <w:r>
        <w:rPr>
          <w:rFonts w:ascii="Helvetica Neue Light" w:hAnsi="Helvetica Neue Light" w:cs="Courier"/>
          <w:sz w:val="22"/>
          <w:szCs w:val="22"/>
          <w:lang w:eastAsia="ja-JP"/>
        </w:rPr>
        <w:tab/>
      </w:r>
      <w:r>
        <w:rPr>
          <w:rFonts w:ascii="Helvetica Neue Light" w:hAnsi="Helvetica Neue Light" w:cs="Courier"/>
          <w:sz w:val="22"/>
          <w:szCs w:val="22"/>
          <w:lang w:eastAsia="ja-JP"/>
        </w:rPr>
        <w:tab/>
      </w:r>
      <w:r>
        <w:rPr>
          <w:rFonts w:ascii="Helvetica Neue Light" w:hAnsi="Helvetica Neue Light" w:cs="Courier"/>
          <w:sz w:val="22"/>
          <w:szCs w:val="22"/>
          <w:lang w:eastAsia="ja-JP"/>
        </w:rPr>
        <w:tab/>
      </w:r>
      <w:r w:rsidRPr="00E004CF">
        <w:rPr>
          <w:rFonts w:ascii="Helvetica Neue Light" w:hAnsi="Helvetica Neue Light" w:cs="Courier"/>
          <w:sz w:val="22"/>
          <w:szCs w:val="22"/>
          <w:lang w:eastAsia="ja-JP"/>
        </w:rPr>
        <w:t>&lt;/receiver&gt;</w:t>
      </w:r>
    </w:p>
    <w:p w14:paraId="201E1B84" w14:textId="6C437ADF" w:rsidR="00875259" w:rsidRDefault="00875259" w:rsidP="00A44038">
      <w:pPr>
        <w:pStyle w:val="ListParagraph"/>
        <w:widowControl w:val="0"/>
        <w:numPr>
          <w:ilvl w:val="1"/>
          <w:numId w:val="1"/>
        </w:numPr>
        <w:autoSpaceDE w:val="0"/>
        <w:autoSpaceDN w:val="0"/>
        <w:adjustRightInd w:val="0"/>
        <w:rPr>
          <w:rFonts w:ascii="Helvetica Neue Light" w:hAnsi="Helvetica Neue Light" w:cs="Courier"/>
          <w:sz w:val="22"/>
          <w:szCs w:val="22"/>
          <w:lang w:eastAsia="ja-JP"/>
        </w:rPr>
      </w:pPr>
      <w:r>
        <w:rPr>
          <w:rFonts w:ascii="Helvetica Neue Light" w:hAnsi="Helvetica Neue Light" w:cs="Courier"/>
          <w:sz w:val="22"/>
          <w:szCs w:val="22"/>
          <w:lang w:eastAsia="ja-JP"/>
        </w:rPr>
        <w:t>Add a &lt;service&gt; identification line between the &lt;application …. &lt;/application&gt; indicators:</w:t>
      </w:r>
    </w:p>
    <w:p w14:paraId="78F34038" w14:textId="1162F754" w:rsidR="00E004CF" w:rsidRPr="00E004CF" w:rsidRDefault="00875259" w:rsidP="00875259">
      <w:pPr>
        <w:widowControl w:val="0"/>
        <w:autoSpaceDE w:val="0"/>
        <w:autoSpaceDN w:val="0"/>
        <w:adjustRightInd w:val="0"/>
        <w:ind w:left="720" w:firstLine="72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&lt;service android:name="com.aylanetworks.aaml.AylaExecuteRequest"&gt;&lt;/service&gt;</w:t>
      </w:r>
    </w:p>
    <w:p w14:paraId="26F3A3CC" w14:textId="77777777"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For an example of how this should look when complete, refer to the AMLUnitTest project as documented below.</w:t>
      </w:r>
    </w:p>
    <w:p w14:paraId="6BDFA1E6" w14:textId="03120701"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The android Mobile Control Application (aMCA) is also a good resource for example code.</w:t>
      </w:r>
      <w:r w:rsidR="00B672E3">
        <w:rPr>
          <w:rFonts w:ascii="Helvetica Neue Light" w:hAnsi="Helvetica Neue Light" w:cs="Courier"/>
          <w:sz w:val="22"/>
          <w:szCs w:val="22"/>
          <w:lang w:eastAsia="ja-JP"/>
        </w:rPr>
        <w:t xml:space="preserve"> The aMCA_Manifest contains additional permissions and parameters to more fully exercise library code.</w:t>
      </w:r>
    </w:p>
    <w:p w14:paraId="6E2C1A32" w14:textId="77777777" w:rsidR="00E004CF" w:rsidRDefault="00E004CF" w:rsidP="00E004CF">
      <w:pPr>
        <w:widowControl w:val="0"/>
        <w:autoSpaceDE w:val="0"/>
        <w:autoSpaceDN w:val="0"/>
        <w:adjustRightInd w:val="0"/>
        <w:rPr>
          <w:rFonts w:ascii="Helvetica Neue Light" w:hAnsi="Helvetica Neue Light" w:cs="Courier"/>
          <w:sz w:val="22"/>
          <w:szCs w:val="22"/>
          <w:lang w:eastAsia="ja-JP"/>
        </w:rPr>
      </w:pPr>
    </w:p>
    <w:p w14:paraId="1CB71B06" w14:textId="77777777" w:rsidR="00875259" w:rsidRPr="00E004CF" w:rsidRDefault="00875259" w:rsidP="00E004CF">
      <w:pPr>
        <w:widowControl w:val="0"/>
        <w:autoSpaceDE w:val="0"/>
        <w:autoSpaceDN w:val="0"/>
        <w:adjustRightInd w:val="0"/>
        <w:rPr>
          <w:rFonts w:ascii="Helvetica Neue Light" w:hAnsi="Helvetica Neue Light" w:cs="Courier"/>
          <w:sz w:val="22"/>
          <w:szCs w:val="22"/>
          <w:lang w:eastAsia="ja-JP"/>
        </w:rPr>
      </w:pPr>
    </w:p>
    <w:p w14:paraId="2CF5DF95" w14:textId="77777777" w:rsidR="00E004CF" w:rsidRPr="00875259" w:rsidRDefault="00E004CF" w:rsidP="00E71E02">
      <w:pPr>
        <w:widowControl w:val="0"/>
        <w:autoSpaceDE w:val="0"/>
        <w:autoSpaceDN w:val="0"/>
        <w:adjustRightInd w:val="0"/>
        <w:outlineLvl w:val="0"/>
        <w:rPr>
          <w:rFonts w:ascii="Helvetica Neue Medium" w:hAnsi="Helvetica Neue Medium" w:cs="Courier"/>
          <w:bCs/>
          <w:color w:val="76923C" w:themeColor="accent3" w:themeShade="BF"/>
          <w:sz w:val="28"/>
          <w:szCs w:val="28"/>
          <w:lang w:eastAsia="ja-JP"/>
        </w:rPr>
      </w:pPr>
      <w:r w:rsidRPr="00875259">
        <w:rPr>
          <w:rFonts w:ascii="Helvetica Neue Medium" w:hAnsi="Helvetica Neue Medium" w:cs="Courier"/>
          <w:bCs/>
          <w:color w:val="76923C" w:themeColor="accent3" w:themeShade="BF"/>
          <w:sz w:val="28"/>
          <w:szCs w:val="28"/>
          <w:lang w:eastAsia="ja-JP"/>
        </w:rPr>
        <w:t>General</w:t>
      </w:r>
    </w:p>
    <w:p w14:paraId="107E8FA3" w14:textId="77777777" w:rsidR="00A44038" w:rsidRPr="00A44038" w:rsidRDefault="00A44038" w:rsidP="00A44038">
      <w:pPr>
        <w:widowControl w:val="0"/>
        <w:autoSpaceDE w:val="0"/>
        <w:autoSpaceDN w:val="0"/>
        <w:adjustRightInd w:val="0"/>
        <w:rPr>
          <w:rFonts w:ascii="Helvetica Neue Light" w:hAnsi="Helvetica Neue Light"/>
          <w:sz w:val="22"/>
          <w:szCs w:val="22"/>
          <w:lang w:eastAsia="ja-JP"/>
        </w:rPr>
      </w:pPr>
    </w:p>
    <w:p w14:paraId="63EBE50A" w14:textId="0F600708" w:rsidR="00E004CF" w:rsidRPr="00A44038" w:rsidRDefault="00E004CF" w:rsidP="00A44038">
      <w:pPr>
        <w:pStyle w:val="ListParagraph"/>
        <w:widowControl w:val="0"/>
        <w:numPr>
          <w:ilvl w:val="1"/>
          <w:numId w:val="1"/>
        </w:numPr>
        <w:autoSpaceDE w:val="0"/>
        <w:autoSpaceDN w:val="0"/>
        <w:adjustRightInd w:val="0"/>
        <w:ind w:left="720"/>
        <w:rPr>
          <w:rFonts w:ascii="Helvetica Neue Light" w:hAnsi="Helvetica Neue Light" w:cs="Courier"/>
          <w:sz w:val="22"/>
          <w:szCs w:val="22"/>
          <w:lang w:eastAsia="ja-JP"/>
        </w:rPr>
      </w:pPr>
      <w:r w:rsidRPr="00A44038">
        <w:rPr>
          <w:rFonts w:ascii="Helvetica Neue Light" w:hAnsi="Helvetica Neue Light" w:cs="Courier"/>
          <w:sz w:val="22"/>
          <w:szCs w:val="22"/>
          <w:lang w:eastAsia="ja-JP"/>
        </w:rPr>
        <w:t>Android version support</w:t>
      </w:r>
      <w:r w:rsidR="00CF09F1">
        <w:rPr>
          <w:rFonts w:ascii="Helvetica Neue Light" w:hAnsi="Helvetica Neue Light" w:cs="Courier"/>
          <w:sz w:val="22"/>
          <w:szCs w:val="22"/>
          <w:lang w:eastAsia="ja-JP"/>
        </w:rPr>
        <w:t xml:space="preserve"> is limited to </w:t>
      </w:r>
      <w:r w:rsidR="0039700F">
        <w:rPr>
          <w:rFonts w:ascii="Helvetica Neue Light" w:hAnsi="Helvetica Neue Light" w:cs="Courier"/>
          <w:sz w:val="22"/>
          <w:szCs w:val="22"/>
          <w:lang w:eastAsia="ja-JP"/>
        </w:rPr>
        <w:t>4.0</w:t>
      </w:r>
      <w:r w:rsidRPr="00A44038">
        <w:rPr>
          <w:rFonts w:ascii="Helvetica Neue Light" w:hAnsi="Helvetica Neue Light" w:cs="Courier"/>
          <w:sz w:val="22"/>
          <w:szCs w:val="22"/>
          <w:lang w:eastAsia="ja-JP"/>
        </w:rPr>
        <w:t>.x</w:t>
      </w:r>
      <w:r w:rsidR="00D06E51">
        <w:rPr>
          <w:rFonts w:ascii="Helvetica Neue Light" w:hAnsi="Helvetica Neue Light" w:cs="Courier"/>
          <w:sz w:val="22"/>
          <w:szCs w:val="22"/>
          <w:lang w:eastAsia="ja-JP"/>
        </w:rPr>
        <w:t xml:space="preserve"> – 4.4.4</w:t>
      </w:r>
    </w:p>
    <w:p w14:paraId="0A28FABC" w14:textId="628AF2A5" w:rsidR="00E004CF" w:rsidRPr="00A44038" w:rsidRDefault="00E004CF" w:rsidP="00A44038">
      <w:pPr>
        <w:pStyle w:val="ListParagraph"/>
        <w:widowControl w:val="0"/>
        <w:numPr>
          <w:ilvl w:val="1"/>
          <w:numId w:val="1"/>
        </w:numPr>
        <w:autoSpaceDE w:val="0"/>
        <w:autoSpaceDN w:val="0"/>
        <w:adjustRightInd w:val="0"/>
        <w:ind w:left="720"/>
        <w:rPr>
          <w:rFonts w:ascii="Helvetica Neue Light" w:hAnsi="Helvetica Neue Light" w:cs="Courier"/>
          <w:sz w:val="22"/>
          <w:szCs w:val="22"/>
          <w:lang w:eastAsia="ja-JP"/>
        </w:rPr>
      </w:pPr>
      <w:r w:rsidRPr="00A44038">
        <w:rPr>
          <w:rFonts w:ascii="Helvetica Neue Light" w:hAnsi="Helvetica Neue Light" w:cs="Courier"/>
          <w:sz w:val="22"/>
          <w:szCs w:val="22"/>
          <w:lang w:eastAsia="ja-JP"/>
        </w:rPr>
        <w:t>Items marked TBD may be implemented in a future release</w:t>
      </w:r>
    </w:p>
    <w:p w14:paraId="6127A449" w14:textId="625920BA" w:rsidR="00E004CF" w:rsidRPr="00A44038" w:rsidRDefault="00E004CF" w:rsidP="00A44038">
      <w:pPr>
        <w:pStyle w:val="ListParagraph"/>
        <w:widowControl w:val="0"/>
        <w:numPr>
          <w:ilvl w:val="1"/>
          <w:numId w:val="1"/>
        </w:numPr>
        <w:autoSpaceDE w:val="0"/>
        <w:autoSpaceDN w:val="0"/>
        <w:adjustRightInd w:val="0"/>
        <w:ind w:left="720"/>
        <w:rPr>
          <w:rFonts w:ascii="Helvetica Neue Light" w:hAnsi="Helvetica Neue Light" w:cs="Courier"/>
          <w:sz w:val="22"/>
          <w:szCs w:val="22"/>
          <w:lang w:eastAsia="ja-JP"/>
        </w:rPr>
      </w:pPr>
      <w:r w:rsidRPr="00A44038">
        <w:rPr>
          <w:rFonts w:ascii="Helvetica Neue Light" w:hAnsi="Helvetica Neue Light" w:cs="Courier"/>
          <w:sz w:val="22"/>
          <w:szCs w:val="22"/>
          <w:lang w:eastAsia="ja-JP"/>
        </w:rPr>
        <w:t>Items marked private are for system use only, not supported and subject to change w/o notice</w:t>
      </w:r>
    </w:p>
    <w:p w14:paraId="48D661E1" w14:textId="5F11199F" w:rsidR="00E004CF" w:rsidRPr="00A44038" w:rsidRDefault="00E004CF" w:rsidP="00A44038">
      <w:pPr>
        <w:pStyle w:val="ListParagraph"/>
        <w:widowControl w:val="0"/>
        <w:numPr>
          <w:ilvl w:val="1"/>
          <w:numId w:val="1"/>
        </w:numPr>
        <w:autoSpaceDE w:val="0"/>
        <w:autoSpaceDN w:val="0"/>
        <w:adjustRightInd w:val="0"/>
        <w:ind w:left="720"/>
        <w:rPr>
          <w:rFonts w:ascii="Helvetica Neue Light" w:hAnsi="Helvetica Neue Light" w:cs="Courier"/>
          <w:sz w:val="22"/>
          <w:szCs w:val="22"/>
          <w:lang w:eastAsia="ja-JP"/>
        </w:rPr>
      </w:pPr>
      <w:r w:rsidRPr="00A44038">
        <w:rPr>
          <w:rFonts w:ascii="Helvetica Neue Light" w:hAnsi="Helvetica Neue Light" w:cs="Courier"/>
          <w:sz w:val="22"/>
          <w:szCs w:val="22"/>
          <w:lang w:eastAsia="ja-JP"/>
        </w:rPr>
        <w:t xml:space="preserve">API level documentation </w:t>
      </w:r>
      <w:r w:rsidR="00A44038" w:rsidRPr="00A44038">
        <w:rPr>
          <w:rFonts w:ascii="Helvetica Neue Light" w:hAnsi="Helvetica Neue Light" w:cs="Courier"/>
          <w:sz w:val="22"/>
          <w:szCs w:val="22"/>
          <w:lang w:eastAsia="ja-JP"/>
        </w:rPr>
        <w:t>is in aAyla Mobile Library.docx</w:t>
      </w:r>
    </w:p>
    <w:p w14:paraId="6375DB03" w14:textId="6B39A8D2" w:rsidR="00E004CF" w:rsidRPr="00A44038" w:rsidRDefault="00E004CF" w:rsidP="00A44038">
      <w:pPr>
        <w:pStyle w:val="ListParagraph"/>
        <w:widowControl w:val="0"/>
        <w:numPr>
          <w:ilvl w:val="1"/>
          <w:numId w:val="1"/>
        </w:numPr>
        <w:autoSpaceDE w:val="0"/>
        <w:autoSpaceDN w:val="0"/>
        <w:adjustRightInd w:val="0"/>
        <w:ind w:left="720"/>
        <w:rPr>
          <w:rFonts w:ascii="Helvetica Neue Light" w:hAnsi="Helvetica Neue Light" w:cs="Courier"/>
          <w:sz w:val="20"/>
          <w:szCs w:val="20"/>
          <w:lang w:eastAsia="ja-JP"/>
        </w:rPr>
      </w:pPr>
      <w:r w:rsidRPr="00A44038">
        <w:rPr>
          <w:rFonts w:ascii="Helvetica Neue Light" w:hAnsi="Helvetica Neue Light" w:cs="Courier"/>
          <w:sz w:val="20"/>
          <w:szCs w:val="20"/>
          <w:lang w:eastAsia="ja-JP"/>
        </w:rPr>
        <w:t>Methods not documented in aAyla Mobile Library.docx are not supported and subject to change w/o notice</w:t>
      </w:r>
    </w:p>
    <w:p w14:paraId="3B5FFFF8" w14:textId="1E0E6957" w:rsidR="00E004CF" w:rsidRPr="00A44038" w:rsidRDefault="00E004CF" w:rsidP="00A44038">
      <w:pPr>
        <w:pStyle w:val="ListParagraph"/>
        <w:widowControl w:val="0"/>
        <w:numPr>
          <w:ilvl w:val="1"/>
          <w:numId w:val="1"/>
        </w:numPr>
        <w:autoSpaceDE w:val="0"/>
        <w:autoSpaceDN w:val="0"/>
        <w:adjustRightInd w:val="0"/>
        <w:ind w:left="720"/>
        <w:rPr>
          <w:rFonts w:ascii="Helvetica Neue Light" w:hAnsi="Helvetica Neue Light" w:cs="Courier"/>
          <w:sz w:val="22"/>
          <w:szCs w:val="22"/>
          <w:lang w:eastAsia="ja-JP"/>
        </w:rPr>
      </w:pPr>
      <w:r w:rsidRPr="00A44038">
        <w:rPr>
          <w:rFonts w:ascii="Helvetica Neue Light" w:hAnsi="Helvetica Neue Light" w:cs="Courier"/>
          <w:sz w:val="22"/>
          <w:szCs w:val="22"/>
          <w:lang w:eastAsia="ja-JP"/>
        </w:rPr>
        <w:t>All date types defined as time are currently UTC date strings</w:t>
      </w:r>
    </w:p>
    <w:p w14:paraId="2855E627" w14:textId="5608E878" w:rsidR="00E004CF" w:rsidRPr="00A44038" w:rsidRDefault="00E004CF" w:rsidP="00A44038">
      <w:pPr>
        <w:pStyle w:val="ListParagraph"/>
        <w:widowControl w:val="0"/>
        <w:numPr>
          <w:ilvl w:val="1"/>
          <w:numId w:val="1"/>
        </w:numPr>
        <w:autoSpaceDE w:val="0"/>
        <w:autoSpaceDN w:val="0"/>
        <w:adjustRightInd w:val="0"/>
        <w:ind w:left="720"/>
        <w:rPr>
          <w:rFonts w:ascii="Helvetica Neue Light" w:hAnsi="Helvetica Neue Light" w:cs="Courier"/>
          <w:sz w:val="22"/>
          <w:szCs w:val="22"/>
          <w:lang w:eastAsia="ja-JP"/>
        </w:rPr>
      </w:pPr>
      <w:r w:rsidRPr="00A44038">
        <w:rPr>
          <w:rFonts w:ascii="Helvetica Neue Light" w:hAnsi="Helvetica Neue Light" w:cs="Courier"/>
          <w:sz w:val="22"/>
          <w:szCs w:val="22"/>
          <w:lang w:eastAsia="ja-JP"/>
        </w:rPr>
        <w:t xml:space="preserve">Best to read the documentation all </w:t>
      </w:r>
      <w:r w:rsidR="00A44038" w:rsidRPr="00A44038">
        <w:rPr>
          <w:rFonts w:ascii="Helvetica Neue Light" w:hAnsi="Helvetica Neue Light" w:cs="Courier"/>
          <w:sz w:val="22"/>
          <w:szCs w:val="22"/>
          <w:lang w:eastAsia="ja-JP"/>
        </w:rPr>
        <w:t>the way through before starting</w:t>
      </w:r>
    </w:p>
    <w:p w14:paraId="481AC292" w14:textId="77777777" w:rsidR="00A44038" w:rsidRPr="00A44038" w:rsidRDefault="00E004CF" w:rsidP="00A44038">
      <w:pPr>
        <w:pStyle w:val="ListParagraph"/>
        <w:widowControl w:val="0"/>
        <w:numPr>
          <w:ilvl w:val="1"/>
          <w:numId w:val="1"/>
        </w:numPr>
        <w:autoSpaceDE w:val="0"/>
        <w:autoSpaceDN w:val="0"/>
        <w:adjustRightInd w:val="0"/>
        <w:ind w:left="720"/>
        <w:rPr>
          <w:rFonts w:ascii="Helvetica Neue Light" w:hAnsi="Helvetica Neue Light" w:cs="Courier"/>
          <w:sz w:val="22"/>
          <w:szCs w:val="22"/>
          <w:lang w:eastAsia="ja-JP"/>
        </w:rPr>
      </w:pPr>
      <w:r w:rsidRPr="00A44038">
        <w:rPr>
          <w:rFonts w:ascii="Helvetica Neue Light" w:hAnsi="Helvetica Neue Light" w:cs="Courier"/>
          <w:sz w:val="22"/>
          <w:szCs w:val="22"/>
          <w:lang w:eastAsia="ja-JP"/>
        </w:rPr>
        <w:t>Leverage the unit test code and demo app for working examples of every library call!</w:t>
      </w:r>
    </w:p>
    <w:p w14:paraId="640E063B" w14:textId="3FD36CE7" w:rsidR="00E004CF" w:rsidRPr="00A44038" w:rsidRDefault="00E004CF" w:rsidP="00A44038">
      <w:pPr>
        <w:pStyle w:val="ListParagraph"/>
        <w:widowControl w:val="0"/>
        <w:numPr>
          <w:ilvl w:val="1"/>
          <w:numId w:val="1"/>
        </w:numPr>
        <w:autoSpaceDE w:val="0"/>
        <w:autoSpaceDN w:val="0"/>
        <w:adjustRightInd w:val="0"/>
        <w:ind w:left="720"/>
        <w:rPr>
          <w:rFonts w:ascii="Helvetica Neue Light" w:hAnsi="Helvetica Neue Light" w:cs="Courier"/>
          <w:sz w:val="22"/>
          <w:szCs w:val="22"/>
          <w:lang w:eastAsia="ja-JP"/>
        </w:rPr>
      </w:pPr>
      <w:r w:rsidRPr="00A44038">
        <w:rPr>
          <w:rFonts w:ascii="Helvetica Neue Light" w:hAnsi="Helvetica Neue Light" w:cs="Courier"/>
          <w:sz w:val="22"/>
          <w:szCs w:val="22"/>
          <w:lang w:eastAsia="ja-JP"/>
        </w:rPr>
        <w:t>To step through the code, set a b</w:t>
      </w:r>
      <w:r w:rsidR="00A44038" w:rsidRPr="00A44038">
        <w:rPr>
          <w:rFonts w:ascii="Helvetica Neue Light" w:hAnsi="Helvetica Neue Light" w:cs="Courier"/>
          <w:sz w:val="22"/>
          <w:szCs w:val="22"/>
          <w:lang w:eastAsia="ja-JP"/>
        </w:rPr>
        <w:t>reak point at amlTestSettings()</w:t>
      </w:r>
    </w:p>
    <w:p w14:paraId="0911E220" w14:textId="77777777"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p>
    <w:p w14:paraId="0E1CA432" w14:textId="77777777"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p>
    <w:p w14:paraId="7BD3B8F9" w14:textId="77777777" w:rsidR="00E004CF" w:rsidRPr="00A44038" w:rsidRDefault="00E004CF" w:rsidP="00E71E02">
      <w:pPr>
        <w:widowControl w:val="0"/>
        <w:autoSpaceDE w:val="0"/>
        <w:autoSpaceDN w:val="0"/>
        <w:adjustRightInd w:val="0"/>
        <w:outlineLvl w:val="0"/>
        <w:rPr>
          <w:rFonts w:ascii="Helvetica Neue Medium" w:hAnsi="Helvetica Neue Medium" w:cs="Courier"/>
          <w:bCs/>
          <w:color w:val="76923C" w:themeColor="accent3" w:themeShade="BF"/>
          <w:sz w:val="28"/>
          <w:szCs w:val="28"/>
          <w:lang w:eastAsia="ja-JP"/>
        </w:rPr>
      </w:pPr>
      <w:r w:rsidRPr="00A44038">
        <w:rPr>
          <w:rFonts w:ascii="Helvetica Neue Medium" w:hAnsi="Helvetica Neue Medium" w:cs="Courier"/>
          <w:bCs/>
          <w:color w:val="76923C" w:themeColor="accent3" w:themeShade="BF"/>
          <w:sz w:val="28"/>
          <w:szCs w:val="28"/>
          <w:lang w:eastAsia="ja-JP"/>
        </w:rPr>
        <w:t>Unit test - AMLUnitTest.java</w:t>
      </w:r>
    </w:p>
    <w:p w14:paraId="046C2C1C" w14:textId="77777777" w:rsidR="00E004CF" w:rsidRPr="00E004CF" w:rsidRDefault="00E004CF" w:rsidP="00E004CF">
      <w:pPr>
        <w:widowControl w:val="0"/>
        <w:autoSpaceDE w:val="0"/>
        <w:autoSpaceDN w:val="0"/>
        <w:adjustRightInd w:val="0"/>
        <w:rPr>
          <w:rFonts w:ascii="Helvetica Neue Light" w:hAnsi="Helvetica Neue Light"/>
          <w:sz w:val="22"/>
          <w:szCs w:val="22"/>
          <w:lang w:eastAsia="ja-JP"/>
        </w:rPr>
      </w:pPr>
    </w:p>
    <w:p w14:paraId="5D292B96" w14:textId="77777777" w:rsidR="0039700F" w:rsidRPr="00E44024" w:rsidRDefault="0039700F" w:rsidP="0039700F">
      <w:pPr>
        <w:widowControl w:val="0"/>
        <w:numPr>
          <w:ilvl w:val="0"/>
          <w:numId w:val="23"/>
        </w:numPr>
        <w:autoSpaceDE w:val="0"/>
        <w:autoSpaceDN w:val="0"/>
        <w:adjustRightInd w:val="0"/>
        <w:rPr>
          <w:rFonts w:ascii="Helvetica Neue Light" w:hAnsi="Helvetica Neue Light" w:cs="Menlo Regular"/>
          <w:sz w:val="22"/>
          <w:szCs w:val="22"/>
          <w:lang w:eastAsia="ja-JP"/>
        </w:rPr>
      </w:pPr>
      <w:r w:rsidRPr="00E44024">
        <w:rPr>
          <w:rFonts w:ascii="Helvetica Neue Light" w:hAnsi="Helvetica Neue Light" w:cs="Menlo Regular"/>
          <w:sz w:val="22"/>
          <w:szCs w:val="22"/>
          <w:lang w:eastAsia="ja-JP"/>
        </w:rPr>
        <w:t xml:space="preserve">Reference the unit test examples in AMLUnitTestActivity.java for </w:t>
      </w:r>
      <w:r>
        <w:rPr>
          <w:rFonts w:ascii="Helvetica Neue Light" w:hAnsi="Helvetica Neue Light" w:cs="Menlo Regular"/>
          <w:sz w:val="22"/>
          <w:szCs w:val="22"/>
          <w:lang w:eastAsia="ja-JP"/>
        </w:rPr>
        <w:t xml:space="preserve">simple </w:t>
      </w:r>
      <w:r w:rsidRPr="00E44024">
        <w:rPr>
          <w:rFonts w:ascii="Helvetica Neue Light" w:hAnsi="Helvetica Neue Light" w:cs="Menlo Regular"/>
          <w:sz w:val="22"/>
          <w:szCs w:val="22"/>
          <w:lang w:eastAsia="ja-JP"/>
        </w:rPr>
        <w:t>workin</w:t>
      </w:r>
      <w:r>
        <w:rPr>
          <w:rFonts w:ascii="Helvetica Neue Light" w:hAnsi="Helvetica Neue Light" w:cs="Menlo Regular"/>
          <w:sz w:val="22"/>
          <w:szCs w:val="22"/>
          <w:lang w:eastAsia="ja-JP"/>
        </w:rPr>
        <w:t>g code examples</w:t>
      </w:r>
    </w:p>
    <w:p w14:paraId="0F7A0BB0" w14:textId="77777777" w:rsidR="0039700F" w:rsidRPr="00E44024" w:rsidRDefault="0039700F" w:rsidP="0039700F">
      <w:pPr>
        <w:widowControl w:val="0"/>
        <w:numPr>
          <w:ilvl w:val="0"/>
          <w:numId w:val="23"/>
        </w:numPr>
        <w:autoSpaceDE w:val="0"/>
        <w:autoSpaceDN w:val="0"/>
        <w:adjustRightInd w:val="0"/>
        <w:rPr>
          <w:rFonts w:ascii="Helvetica Neue Light" w:hAnsi="Helvetica Neue Light" w:cs="Menlo Regular"/>
          <w:sz w:val="22"/>
          <w:szCs w:val="22"/>
          <w:lang w:eastAsia="ja-JP"/>
        </w:rPr>
      </w:pPr>
      <w:r w:rsidRPr="00E44024">
        <w:rPr>
          <w:rFonts w:ascii="Helvetica Neue Light" w:hAnsi="Helvetica Neue Light" w:cs="Menlo Regular"/>
          <w:sz w:val="22"/>
          <w:szCs w:val="22"/>
          <w:lang w:eastAsia="ja-JP"/>
        </w:rPr>
        <w:t>The unit test program requires a functional standard hardware demo kit (EVB)</w:t>
      </w:r>
    </w:p>
    <w:p w14:paraId="581F0B85" w14:textId="77777777" w:rsidR="0039700F" w:rsidRPr="00E44024" w:rsidRDefault="0039700F" w:rsidP="0039700F">
      <w:pPr>
        <w:widowControl w:val="0"/>
        <w:numPr>
          <w:ilvl w:val="0"/>
          <w:numId w:val="23"/>
        </w:numPr>
        <w:autoSpaceDE w:val="0"/>
        <w:autoSpaceDN w:val="0"/>
        <w:adjustRightInd w:val="0"/>
        <w:rPr>
          <w:rFonts w:ascii="Helvetica Neue Light" w:hAnsi="Helvetica Neue Light" w:cs="Menlo Regular"/>
          <w:sz w:val="22"/>
          <w:szCs w:val="22"/>
          <w:lang w:eastAsia="ja-JP"/>
        </w:rPr>
      </w:pPr>
      <w:r>
        <w:rPr>
          <w:rFonts w:ascii="Helvetica Neue Light" w:hAnsi="Helvetica Neue Light" w:cs="Menlo Regular"/>
          <w:sz w:val="22"/>
          <w:szCs w:val="22"/>
          <w:lang w:eastAsia="ja-JP"/>
        </w:rPr>
        <w:t>Y</w:t>
      </w:r>
      <w:r w:rsidRPr="00E44024">
        <w:rPr>
          <w:rFonts w:ascii="Helvetica Neue Light" w:hAnsi="Helvetica Neue Light" w:cs="Menlo Regular"/>
          <w:sz w:val="22"/>
          <w:szCs w:val="22"/>
          <w:lang w:eastAsia="ja-JP"/>
        </w:rPr>
        <w:t>ou'll need an Ayla developer account</w:t>
      </w:r>
      <w:r>
        <w:rPr>
          <w:rFonts w:ascii="Helvetica Neue Light" w:hAnsi="Helvetica Neue Light" w:cs="Menlo Regular"/>
          <w:sz w:val="22"/>
          <w:szCs w:val="22"/>
          <w:lang w:eastAsia="ja-JP"/>
        </w:rPr>
        <w:t>. Create it using Ayla Control or using the developer site</w:t>
      </w:r>
      <w:r w:rsidRPr="00E44024">
        <w:rPr>
          <w:rFonts w:ascii="Helvetica Neue Light" w:hAnsi="Helvetica Neue Light" w:cs="Menlo Regular"/>
          <w:sz w:val="22"/>
          <w:szCs w:val="22"/>
          <w:lang w:eastAsia="ja-JP"/>
        </w:rPr>
        <w:t xml:space="preserve"> </w:t>
      </w:r>
      <w:hyperlink r:id="rId10" w:history="1">
        <w:r w:rsidRPr="00684A75">
          <w:rPr>
            <w:rStyle w:val="Hyperlink"/>
            <w:rFonts w:ascii="Helvetica Neue Light" w:hAnsi="Helvetica Neue Light" w:cs="Menlo Regular"/>
            <w:sz w:val="22"/>
            <w:szCs w:val="22"/>
            <w:lang w:eastAsia="ja-JP"/>
          </w:rPr>
          <w:t>https://developer.aylanetworks.com</w:t>
        </w:r>
      </w:hyperlink>
      <w:r>
        <w:rPr>
          <w:rFonts w:ascii="Helvetica Neue Light" w:hAnsi="Helvetica Neue Light" w:cs="Menlo Regular"/>
          <w:sz w:val="22"/>
          <w:szCs w:val="22"/>
          <w:lang w:eastAsia="ja-JP"/>
        </w:rPr>
        <w:t xml:space="preserve">. </w:t>
      </w:r>
    </w:p>
    <w:p w14:paraId="3A09CA14" w14:textId="77777777" w:rsidR="0039700F" w:rsidRPr="00E44024" w:rsidRDefault="0039700F" w:rsidP="0039700F">
      <w:pPr>
        <w:widowControl w:val="0"/>
        <w:numPr>
          <w:ilvl w:val="0"/>
          <w:numId w:val="23"/>
        </w:numPr>
        <w:autoSpaceDE w:val="0"/>
        <w:autoSpaceDN w:val="0"/>
        <w:adjustRightInd w:val="0"/>
        <w:rPr>
          <w:rFonts w:ascii="Helvetica Neue Light" w:hAnsi="Helvetica Neue Light" w:cs="Menlo Regular"/>
          <w:sz w:val="22"/>
          <w:szCs w:val="22"/>
          <w:lang w:eastAsia="ja-JP"/>
        </w:rPr>
      </w:pPr>
      <w:r w:rsidRPr="00E44024">
        <w:rPr>
          <w:rFonts w:ascii="Helvetica Neue Light" w:hAnsi="Helvetica Neue Light" w:cs="Menlo Regular"/>
          <w:sz w:val="22"/>
          <w:szCs w:val="22"/>
          <w:lang w:eastAsia="ja-JP"/>
        </w:rPr>
        <w:t xml:space="preserve">Change the values between BEGIN/END </w:t>
      </w:r>
      <w:r>
        <w:rPr>
          <w:rFonts w:ascii="Helvetica Neue Light" w:hAnsi="Helvetica Neue Light" w:cs="Menlo Regular"/>
          <w:sz w:val="22"/>
          <w:szCs w:val="22"/>
          <w:lang w:eastAsia="ja-JP"/>
        </w:rPr>
        <w:t>UNIT TEST CONFIGURATION</w:t>
      </w:r>
      <w:r w:rsidRPr="00E44024">
        <w:rPr>
          <w:rFonts w:ascii="Helvetica Neue Light" w:hAnsi="Helvetica Neue Light" w:cs="Menlo Regular"/>
          <w:sz w:val="22"/>
          <w:szCs w:val="22"/>
          <w:lang w:eastAsia="ja-JP"/>
        </w:rPr>
        <w:t xml:space="preserve"> to match your situation:</w:t>
      </w:r>
    </w:p>
    <w:p w14:paraId="249A3629" w14:textId="77777777" w:rsidR="0039700F" w:rsidRPr="00A36A8C" w:rsidRDefault="0039700F" w:rsidP="0039700F">
      <w:pPr>
        <w:widowControl w:val="0"/>
        <w:numPr>
          <w:ilvl w:val="0"/>
          <w:numId w:val="23"/>
        </w:numPr>
        <w:autoSpaceDE w:val="0"/>
        <w:autoSpaceDN w:val="0"/>
        <w:adjustRightInd w:val="0"/>
        <w:rPr>
          <w:rFonts w:ascii="Helvetica Neue Light" w:hAnsi="Helvetica Neue Light" w:cs="Menlo Regular"/>
          <w:sz w:val="22"/>
          <w:szCs w:val="22"/>
          <w:lang w:eastAsia="ja-JP"/>
        </w:rPr>
      </w:pPr>
      <w:r w:rsidRPr="00E44024">
        <w:rPr>
          <w:rFonts w:ascii="Helvetica Neue Light" w:hAnsi="Helvetica Neue Light" w:cs="Menlo Regular"/>
          <w:sz w:val="22"/>
          <w:szCs w:val="22"/>
          <w:lang w:eastAsia="ja-JP"/>
        </w:rPr>
        <w:t>C</w:t>
      </w:r>
      <w:r>
        <w:rPr>
          <w:rFonts w:ascii="Helvetica Neue Light" w:hAnsi="Helvetica Neue Light" w:cs="Menlo Regular"/>
          <w:sz w:val="22"/>
          <w:szCs w:val="22"/>
          <w:lang w:eastAsia="ja-JP"/>
        </w:rPr>
        <w:t>hange userName and password to the ones from</w:t>
      </w:r>
      <w:r w:rsidRPr="00E44024">
        <w:rPr>
          <w:rFonts w:ascii="Helvetica Neue Light" w:hAnsi="Helvetica Neue Light" w:cs="Menlo Regular"/>
          <w:sz w:val="22"/>
          <w:szCs w:val="22"/>
          <w:lang w:eastAsia="ja-JP"/>
        </w:rPr>
        <w:t xml:space="preserve"> your developer account</w:t>
      </w:r>
    </w:p>
    <w:p w14:paraId="4B1C9504" w14:textId="77777777" w:rsidR="0039700F" w:rsidRDefault="0039700F" w:rsidP="0039700F">
      <w:pPr>
        <w:widowControl w:val="0"/>
        <w:numPr>
          <w:ilvl w:val="0"/>
          <w:numId w:val="23"/>
        </w:numPr>
        <w:autoSpaceDE w:val="0"/>
        <w:autoSpaceDN w:val="0"/>
        <w:adjustRightInd w:val="0"/>
        <w:rPr>
          <w:rFonts w:ascii="Helvetica Neue Light" w:hAnsi="Helvetica Neue Light" w:cs="Menlo Regular"/>
          <w:sz w:val="22"/>
          <w:szCs w:val="22"/>
          <w:lang w:eastAsia="ja-JP"/>
        </w:rPr>
      </w:pPr>
      <w:r w:rsidRPr="00E44024">
        <w:rPr>
          <w:rFonts w:ascii="Helvetica Neue Light" w:hAnsi="Helvetica Neue Light" w:cs="Menlo Regular"/>
          <w:sz w:val="22"/>
          <w:szCs w:val="22"/>
          <w:lang w:eastAsia="ja-JP"/>
        </w:rPr>
        <w:t>Change gblAml</w:t>
      </w:r>
      <w:r>
        <w:rPr>
          <w:rFonts w:ascii="Helvetica Neue Light" w:hAnsi="Helvetica Neue Light" w:cs="Menlo Regular"/>
          <w:sz w:val="22"/>
          <w:szCs w:val="22"/>
          <w:lang w:eastAsia="ja-JP"/>
        </w:rPr>
        <w:t xml:space="preserve">Dsn = </w:t>
      </w:r>
      <w:r w:rsidRPr="00E44024">
        <w:rPr>
          <w:rFonts w:ascii="Helvetica Neue Light" w:hAnsi="Helvetica Neue Light" w:cs="Menlo Regular"/>
          <w:sz w:val="22"/>
          <w:szCs w:val="22"/>
          <w:lang w:eastAsia="ja-JP"/>
        </w:rPr>
        <w:t>"</w:t>
      </w:r>
      <w:r>
        <w:rPr>
          <w:rFonts w:ascii="Helvetica Neue Light" w:hAnsi="Helvetica Neue Light" w:cs="Menlo Regular"/>
          <w:sz w:val="22"/>
          <w:szCs w:val="22"/>
          <w:lang w:eastAsia="ja-JP"/>
        </w:rPr>
        <w:t>AC000W00000####"</w:t>
      </w:r>
      <w:r w:rsidRPr="00E44024">
        <w:rPr>
          <w:rFonts w:ascii="Helvetica Neue Light" w:hAnsi="Helvetica Neue Light" w:cs="Menlo Regular"/>
          <w:sz w:val="22"/>
          <w:szCs w:val="22"/>
          <w:lang w:eastAsia="ja-JP"/>
        </w:rPr>
        <w:t xml:space="preserve"> to match you</w:t>
      </w:r>
      <w:r>
        <w:rPr>
          <w:rFonts w:ascii="Helvetica Neue Light" w:hAnsi="Helvetica Neue Light" w:cs="Menlo Regular"/>
          <w:sz w:val="22"/>
          <w:szCs w:val="22"/>
          <w:lang w:eastAsia="ja-JP"/>
        </w:rPr>
        <w:t>r hardware developer kit Device Serial Number</w:t>
      </w:r>
    </w:p>
    <w:p w14:paraId="228D974B" w14:textId="77777777" w:rsidR="0039700F" w:rsidRDefault="0039700F" w:rsidP="0039700F">
      <w:pPr>
        <w:widowControl w:val="0"/>
        <w:numPr>
          <w:ilvl w:val="0"/>
          <w:numId w:val="23"/>
        </w:numPr>
        <w:autoSpaceDE w:val="0"/>
        <w:autoSpaceDN w:val="0"/>
        <w:adjustRightInd w:val="0"/>
        <w:rPr>
          <w:rFonts w:ascii="Helvetica Neue Light" w:hAnsi="Helvetica Neue Light" w:cs="Menlo Regular"/>
          <w:sz w:val="22"/>
          <w:szCs w:val="22"/>
          <w:lang w:eastAsia="ja-JP"/>
        </w:rPr>
      </w:pPr>
      <w:r>
        <w:rPr>
          <w:rFonts w:ascii="Helvetica Neue Light" w:hAnsi="Helvetica Neue Light" w:cs="Menlo Regular"/>
          <w:sz w:val="22"/>
          <w:szCs w:val="22"/>
          <w:lang w:eastAsia="ja-JP"/>
        </w:rPr>
        <w:t xml:space="preserve">With the EVB connected to the cloud &amp; registered to your developer account, AMLUnitTest should pass </w:t>
      </w:r>
    </w:p>
    <w:p w14:paraId="2CF1CDBF" w14:textId="77777777" w:rsidR="0039700F" w:rsidRPr="00E44024" w:rsidRDefault="0039700F" w:rsidP="0039700F">
      <w:pPr>
        <w:widowControl w:val="0"/>
        <w:numPr>
          <w:ilvl w:val="0"/>
          <w:numId w:val="23"/>
        </w:numPr>
        <w:autoSpaceDE w:val="0"/>
        <w:autoSpaceDN w:val="0"/>
        <w:adjustRightInd w:val="0"/>
        <w:rPr>
          <w:rFonts w:ascii="Helvetica Neue Light" w:hAnsi="Helvetica Neue Light" w:cs="Menlo Regular"/>
          <w:sz w:val="22"/>
          <w:szCs w:val="22"/>
          <w:lang w:eastAsia="ja-JP"/>
        </w:rPr>
      </w:pPr>
      <w:r w:rsidRPr="00E44024">
        <w:rPr>
          <w:rFonts w:ascii="Helvetica Neue Light" w:hAnsi="Helvetica Neue Light" w:cs="Menlo Regular"/>
          <w:sz w:val="22"/>
          <w:szCs w:val="22"/>
          <w:lang w:eastAsia="ja-JP"/>
        </w:rPr>
        <w:t>Change appId, and appSecret to the values supplied by your Ayla support contact. Use the supplied values until then</w:t>
      </w:r>
    </w:p>
    <w:p w14:paraId="536EE663" w14:textId="77777777" w:rsidR="0039700F" w:rsidRPr="00EF111D" w:rsidRDefault="0039700F" w:rsidP="0039700F">
      <w:pPr>
        <w:pStyle w:val="ListParagraph"/>
        <w:widowControl w:val="0"/>
        <w:numPr>
          <w:ilvl w:val="0"/>
          <w:numId w:val="3"/>
        </w:numPr>
        <w:autoSpaceDE w:val="0"/>
        <w:autoSpaceDN w:val="0"/>
        <w:adjustRightInd w:val="0"/>
        <w:rPr>
          <w:rFonts w:ascii="Helvetica Neue Light" w:hAnsi="Helvetica Neue Light" w:cs="Courier"/>
          <w:sz w:val="22"/>
          <w:szCs w:val="22"/>
          <w:lang w:eastAsia="ja-JP"/>
        </w:rPr>
      </w:pPr>
      <w:r w:rsidRPr="00E44024">
        <w:rPr>
          <w:rFonts w:ascii="Helvetica Neue Light" w:hAnsi="Helvetica Neue Light" w:cs="Menlo Regular"/>
          <w:sz w:val="22"/>
          <w:szCs w:val="22"/>
          <w:lang w:eastAsia="ja-JP"/>
        </w:rPr>
        <w:t>Change gblAmlCountryCode &amp; gblAmlPhoneNumber to your SMS enabled phone country code and phone number respectively.</w:t>
      </w:r>
      <w:r w:rsidRPr="00EF111D">
        <w:rPr>
          <w:rFonts w:ascii="Helvetica Neue Light" w:hAnsi="Helvetica Neue Light" w:cs="Courier"/>
          <w:sz w:val="22"/>
          <w:szCs w:val="22"/>
          <w:lang w:eastAsia="ja-JP"/>
        </w:rPr>
        <w:t xml:space="preserve"> </w:t>
      </w:r>
      <w:r>
        <w:rPr>
          <w:rFonts w:ascii="Helvetica Neue Light" w:hAnsi="Helvetica Neue Light" w:cs="Courier"/>
          <w:sz w:val="22"/>
          <w:szCs w:val="22"/>
          <w:lang w:eastAsia="ja-JP"/>
        </w:rPr>
        <w:t xml:space="preserve">Change gblScheduleName to “sched1” if working with a smart plug, else leave it as “schedule_in” for an EVB. </w:t>
      </w:r>
    </w:p>
    <w:p w14:paraId="6089412D" w14:textId="77777777" w:rsidR="0039700F" w:rsidRPr="00E44024" w:rsidRDefault="0039700F" w:rsidP="0039700F">
      <w:pPr>
        <w:widowControl w:val="0"/>
        <w:numPr>
          <w:ilvl w:val="0"/>
          <w:numId w:val="23"/>
        </w:numPr>
        <w:autoSpaceDE w:val="0"/>
        <w:autoSpaceDN w:val="0"/>
        <w:adjustRightInd w:val="0"/>
        <w:rPr>
          <w:rFonts w:ascii="Helvetica Neue Light" w:hAnsi="Helvetica Neue Light" w:cs="Menlo Regular"/>
          <w:sz w:val="22"/>
          <w:szCs w:val="22"/>
          <w:lang w:eastAsia="ja-JP"/>
        </w:rPr>
      </w:pPr>
      <w:r w:rsidRPr="00E44024">
        <w:rPr>
          <w:rFonts w:ascii="Helvetica Neue Light" w:hAnsi="Helvetica Neue Light" w:cs="Menlo Regular"/>
          <w:sz w:val="22"/>
          <w:szCs w:val="22"/>
          <w:lang w:eastAsia="ja-JP"/>
        </w:rPr>
        <w:t>Leave gblAmlDeviceSsidRegex alone for now. Later change it to match your products unique SSID AP signature</w:t>
      </w:r>
    </w:p>
    <w:p w14:paraId="0C9633B1" w14:textId="77777777" w:rsidR="0039700F" w:rsidRPr="00E44024" w:rsidRDefault="0039700F" w:rsidP="0039700F">
      <w:pPr>
        <w:widowControl w:val="0"/>
        <w:numPr>
          <w:ilvl w:val="0"/>
          <w:numId w:val="23"/>
        </w:numPr>
        <w:autoSpaceDE w:val="0"/>
        <w:autoSpaceDN w:val="0"/>
        <w:adjustRightInd w:val="0"/>
        <w:rPr>
          <w:rFonts w:ascii="Helvetica Neue Light" w:hAnsi="Helvetica Neue Light" w:cs="Menlo Regular"/>
          <w:sz w:val="22"/>
          <w:szCs w:val="22"/>
          <w:lang w:eastAsia="ja-JP"/>
        </w:rPr>
      </w:pPr>
      <w:r w:rsidRPr="00E44024">
        <w:rPr>
          <w:rFonts w:ascii="Helvetica Neue Light" w:hAnsi="Helvetica Neue Light" w:cs="Menlo Regular"/>
          <w:sz w:val="22"/>
          <w:szCs w:val="22"/>
          <w:lang w:eastAsia="ja-JP"/>
        </w:rPr>
        <w:t>Change gblAmlModuleSsid with the SSID of the Demo Kit/EVB in AP mode</w:t>
      </w:r>
    </w:p>
    <w:p w14:paraId="7949C6B1" w14:textId="77777777" w:rsidR="0039700F" w:rsidRPr="00E44024" w:rsidRDefault="0039700F" w:rsidP="0039700F">
      <w:pPr>
        <w:widowControl w:val="0"/>
        <w:numPr>
          <w:ilvl w:val="0"/>
          <w:numId w:val="23"/>
        </w:numPr>
        <w:autoSpaceDE w:val="0"/>
        <w:autoSpaceDN w:val="0"/>
        <w:adjustRightInd w:val="0"/>
        <w:rPr>
          <w:rFonts w:ascii="Helvetica Neue Light" w:hAnsi="Helvetica Neue Light" w:cs="Menlo Regular"/>
          <w:sz w:val="22"/>
          <w:szCs w:val="22"/>
          <w:lang w:eastAsia="ja-JP"/>
        </w:rPr>
      </w:pPr>
      <w:r w:rsidRPr="00E44024">
        <w:rPr>
          <w:rFonts w:ascii="Helvetica Neue Light" w:hAnsi="Helvetica Neue Light" w:cs="Menlo Regular"/>
          <w:sz w:val="22"/>
          <w:szCs w:val="22"/>
          <w:lang w:eastAsia="ja-JP"/>
        </w:rPr>
        <w:t>Change gblAmlLanSsid &amp; gblAmlLan</w:t>
      </w:r>
      <w:r>
        <w:rPr>
          <w:rFonts w:ascii="Helvetica Neue Light" w:hAnsi="Helvetica Neue Light" w:cs="Menlo Regular"/>
          <w:sz w:val="22"/>
          <w:szCs w:val="22"/>
          <w:lang w:eastAsia="ja-JP"/>
        </w:rPr>
        <w:t>Ssid</w:t>
      </w:r>
      <w:r w:rsidRPr="00E44024">
        <w:rPr>
          <w:rFonts w:ascii="Helvetica Neue Light" w:hAnsi="Helvetica Neue Light" w:cs="Menlo Regular"/>
          <w:sz w:val="22"/>
          <w:szCs w:val="22"/>
          <w:lang w:eastAsia="ja-JP"/>
        </w:rPr>
        <w:t>Password to match your WLAN AP with internet access</w:t>
      </w:r>
    </w:p>
    <w:p w14:paraId="1E5879C0" w14:textId="77777777" w:rsidR="0039700F" w:rsidRPr="000E58A2" w:rsidRDefault="0039700F" w:rsidP="0039700F">
      <w:pPr>
        <w:widowControl w:val="0"/>
        <w:numPr>
          <w:ilvl w:val="0"/>
          <w:numId w:val="23"/>
        </w:numPr>
        <w:autoSpaceDE w:val="0"/>
        <w:autoSpaceDN w:val="0"/>
        <w:adjustRightInd w:val="0"/>
        <w:rPr>
          <w:rFonts w:ascii="Helvetica Neue Light" w:hAnsi="Helvetica Neue Light" w:cs="Menlo Regular"/>
          <w:sz w:val="22"/>
          <w:szCs w:val="22"/>
          <w:lang w:eastAsia="ja-JP"/>
        </w:rPr>
      </w:pPr>
      <w:r w:rsidRPr="00E44024">
        <w:rPr>
          <w:rFonts w:ascii="Helvetica Neue Light" w:hAnsi="Helvetica Neue Light" w:cs="Menlo Regular"/>
          <w:sz w:val="22"/>
          <w:szCs w:val="22"/>
          <w:lang w:eastAsia="ja-JP"/>
        </w:rPr>
        <w:t xml:space="preserve">Leave amlTestSuite equal to DEVICE_SERVICE_ONLY for now. </w:t>
      </w:r>
      <w:r>
        <w:rPr>
          <w:rFonts w:ascii="Helvetica Neue Light" w:hAnsi="Helvetica Neue Light" w:cs="Menlo Regular"/>
          <w:sz w:val="22"/>
          <w:szCs w:val="22"/>
          <w:lang w:eastAsia="ja-JP"/>
        </w:rPr>
        <w:t>Changing the testSuite allows you to explore specific areas of functionality.</w:t>
      </w:r>
    </w:p>
    <w:p w14:paraId="4343818F" w14:textId="77777777" w:rsidR="0039700F" w:rsidRPr="00E44024" w:rsidRDefault="0039700F" w:rsidP="0039700F">
      <w:pPr>
        <w:widowControl w:val="0"/>
        <w:numPr>
          <w:ilvl w:val="0"/>
          <w:numId w:val="24"/>
        </w:numPr>
        <w:autoSpaceDE w:val="0"/>
        <w:autoSpaceDN w:val="0"/>
        <w:adjustRightInd w:val="0"/>
        <w:rPr>
          <w:rFonts w:ascii="Helvetica Neue Light" w:hAnsi="Helvetica Neue Light" w:cs="Menlo Regular"/>
          <w:sz w:val="22"/>
          <w:szCs w:val="22"/>
          <w:lang w:eastAsia="ja-JP"/>
        </w:rPr>
      </w:pPr>
      <w:r w:rsidRPr="00E44024">
        <w:rPr>
          <w:rFonts w:ascii="Helvetica Neue Light" w:hAnsi="Helvetica Neue Light" w:cs="Menlo Regular"/>
          <w:sz w:val="22"/>
          <w:szCs w:val="22"/>
          <w:lang w:eastAsia="ja-JP"/>
        </w:rPr>
        <w:t>Be sure to associate the "Ayla_LED_EVB demo" template to your EVB/Demo Kit hardware</w:t>
      </w:r>
      <w:r>
        <w:rPr>
          <w:rFonts w:ascii="Helvetica Neue Light" w:hAnsi="Helvetica Neue Light" w:cs="Menlo Regular"/>
          <w:sz w:val="22"/>
          <w:szCs w:val="22"/>
          <w:lang w:eastAsia="ja-JP"/>
        </w:rPr>
        <w:t xml:space="preserve">. When testing schedule (disabled by default) use the template “Ayla_LED_EVB_demo_schedules” and that your uHost build supports schedules. </w:t>
      </w:r>
    </w:p>
    <w:p w14:paraId="0FCE1761" w14:textId="77777777" w:rsidR="0039700F" w:rsidRPr="00E44024" w:rsidRDefault="0039700F" w:rsidP="0039700F">
      <w:pPr>
        <w:widowControl w:val="0"/>
        <w:numPr>
          <w:ilvl w:val="0"/>
          <w:numId w:val="24"/>
        </w:numPr>
        <w:autoSpaceDE w:val="0"/>
        <w:autoSpaceDN w:val="0"/>
        <w:adjustRightInd w:val="0"/>
        <w:rPr>
          <w:rFonts w:ascii="Helvetica Neue Light" w:hAnsi="Helvetica Neue Light" w:cs="Menlo Regular"/>
          <w:sz w:val="22"/>
          <w:szCs w:val="22"/>
          <w:lang w:eastAsia="ja-JP"/>
        </w:rPr>
      </w:pPr>
      <w:r>
        <w:rPr>
          <w:rFonts w:ascii="Helvetica Neue Light" w:hAnsi="Helvetica Neue Light" w:cs="Menlo Regular"/>
          <w:sz w:val="22"/>
          <w:szCs w:val="22"/>
          <w:lang w:eastAsia="ja-JP"/>
        </w:rPr>
        <w:t xml:space="preserve">Launch the app and tap “Tap here to begin” at the top of the display. </w:t>
      </w:r>
    </w:p>
    <w:p w14:paraId="108F193C" w14:textId="11E71872" w:rsidR="00E004CF" w:rsidRDefault="00E004CF" w:rsidP="00F973C5">
      <w:pPr>
        <w:widowControl w:val="0"/>
        <w:autoSpaceDE w:val="0"/>
        <w:autoSpaceDN w:val="0"/>
        <w:adjustRightInd w:val="0"/>
        <w:rPr>
          <w:rFonts w:ascii="Helvetica Neue Light" w:hAnsi="Helvetica Neue Light" w:cs="Courier"/>
          <w:sz w:val="22"/>
          <w:szCs w:val="22"/>
          <w:lang w:eastAsia="ja-JP"/>
        </w:rPr>
      </w:pPr>
      <w:r w:rsidRPr="00F973C5">
        <w:rPr>
          <w:rFonts w:ascii="Helvetica Neue Light" w:hAnsi="Helvetica Neue Light" w:cs="Courier"/>
          <w:sz w:val="22"/>
          <w:szCs w:val="22"/>
          <w:lang w:eastAsia="ja-JP"/>
        </w:rPr>
        <w:t xml:space="preserve">  </w:t>
      </w:r>
    </w:p>
    <w:p w14:paraId="0681DEEC" w14:textId="77777777" w:rsidR="00F973C5" w:rsidRDefault="00F973C5" w:rsidP="00E004CF">
      <w:pPr>
        <w:widowControl w:val="0"/>
        <w:autoSpaceDE w:val="0"/>
        <w:autoSpaceDN w:val="0"/>
        <w:adjustRightInd w:val="0"/>
        <w:rPr>
          <w:rFonts w:ascii="Helvetica Neue Light" w:hAnsi="Helvetica Neue Light" w:cs="Courier"/>
          <w:sz w:val="22"/>
          <w:szCs w:val="22"/>
          <w:lang w:eastAsia="ja-JP"/>
        </w:rPr>
      </w:pPr>
    </w:p>
    <w:p w14:paraId="5CC7C78C" w14:textId="6B285CED" w:rsidR="00E004CF" w:rsidRPr="00F973C5" w:rsidRDefault="00E004CF" w:rsidP="00E71E02">
      <w:pPr>
        <w:widowControl w:val="0"/>
        <w:autoSpaceDE w:val="0"/>
        <w:autoSpaceDN w:val="0"/>
        <w:adjustRightInd w:val="0"/>
        <w:outlineLvl w:val="0"/>
        <w:rPr>
          <w:rFonts w:ascii="Helvetica Neue Medium" w:hAnsi="Helvetica Neue Medium" w:cs="Courier"/>
          <w:bCs/>
          <w:color w:val="76923C" w:themeColor="accent3" w:themeShade="BF"/>
          <w:sz w:val="28"/>
          <w:szCs w:val="28"/>
          <w:lang w:eastAsia="ja-JP"/>
        </w:rPr>
      </w:pPr>
      <w:r w:rsidRPr="00F973C5">
        <w:rPr>
          <w:rFonts w:ascii="Helvetica Neue Medium" w:hAnsi="Helvetica Neue Medium" w:cs="Courier"/>
          <w:bCs/>
          <w:color w:val="76923C" w:themeColor="accent3" w:themeShade="BF"/>
          <w:sz w:val="28"/>
          <w:szCs w:val="28"/>
          <w:lang w:eastAsia="ja-JP"/>
        </w:rPr>
        <w:t>Known issues</w:t>
      </w:r>
    </w:p>
    <w:p w14:paraId="3AE8FB91" w14:textId="77777777" w:rsidR="00F973C5" w:rsidRDefault="00F973C5" w:rsidP="00E004CF">
      <w:pPr>
        <w:widowControl w:val="0"/>
        <w:autoSpaceDE w:val="0"/>
        <w:autoSpaceDN w:val="0"/>
        <w:adjustRightInd w:val="0"/>
        <w:rPr>
          <w:rFonts w:ascii="Helvetica Neue Light" w:hAnsi="Helvetica Neue Light" w:cs="Courier"/>
          <w:bCs/>
          <w:sz w:val="22"/>
          <w:szCs w:val="22"/>
          <w:lang w:eastAsia="ja-JP"/>
        </w:rPr>
      </w:pPr>
    </w:p>
    <w:p w14:paraId="773F1AE6" w14:textId="1735AC57" w:rsidR="00E004CF" w:rsidRPr="00E004CF" w:rsidRDefault="00E004CF" w:rsidP="00337C7E">
      <w:pPr>
        <w:widowControl w:val="0"/>
        <w:autoSpaceDE w:val="0"/>
        <w:autoSpaceDN w:val="0"/>
        <w:adjustRightInd w:val="0"/>
        <w:ind w:left="720"/>
        <w:rPr>
          <w:rFonts w:ascii="Helvetica Neue Light" w:hAnsi="Helvetica Neue Light"/>
          <w:sz w:val="22"/>
          <w:szCs w:val="22"/>
          <w:lang w:eastAsia="ja-JP"/>
        </w:rPr>
      </w:pPr>
    </w:p>
    <w:p w14:paraId="4AF7EFFA" w14:textId="77777777" w:rsidR="00E004CF" w:rsidRPr="00E004CF" w:rsidRDefault="00E004CF" w:rsidP="00E004CF">
      <w:pPr>
        <w:widowControl w:val="0"/>
        <w:autoSpaceDE w:val="0"/>
        <w:autoSpaceDN w:val="0"/>
        <w:adjustRightInd w:val="0"/>
        <w:rPr>
          <w:rFonts w:ascii="Helvetica Neue Light" w:hAnsi="Helvetica Neue Light"/>
          <w:sz w:val="22"/>
          <w:szCs w:val="22"/>
          <w:lang w:eastAsia="ja-JP"/>
        </w:rPr>
      </w:pPr>
    </w:p>
    <w:p w14:paraId="24BE1E91" w14:textId="77777777" w:rsidR="00E004CF" w:rsidRPr="00E004CF" w:rsidRDefault="00E004CF" w:rsidP="00E004CF">
      <w:pPr>
        <w:widowControl w:val="0"/>
        <w:autoSpaceDE w:val="0"/>
        <w:autoSpaceDN w:val="0"/>
        <w:adjustRightInd w:val="0"/>
        <w:rPr>
          <w:rFonts w:ascii="Helvetica Neue Light" w:hAnsi="Helvetica Neue Light"/>
          <w:sz w:val="22"/>
          <w:szCs w:val="22"/>
          <w:lang w:eastAsia="ja-JP"/>
        </w:rPr>
      </w:pPr>
    </w:p>
    <w:p w14:paraId="2CA764DD" w14:textId="77777777" w:rsidR="00E004CF" w:rsidRPr="00F973C5" w:rsidRDefault="00E004CF" w:rsidP="00E71E02">
      <w:pPr>
        <w:widowControl w:val="0"/>
        <w:autoSpaceDE w:val="0"/>
        <w:autoSpaceDN w:val="0"/>
        <w:adjustRightInd w:val="0"/>
        <w:outlineLvl w:val="0"/>
        <w:rPr>
          <w:rFonts w:ascii="Helvetica Neue Medium" w:hAnsi="Helvetica Neue Medium"/>
          <w:color w:val="76923C" w:themeColor="accent3" w:themeShade="BF"/>
          <w:sz w:val="28"/>
          <w:szCs w:val="28"/>
          <w:lang w:eastAsia="ja-JP"/>
        </w:rPr>
      </w:pPr>
      <w:r w:rsidRPr="00F973C5">
        <w:rPr>
          <w:rFonts w:ascii="Helvetica Neue Medium" w:hAnsi="Helvetica Neue Medium" w:cs="Courier"/>
          <w:bCs/>
          <w:color w:val="76923C" w:themeColor="accent3" w:themeShade="BF"/>
          <w:sz w:val="28"/>
          <w:szCs w:val="28"/>
          <w:lang w:eastAsia="ja-JP"/>
        </w:rPr>
        <w:t>SystemUtils</w:t>
      </w:r>
    </w:p>
    <w:p w14:paraId="2CCFC05F" w14:textId="77777777" w:rsidR="00F973C5" w:rsidRDefault="00F973C5" w:rsidP="00E004CF">
      <w:pPr>
        <w:widowControl w:val="0"/>
        <w:autoSpaceDE w:val="0"/>
        <w:autoSpaceDN w:val="0"/>
        <w:adjustRightInd w:val="0"/>
        <w:rPr>
          <w:rFonts w:ascii="Helvetica Neue Light" w:hAnsi="Helvetica Neue Light"/>
          <w:sz w:val="22"/>
          <w:szCs w:val="22"/>
          <w:lang w:eastAsia="ja-JP"/>
        </w:rPr>
      </w:pPr>
    </w:p>
    <w:p w14:paraId="0549A8B7" w14:textId="77777777" w:rsidR="00F973C5" w:rsidRPr="00F973C5" w:rsidRDefault="00E004CF" w:rsidP="00F973C5">
      <w:pPr>
        <w:pStyle w:val="ListParagraph"/>
        <w:widowControl w:val="0"/>
        <w:numPr>
          <w:ilvl w:val="0"/>
          <w:numId w:val="4"/>
        </w:numPr>
        <w:autoSpaceDE w:val="0"/>
        <w:autoSpaceDN w:val="0"/>
        <w:adjustRightInd w:val="0"/>
        <w:rPr>
          <w:rFonts w:ascii="Helvetica Neue Light" w:hAnsi="Helvetica Neue Light" w:cs="Courier"/>
          <w:sz w:val="22"/>
          <w:szCs w:val="22"/>
          <w:lang w:eastAsia="ja-JP"/>
        </w:rPr>
      </w:pPr>
      <w:r w:rsidRPr="00F973C5">
        <w:rPr>
          <w:rFonts w:ascii="Helvetica Neue Light" w:hAnsi="Helvetica Neue Light" w:cs="Courier"/>
          <w:sz w:val="22"/>
          <w:szCs w:val="22"/>
          <w:lang w:eastAsia="ja-JP"/>
        </w:rPr>
        <w:t>Configuration settings are bootstrap settings used during initial launch and should not be changed.</w:t>
      </w:r>
    </w:p>
    <w:p w14:paraId="7A21C263" w14:textId="6735CCB8" w:rsidR="00F973C5" w:rsidRPr="00F973C5" w:rsidRDefault="00E004CF" w:rsidP="00F973C5">
      <w:pPr>
        <w:pStyle w:val="ListParagraph"/>
        <w:widowControl w:val="0"/>
        <w:numPr>
          <w:ilvl w:val="0"/>
          <w:numId w:val="4"/>
        </w:numPr>
        <w:autoSpaceDE w:val="0"/>
        <w:autoSpaceDN w:val="0"/>
        <w:adjustRightInd w:val="0"/>
        <w:rPr>
          <w:rFonts w:ascii="Helvetica Neue Light" w:hAnsi="Helvetica Neue Light" w:cs="Courier"/>
          <w:sz w:val="22"/>
          <w:szCs w:val="22"/>
          <w:lang w:eastAsia="ja-JP"/>
        </w:rPr>
      </w:pPr>
      <w:r w:rsidRPr="00F973C5">
        <w:rPr>
          <w:rFonts w:ascii="Helvetica Neue Light" w:hAnsi="Helvetica Neue Light" w:cs="Courier"/>
          <w:sz w:val="22"/>
          <w:szCs w:val="22"/>
          <w:lang w:eastAsia="ja-JP"/>
        </w:rPr>
        <w:t xml:space="preserve">Be sure to call </w:t>
      </w:r>
      <w:r w:rsidR="00C65B89" w:rsidRPr="00F973C5">
        <w:rPr>
          <w:rFonts w:ascii="Helvetica Neue Light" w:hAnsi="Helvetica Neue Light" w:cs="Courier"/>
          <w:sz w:val="22"/>
          <w:szCs w:val="22"/>
          <w:lang w:eastAsia="ja-JP"/>
        </w:rPr>
        <w:t>loadSavedSettings</w:t>
      </w:r>
      <w:r w:rsidRPr="00F973C5">
        <w:rPr>
          <w:rFonts w:ascii="Helvetica Neue Light" w:hAnsi="Helvetica Neue Light" w:cs="Courier"/>
          <w:sz w:val="22"/>
          <w:szCs w:val="22"/>
          <w:lang w:eastAsia="ja-JP"/>
        </w:rPr>
        <w:t xml:space="preserve">() before making any other calls! </w:t>
      </w:r>
    </w:p>
    <w:p w14:paraId="40A7C966" w14:textId="7C2B48D2" w:rsidR="00E004CF" w:rsidRPr="00F973C5" w:rsidRDefault="00E004CF" w:rsidP="00F973C5">
      <w:pPr>
        <w:pStyle w:val="ListParagraph"/>
        <w:widowControl w:val="0"/>
        <w:numPr>
          <w:ilvl w:val="0"/>
          <w:numId w:val="4"/>
        </w:numPr>
        <w:autoSpaceDE w:val="0"/>
        <w:autoSpaceDN w:val="0"/>
        <w:adjustRightInd w:val="0"/>
        <w:rPr>
          <w:rFonts w:ascii="Helvetica Neue Light" w:hAnsi="Helvetica Neue Light" w:cs="Courier"/>
          <w:sz w:val="22"/>
          <w:szCs w:val="22"/>
          <w:lang w:eastAsia="ja-JP"/>
        </w:rPr>
      </w:pPr>
      <w:r w:rsidRPr="00F973C5">
        <w:rPr>
          <w:rFonts w:ascii="Helvetica Neue Light" w:hAnsi="Helvetica Neue Light" w:cs="Courier"/>
          <w:sz w:val="22"/>
          <w:szCs w:val="22"/>
          <w:lang w:eastAsia="ja-JP"/>
        </w:rPr>
        <w:t>The log file base name is called aml_log and is located in the Environemnt.getExternalStorageDirectory() (typically /sdcard/). When a file reaches 512KB, it is versioned to .1-5 and then recycled.</w:t>
      </w:r>
    </w:p>
    <w:p w14:paraId="7FE61250" w14:textId="77777777"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p>
    <w:p w14:paraId="3859731C" w14:textId="77777777"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p>
    <w:p w14:paraId="5AA1D050" w14:textId="3464E51A" w:rsidR="00E004CF" w:rsidRPr="00F973C5" w:rsidRDefault="00E004CF" w:rsidP="00E71E02">
      <w:pPr>
        <w:widowControl w:val="0"/>
        <w:autoSpaceDE w:val="0"/>
        <w:autoSpaceDN w:val="0"/>
        <w:adjustRightInd w:val="0"/>
        <w:outlineLvl w:val="0"/>
        <w:rPr>
          <w:rFonts w:ascii="Helvetica Neue Medium" w:hAnsi="Helvetica Neue Medium"/>
          <w:bCs/>
          <w:color w:val="76923C" w:themeColor="accent3" w:themeShade="BF"/>
          <w:sz w:val="28"/>
          <w:szCs w:val="28"/>
          <w:lang w:eastAsia="ja-JP"/>
        </w:rPr>
      </w:pPr>
      <w:r w:rsidRPr="00F973C5">
        <w:rPr>
          <w:rFonts w:ascii="Helvetica Neue Medium" w:hAnsi="Helvetica Neue Medium" w:cs="Courier"/>
          <w:color w:val="76923C" w:themeColor="accent3" w:themeShade="BF"/>
          <w:sz w:val="28"/>
          <w:szCs w:val="28"/>
          <w:lang w:eastAsia="ja-JP"/>
        </w:rPr>
        <w:t>L</w:t>
      </w:r>
      <w:r w:rsidRPr="00F973C5">
        <w:rPr>
          <w:rFonts w:ascii="Helvetica Neue Medium" w:hAnsi="Helvetica Neue Medium" w:cs="Courier"/>
          <w:bCs/>
          <w:color w:val="76923C" w:themeColor="accent3" w:themeShade="BF"/>
          <w:sz w:val="28"/>
          <w:szCs w:val="28"/>
          <w:lang w:eastAsia="ja-JP"/>
        </w:rPr>
        <w:t>AN Mode Enable</w:t>
      </w:r>
      <w:r w:rsidR="00F973C5" w:rsidRPr="00F973C5">
        <w:rPr>
          <w:rFonts w:ascii="Helvetica Neue Medium" w:hAnsi="Helvetica Neue Medium" w:cs="Courier"/>
          <w:bCs/>
          <w:color w:val="76923C" w:themeColor="accent3" w:themeShade="BF"/>
          <w:sz w:val="28"/>
          <w:szCs w:val="28"/>
          <w:lang w:eastAsia="ja-JP"/>
        </w:rPr>
        <w:t>d</w:t>
      </w:r>
      <w:r w:rsidR="000B70E8">
        <w:rPr>
          <w:rFonts w:ascii="Helvetica Neue Medium" w:hAnsi="Helvetica Neue Medium" w:cs="Courier"/>
          <w:bCs/>
          <w:color w:val="76923C" w:themeColor="accent3" w:themeShade="BF"/>
          <w:sz w:val="28"/>
          <w:szCs w:val="28"/>
          <w:lang w:eastAsia="ja-JP"/>
        </w:rPr>
        <w:t xml:space="preserve"> (LME)</w:t>
      </w:r>
    </w:p>
    <w:p w14:paraId="0CC1706C" w14:textId="77777777" w:rsidR="00E004CF" w:rsidRPr="00E004CF" w:rsidRDefault="00E004CF" w:rsidP="00E004CF">
      <w:pPr>
        <w:widowControl w:val="0"/>
        <w:autoSpaceDE w:val="0"/>
        <w:autoSpaceDN w:val="0"/>
        <w:adjustRightInd w:val="0"/>
        <w:rPr>
          <w:rFonts w:ascii="Helvetica Neue Light" w:hAnsi="Helvetica Neue Light"/>
          <w:sz w:val="22"/>
          <w:szCs w:val="22"/>
          <w:lang w:eastAsia="ja-JP"/>
        </w:rPr>
      </w:pPr>
    </w:p>
    <w:p w14:paraId="74028D2A" w14:textId="435081A4" w:rsidR="00E004CF" w:rsidRPr="00F973C5" w:rsidRDefault="00E004CF" w:rsidP="00F973C5">
      <w:pPr>
        <w:pStyle w:val="ListParagraph"/>
        <w:widowControl w:val="0"/>
        <w:numPr>
          <w:ilvl w:val="0"/>
          <w:numId w:val="5"/>
        </w:numPr>
        <w:autoSpaceDE w:val="0"/>
        <w:autoSpaceDN w:val="0"/>
        <w:adjustRightInd w:val="0"/>
        <w:rPr>
          <w:rFonts w:ascii="Helvetica Neue Light" w:hAnsi="Helvetica Neue Light" w:cs="Courier"/>
          <w:sz w:val="22"/>
          <w:szCs w:val="22"/>
          <w:lang w:eastAsia="ja-JP"/>
        </w:rPr>
      </w:pPr>
      <w:r w:rsidRPr="00F973C5">
        <w:rPr>
          <w:rFonts w:ascii="Helvetica Neue Light" w:hAnsi="Helvetica Neue Light" w:cs="Courier"/>
          <w:sz w:val="22"/>
          <w:szCs w:val="22"/>
          <w:lang w:eastAsia="ja-JP"/>
        </w:rPr>
        <w:t>LAN Mode Support allows for direct communication between a host phone/tablet and an EVB</w:t>
      </w:r>
    </w:p>
    <w:p w14:paraId="20EE6B5D" w14:textId="4F58A464" w:rsidR="00E004CF" w:rsidRPr="00F973C5" w:rsidRDefault="00E004CF" w:rsidP="00F973C5">
      <w:pPr>
        <w:pStyle w:val="ListParagraph"/>
        <w:widowControl w:val="0"/>
        <w:numPr>
          <w:ilvl w:val="0"/>
          <w:numId w:val="5"/>
        </w:numPr>
        <w:autoSpaceDE w:val="0"/>
        <w:autoSpaceDN w:val="0"/>
        <w:adjustRightInd w:val="0"/>
        <w:rPr>
          <w:rFonts w:ascii="Helvetica Neue Light" w:hAnsi="Helvetica Neue Light" w:cs="Courier"/>
          <w:sz w:val="22"/>
          <w:szCs w:val="22"/>
          <w:lang w:eastAsia="ja-JP"/>
        </w:rPr>
      </w:pPr>
      <w:r w:rsidRPr="00F973C5">
        <w:rPr>
          <w:rFonts w:ascii="Helvetica Neue Light" w:hAnsi="Helvetica Neue Light" w:cs="Courier"/>
          <w:sz w:val="22"/>
          <w:szCs w:val="22"/>
          <w:lang w:eastAsia="ja-JP"/>
        </w:rPr>
        <w:t>It is recommended to start with a basic Ayla service oriented application, and then LAN mode enable it.</w:t>
      </w:r>
    </w:p>
    <w:p w14:paraId="75997FDC" w14:textId="419DB804" w:rsidR="00E004CF" w:rsidRPr="00F973C5" w:rsidRDefault="00E004CF" w:rsidP="00F973C5">
      <w:pPr>
        <w:pStyle w:val="ListParagraph"/>
        <w:widowControl w:val="0"/>
        <w:numPr>
          <w:ilvl w:val="0"/>
          <w:numId w:val="5"/>
        </w:numPr>
        <w:autoSpaceDE w:val="0"/>
        <w:autoSpaceDN w:val="0"/>
        <w:adjustRightInd w:val="0"/>
        <w:rPr>
          <w:rFonts w:ascii="Helvetica Neue Light" w:hAnsi="Helvetica Neue Light" w:cs="Courier"/>
          <w:sz w:val="22"/>
          <w:szCs w:val="22"/>
          <w:lang w:eastAsia="ja-JP"/>
        </w:rPr>
      </w:pPr>
      <w:r w:rsidRPr="00F973C5">
        <w:rPr>
          <w:rFonts w:ascii="Helvetica Neue Light" w:hAnsi="Helvetica Neue Light" w:cs="Courier"/>
          <w:sz w:val="22"/>
          <w:szCs w:val="22"/>
          <w:lang w:eastAsia="ja-JP"/>
        </w:rPr>
        <w:t>Important LME differences and prerequisites</w:t>
      </w:r>
    </w:p>
    <w:p w14:paraId="5545C285" w14:textId="77777777" w:rsidR="0039700F" w:rsidRPr="00EF7CD3" w:rsidRDefault="0039700F" w:rsidP="0039700F">
      <w:pPr>
        <w:pStyle w:val="ListParagraph"/>
        <w:numPr>
          <w:ilvl w:val="1"/>
          <w:numId w:val="5"/>
        </w:numPr>
        <w:spacing w:after="200" w:line="276" w:lineRule="auto"/>
        <w:rPr>
          <w:rFonts w:ascii="Helvetica Neue Light" w:hAnsi="Helvetica Neue Light"/>
          <w:color w:val="262626" w:themeColor="text1" w:themeTint="D9"/>
          <w:sz w:val="22"/>
          <w:szCs w:val="22"/>
        </w:rPr>
      </w:pPr>
      <w:r w:rsidRPr="00EF7CD3">
        <w:rPr>
          <w:rFonts w:ascii="Helvetica Neue Light" w:hAnsi="Helvetica Neue Light"/>
          <w:color w:val="262626" w:themeColor="text1" w:themeTint="D9"/>
          <w:sz w:val="22"/>
          <w:szCs w:val="22"/>
        </w:rPr>
        <w:t>The device MUST have “LAN Support” enabled on the Ayla field service (developer.aylanetworks.com)</w:t>
      </w:r>
    </w:p>
    <w:p w14:paraId="70443D6F" w14:textId="77777777" w:rsidR="0039700F" w:rsidRPr="00EF7CD3" w:rsidRDefault="0039700F" w:rsidP="0039700F">
      <w:pPr>
        <w:pStyle w:val="ListParagraph"/>
        <w:numPr>
          <w:ilvl w:val="1"/>
          <w:numId w:val="5"/>
        </w:numPr>
        <w:spacing w:after="200" w:line="276" w:lineRule="auto"/>
        <w:rPr>
          <w:rFonts w:ascii="Helvetica Neue Light" w:hAnsi="Helvetica Neue Light"/>
          <w:color w:val="262626" w:themeColor="text1" w:themeTint="D9"/>
          <w:sz w:val="22"/>
          <w:szCs w:val="22"/>
        </w:rPr>
      </w:pPr>
      <w:r w:rsidRPr="00EF7CD3">
        <w:rPr>
          <w:rFonts w:ascii="Helvetica Neue Light" w:hAnsi="Helvetica Neue Light"/>
          <w:color w:val="262626" w:themeColor="text1" w:themeTint="D9"/>
          <w:sz w:val="22"/>
          <w:szCs w:val="22"/>
        </w:rPr>
        <w:t>The application MUST enable LAN mode support as described in this section</w:t>
      </w:r>
    </w:p>
    <w:p w14:paraId="04F5B25B" w14:textId="77777777" w:rsidR="0039700F" w:rsidRDefault="0039700F" w:rsidP="0039700F">
      <w:pPr>
        <w:pStyle w:val="ListParagraph"/>
        <w:numPr>
          <w:ilvl w:val="1"/>
          <w:numId w:val="5"/>
        </w:numPr>
        <w:spacing w:after="200" w:line="276" w:lineRule="auto"/>
        <w:rPr>
          <w:rFonts w:ascii="Helvetica Neue Light" w:hAnsi="Helvetica Neue Light"/>
          <w:color w:val="262626" w:themeColor="text1" w:themeTint="D9"/>
          <w:sz w:val="22"/>
          <w:szCs w:val="22"/>
        </w:rPr>
      </w:pPr>
      <w:r w:rsidRPr="00EF7CD3">
        <w:rPr>
          <w:rFonts w:ascii="Helvetica Neue Light" w:hAnsi="Helvetica Neue Light"/>
          <w:color w:val="262626" w:themeColor="text1" w:themeTint="D9"/>
          <w:sz w:val="22"/>
          <w:szCs w:val="22"/>
        </w:rPr>
        <w:t xml:space="preserve">The application MUST have communicated with the </w:t>
      </w:r>
      <w:r>
        <w:rPr>
          <w:rFonts w:ascii="Helvetica Neue Light" w:hAnsi="Helvetica Neue Light"/>
          <w:color w:val="262626" w:themeColor="text1" w:themeTint="D9"/>
          <w:sz w:val="22"/>
          <w:szCs w:val="22"/>
        </w:rPr>
        <w:t>Ayla field service at least once</w:t>
      </w:r>
    </w:p>
    <w:p w14:paraId="60C7F73E" w14:textId="77777777" w:rsidR="0039700F" w:rsidRPr="0075011B" w:rsidRDefault="0039700F" w:rsidP="0039700F">
      <w:pPr>
        <w:pStyle w:val="ListParagraph"/>
        <w:numPr>
          <w:ilvl w:val="1"/>
          <w:numId w:val="5"/>
        </w:numPr>
        <w:rPr>
          <w:rFonts w:ascii="Times" w:eastAsia="Times New Roman" w:hAnsi="Times"/>
          <w:sz w:val="22"/>
          <w:szCs w:val="22"/>
        </w:rPr>
      </w:pPr>
      <w:r w:rsidRPr="001A5E13">
        <w:rPr>
          <w:rFonts w:eastAsia="Times New Roman"/>
          <w:color w:val="222222"/>
          <w:sz w:val="14"/>
          <w:szCs w:val="14"/>
          <w:shd w:val="clear" w:color="auto" w:fill="FFFFFF"/>
        </w:rPr>
        <w:t> </w:t>
      </w:r>
      <w:r w:rsidRPr="0075011B">
        <w:rPr>
          <w:rFonts w:ascii="Helvetica Neue Light" w:eastAsia="Times New Roman" w:hAnsi="Helvetica Neue Light"/>
          <w:color w:val="262626"/>
          <w:sz w:val="22"/>
          <w:szCs w:val="22"/>
          <w:shd w:val="clear" w:color="auto" w:fill="FFFFFF"/>
        </w:rPr>
        <w:t>Knowledge of the device property names &amp; baseTypes is required prior to retrieving properties from the device.  Therefore, the application MUST retrieve the properties for the device from the Ayla Device Service before properties (values &amp; data points) can be retrieved from a LME device with an active session. Doing so will save the properties as defined in the template to cache. Cached values can be used in future instantiations to derive the property names and base types.</w:t>
      </w:r>
    </w:p>
    <w:p w14:paraId="7264E97A" w14:textId="77777777" w:rsidR="0039700F" w:rsidRPr="00EF7CD3" w:rsidRDefault="0039700F" w:rsidP="0039700F">
      <w:pPr>
        <w:pStyle w:val="ListParagraph"/>
        <w:numPr>
          <w:ilvl w:val="1"/>
          <w:numId w:val="5"/>
        </w:numPr>
        <w:spacing w:after="200" w:line="276" w:lineRule="auto"/>
        <w:rPr>
          <w:rFonts w:ascii="Helvetica Neue Light" w:hAnsi="Helvetica Neue Light"/>
          <w:color w:val="262626" w:themeColor="text1" w:themeTint="D9"/>
          <w:sz w:val="22"/>
          <w:szCs w:val="22"/>
        </w:rPr>
      </w:pPr>
      <w:r w:rsidRPr="00EF7CD3">
        <w:rPr>
          <w:rFonts w:ascii="Helvetica Neue Light" w:hAnsi="Helvetica Neue Light"/>
          <w:color w:val="262626" w:themeColor="text1" w:themeTint="D9"/>
          <w:sz w:val="22"/>
          <w:szCs w:val="22"/>
        </w:rPr>
        <w:t>The getProperties() method supports the callParams option. This feature allows for specifying the property names of a subset of properties to retrieve. These callParams are ignored for calls made to the Ayla field service and all properties are retrieved.</w:t>
      </w:r>
    </w:p>
    <w:p w14:paraId="245DD300" w14:textId="77777777" w:rsidR="0039700F" w:rsidRDefault="0039700F" w:rsidP="0039700F">
      <w:pPr>
        <w:pStyle w:val="ListParagraph"/>
        <w:numPr>
          <w:ilvl w:val="1"/>
          <w:numId w:val="5"/>
        </w:numPr>
        <w:spacing w:after="200" w:line="276" w:lineRule="auto"/>
        <w:rPr>
          <w:rFonts w:ascii="Helvetica Neue Light" w:hAnsi="Helvetica Neue Light"/>
          <w:color w:val="262626" w:themeColor="text1" w:themeTint="D9"/>
          <w:sz w:val="22"/>
          <w:szCs w:val="22"/>
        </w:rPr>
      </w:pPr>
      <w:r w:rsidRPr="00EF7CD3">
        <w:rPr>
          <w:rFonts w:ascii="Helvetica Neue Light" w:hAnsi="Helvetica Neue Light"/>
          <w:color w:val="262626" w:themeColor="text1" w:themeTint="D9"/>
          <w:sz w:val="22"/>
          <w:szCs w:val="22"/>
        </w:rPr>
        <w:t>iAML will ignore requests for properties of the base types specified in AML_LANMODE_IGNORE_BASETYPES Aylanetworks.h</w:t>
      </w:r>
    </w:p>
    <w:p w14:paraId="3E746D35" w14:textId="77777777" w:rsidR="0039700F" w:rsidRPr="0075011B" w:rsidRDefault="0039700F" w:rsidP="0039700F">
      <w:pPr>
        <w:pStyle w:val="ListParagraph"/>
        <w:numPr>
          <w:ilvl w:val="1"/>
          <w:numId w:val="5"/>
        </w:numPr>
        <w:spacing w:after="200" w:line="276" w:lineRule="auto"/>
        <w:rPr>
          <w:rFonts w:ascii="Helvetica Neue Light" w:hAnsi="Helvetica Neue Light"/>
          <w:color w:val="262626" w:themeColor="text1" w:themeTint="D9"/>
          <w:sz w:val="22"/>
          <w:szCs w:val="22"/>
        </w:rPr>
      </w:pPr>
      <w:r>
        <w:rPr>
          <w:rFonts w:ascii="Helvetica Neue Light" w:hAnsi="Helvetica Neue Light"/>
          <w:color w:val="262626" w:themeColor="text1" w:themeTint="D9"/>
          <w:sz w:val="22"/>
          <w:szCs w:val="22"/>
        </w:rPr>
        <w:t>String baseTypes are limited to 1023 characters</w:t>
      </w:r>
    </w:p>
    <w:p w14:paraId="138E6BAA" w14:textId="77777777" w:rsidR="0039700F" w:rsidRDefault="0039700F" w:rsidP="0039700F">
      <w:pPr>
        <w:pStyle w:val="ListParagraph"/>
        <w:numPr>
          <w:ilvl w:val="1"/>
          <w:numId w:val="5"/>
        </w:numPr>
        <w:spacing w:after="200" w:line="276" w:lineRule="auto"/>
        <w:rPr>
          <w:rFonts w:ascii="Helvetica Neue Light" w:hAnsi="Helvetica Neue Light"/>
          <w:color w:val="262626" w:themeColor="text1" w:themeTint="D9"/>
          <w:sz w:val="22"/>
          <w:szCs w:val="22"/>
        </w:rPr>
      </w:pPr>
      <w:r w:rsidRPr="00EF7CD3">
        <w:rPr>
          <w:rFonts w:ascii="Helvetica Neue Light" w:hAnsi="Helvetica Neue Light"/>
          <w:color w:val="262626" w:themeColor="text1" w:themeTint="D9"/>
          <w:sz w:val="22"/>
          <w:szCs w:val="22"/>
        </w:rPr>
        <w:t>Getting more than one datapoint will cause the request to be satisfied by the Ayla field service</w:t>
      </w:r>
    </w:p>
    <w:p w14:paraId="6A117240" w14:textId="77777777"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p>
    <w:p w14:paraId="3A58DF36" w14:textId="77777777"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p>
    <w:p w14:paraId="7E77EBE9" w14:textId="77777777" w:rsidR="00E004CF" w:rsidRPr="00F973C5" w:rsidRDefault="00E004CF" w:rsidP="00E71E02">
      <w:pPr>
        <w:widowControl w:val="0"/>
        <w:autoSpaceDE w:val="0"/>
        <w:autoSpaceDN w:val="0"/>
        <w:adjustRightInd w:val="0"/>
        <w:outlineLvl w:val="0"/>
        <w:rPr>
          <w:rFonts w:ascii="Helvetica Neue Medium" w:hAnsi="Helvetica Neue Medium" w:cs="Courier"/>
          <w:bCs/>
          <w:color w:val="76923C" w:themeColor="accent3" w:themeShade="BF"/>
          <w:sz w:val="28"/>
          <w:szCs w:val="28"/>
          <w:lang w:eastAsia="ja-JP"/>
        </w:rPr>
      </w:pPr>
      <w:r w:rsidRPr="00F973C5">
        <w:rPr>
          <w:rFonts w:ascii="Helvetica Neue Medium" w:hAnsi="Helvetica Neue Medium" w:cs="Courier"/>
          <w:bCs/>
          <w:color w:val="76923C" w:themeColor="accent3" w:themeShade="BF"/>
          <w:sz w:val="28"/>
          <w:szCs w:val="28"/>
          <w:lang w:eastAsia="ja-JP"/>
        </w:rPr>
        <w:t>User</w:t>
      </w:r>
    </w:p>
    <w:p w14:paraId="59A24CEB" w14:textId="77777777" w:rsidR="00E004CF" w:rsidRPr="00E004CF" w:rsidRDefault="00E004CF" w:rsidP="00E004CF">
      <w:pPr>
        <w:widowControl w:val="0"/>
        <w:autoSpaceDE w:val="0"/>
        <w:autoSpaceDN w:val="0"/>
        <w:adjustRightInd w:val="0"/>
        <w:rPr>
          <w:rFonts w:ascii="Helvetica Neue Light" w:hAnsi="Helvetica Neue Light"/>
          <w:sz w:val="22"/>
          <w:szCs w:val="22"/>
          <w:lang w:eastAsia="ja-JP"/>
        </w:rPr>
      </w:pPr>
    </w:p>
    <w:p w14:paraId="426DB634" w14:textId="6683DFED" w:rsidR="00E004CF" w:rsidRPr="00F973C5" w:rsidRDefault="00CF09F1" w:rsidP="00F973C5">
      <w:pPr>
        <w:pStyle w:val="ListParagraph"/>
        <w:widowControl w:val="0"/>
        <w:numPr>
          <w:ilvl w:val="0"/>
          <w:numId w:val="6"/>
        </w:numPr>
        <w:autoSpaceDE w:val="0"/>
        <w:autoSpaceDN w:val="0"/>
        <w:adjustRightInd w:val="0"/>
        <w:rPr>
          <w:rFonts w:ascii="Helvetica Neue Light" w:hAnsi="Helvetica Neue Light" w:cs="Courier"/>
          <w:bCs/>
          <w:sz w:val="22"/>
          <w:szCs w:val="22"/>
          <w:lang w:eastAsia="ja-JP"/>
        </w:rPr>
      </w:pPr>
      <w:r>
        <w:rPr>
          <w:rFonts w:ascii="Helvetica Neue Light" w:hAnsi="Helvetica Neue Light" w:cs="Courier"/>
          <w:bCs/>
          <w:sz w:val="22"/>
          <w:szCs w:val="22"/>
          <w:lang w:eastAsia="ja-JP"/>
        </w:rPr>
        <w:t>Device</w:t>
      </w:r>
      <w:r w:rsidR="00E004CF" w:rsidRPr="00F973C5">
        <w:rPr>
          <w:rFonts w:ascii="Helvetica Neue Light" w:hAnsi="Helvetica Neue Light" w:cs="Courier"/>
          <w:bCs/>
          <w:sz w:val="22"/>
          <w:szCs w:val="22"/>
          <w:lang w:eastAsia="ja-JP"/>
        </w:rPr>
        <w:t xml:space="preserve"> Service login</w:t>
      </w:r>
    </w:p>
    <w:p w14:paraId="05F3B2C6" w14:textId="353F2492" w:rsidR="00E004CF" w:rsidRDefault="00E004CF" w:rsidP="00F973C5">
      <w:pPr>
        <w:pStyle w:val="ListParagraph"/>
        <w:widowControl w:val="0"/>
        <w:numPr>
          <w:ilvl w:val="1"/>
          <w:numId w:val="6"/>
        </w:numPr>
        <w:autoSpaceDE w:val="0"/>
        <w:autoSpaceDN w:val="0"/>
        <w:adjustRightInd w:val="0"/>
        <w:rPr>
          <w:rFonts w:ascii="Helvetica Neue Light" w:hAnsi="Helvetica Neue Light" w:cs="Courier"/>
          <w:sz w:val="22"/>
          <w:szCs w:val="22"/>
          <w:lang w:eastAsia="ja-JP"/>
        </w:rPr>
      </w:pPr>
      <w:r w:rsidRPr="00F973C5">
        <w:rPr>
          <w:rFonts w:ascii="Helvetica Neue Light" w:hAnsi="Helvetica Neue Light" w:cs="Courier"/>
          <w:sz w:val="22"/>
          <w:szCs w:val="22"/>
          <w:lang w:eastAsia="ja-JP"/>
        </w:rPr>
        <w:t>Be sure to call AylaSystemUtils.</w:t>
      </w:r>
      <w:r w:rsidR="00CF09F1">
        <w:rPr>
          <w:rFonts w:ascii="Helvetica Neue Light" w:hAnsi="Helvetica Neue Light" w:cs="Courier"/>
          <w:sz w:val="22"/>
          <w:szCs w:val="22"/>
          <w:lang w:eastAsia="ja-JP"/>
        </w:rPr>
        <w:t>init()</w:t>
      </w:r>
      <w:r w:rsidRPr="00F973C5">
        <w:rPr>
          <w:rFonts w:ascii="Helvetica Neue Light" w:hAnsi="Helvetica Neue Light" w:cs="Courier"/>
          <w:sz w:val="22"/>
          <w:szCs w:val="22"/>
          <w:lang w:eastAsia="ja-JP"/>
        </w:rPr>
        <w:t xml:space="preserve"> before calling login.</w:t>
      </w:r>
    </w:p>
    <w:p w14:paraId="7836A2AC" w14:textId="33B4D0AD" w:rsidR="0039700F" w:rsidRPr="0039700F" w:rsidRDefault="0039700F" w:rsidP="0039700F">
      <w:pPr>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Light" w:hAnsi="Helvetica Neue Light" w:cs="Menlo Regular"/>
          <w:sz w:val="22"/>
          <w:szCs w:val="22"/>
          <w:lang w:eastAsia="ja-JP"/>
        </w:rPr>
      </w:pPr>
      <w:r>
        <w:rPr>
          <w:rFonts w:ascii="Helvetica Neue Light" w:hAnsi="Helvetica Neue Light" w:cs="Menlo Regular"/>
          <w:sz w:val="22"/>
          <w:szCs w:val="22"/>
          <w:lang w:eastAsia="ja-JP"/>
        </w:rPr>
        <w:t>Credentials supported include email/password, Oauth for Google &amp; Facebook</w:t>
      </w:r>
    </w:p>
    <w:p w14:paraId="711E0D26" w14:textId="0FAA02B7" w:rsidR="00E004CF" w:rsidRPr="00F973C5" w:rsidRDefault="00E004CF" w:rsidP="00F973C5">
      <w:pPr>
        <w:pStyle w:val="ListParagraph"/>
        <w:widowControl w:val="0"/>
        <w:numPr>
          <w:ilvl w:val="1"/>
          <w:numId w:val="6"/>
        </w:numPr>
        <w:autoSpaceDE w:val="0"/>
        <w:autoSpaceDN w:val="0"/>
        <w:adjustRightInd w:val="0"/>
        <w:rPr>
          <w:rFonts w:ascii="Helvetica Neue Light" w:hAnsi="Helvetica Neue Light" w:cs="Courier"/>
          <w:sz w:val="22"/>
          <w:szCs w:val="22"/>
          <w:lang w:eastAsia="ja-JP"/>
        </w:rPr>
      </w:pPr>
      <w:r w:rsidRPr="00F973C5">
        <w:rPr>
          <w:rFonts w:ascii="Helvetica Neue Light" w:hAnsi="Helvetica Neue Light" w:cs="Courier"/>
          <w:sz w:val="22"/>
          <w:szCs w:val="22"/>
          <w:lang w:eastAsia="ja-JP"/>
        </w:rPr>
        <w:t>Be sure to login before accessing device service calls.</w:t>
      </w:r>
    </w:p>
    <w:p w14:paraId="28EB65FD" w14:textId="334CC7E1" w:rsidR="00E004CF" w:rsidRPr="00F973C5" w:rsidRDefault="00E004CF" w:rsidP="00F973C5">
      <w:pPr>
        <w:pStyle w:val="ListParagraph"/>
        <w:widowControl w:val="0"/>
        <w:numPr>
          <w:ilvl w:val="0"/>
          <w:numId w:val="6"/>
        </w:numPr>
        <w:autoSpaceDE w:val="0"/>
        <w:autoSpaceDN w:val="0"/>
        <w:adjustRightInd w:val="0"/>
        <w:rPr>
          <w:rFonts w:ascii="Helvetica Neue Light" w:hAnsi="Helvetica Neue Light" w:cs="Courier"/>
          <w:bCs/>
          <w:sz w:val="22"/>
          <w:szCs w:val="22"/>
          <w:lang w:eastAsia="ja-JP"/>
        </w:rPr>
      </w:pPr>
      <w:r w:rsidRPr="00F973C5">
        <w:rPr>
          <w:rFonts w:ascii="Helvetica Neue Light" w:hAnsi="Helvetica Neue Light" w:cs="Courier"/>
          <w:bCs/>
          <w:sz w:val="22"/>
          <w:szCs w:val="22"/>
          <w:lang w:eastAsia="ja-JP"/>
        </w:rPr>
        <w:t>LAN Mode Login</w:t>
      </w:r>
      <w:r w:rsidR="00FC7A9F">
        <w:rPr>
          <w:rFonts w:ascii="Helvetica Neue Light" w:hAnsi="Helvetica Neue Light" w:cs="Courier"/>
          <w:bCs/>
          <w:sz w:val="22"/>
          <w:szCs w:val="22"/>
          <w:lang w:eastAsia="ja-JP"/>
        </w:rPr>
        <w:t xml:space="preserve"> (no Ayla cloud reachability)</w:t>
      </w:r>
    </w:p>
    <w:p w14:paraId="48BC54C5" w14:textId="4EDB1FF9" w:rsidR="00E004CF" w:rsidRPr="00F973C5" w:rsidRDefault="00E004CF" w:rsidP="00F973C5">
      <w:pPr>
        <w:pStyle w:val="ListParagraph"/>
        <w:widowControl w:val="0"/>
        <w:numPr>
          <w:ilvl w:val="1"/>
          <w:numId w:val="6"/>
        </w:numPr>
        <w:autoSpaceDE w:val="0"/>
        <w:autoSpaceDN w:val="0"/>
        <w:adjustRightInd w:val="0"/>
        <w:rPr>
          <w:rFonts w:ascii="Helvetica Neue Light" w:hAnsi="Helvetica Neue Light"/>
          <w:sz w:val="22"/>
          <w:szCs w:val="22"/>
          <w:lang w:eastAsia="ja-JP"/>
        </w:rPr>
      </w:pPr>
      <w:r w:rsidRPr="00F973C5">
        <w:rPr>
          <w:rFonts w:ascii="Helvetica Neue Light" w:hAnsi="Helvetica Neue Light" w:cs="Courier"/>
          <w:sz w:val="22"/>
          <w:szCs w:val="22"/>
          <w:lang w:eastAsia="ja-JP"/>
        </w:rPr>
        <w:t>Security is up to the application developer. Common issues to address include:</w:t>
      </w:r>
    </w:p>
    <w:p w14:paraId="7C0CE50D" w14:textId="50A2D734" w:rsidR="00E004CF" w:rsidRPr="00F973C5" w:rsidRDefault="00E004CF" w:rsidP="00F973C5">
      <w:pPr>
        <w:pStyle w:val="ListParagraph"/>
        <w:widowControl w:val="0"/>
        <w:numPr>
          <w:ilvl w:val="1"/>
          <w:numId w:val="6"/>
        </w:numPr>
        <w:autoSpaceDE w:val="0"/>
        <w:autoSpaceDN w:val="0"/>
        <w:adjustRightInd w:val="0"/>
        <w:rPr>
          <w:rFonts w:ascii="Helvetica Neue Light" w:hAnsi="Helvetica Neue Light" w:cs="Courier"/>
          <w:sz w:val="22"/>
          <w:szCs w:val="22"/>
          <w:lang w:eastAsia="ja-JP"/>
        </w:rPr>
      </w:pPr>
      <w:r w:rsidRPr="00F973C5">
        <w:rPr>
          <w:rFonts w:ascii="Helvetica Neue Light" w:hAnsi="Helvetica Neue Light" w:cs="Courier"/>
          <w:sz w:val="22"/>
          <w:szCs w:val="22"/>
          <w:lang w:eastAsia="ja-JP"/>
        </w:rPr>
        <w:t>Checking username and password against the last known good login.</w:t>
      </w:r>
    </w:p>
    <w:p w14:paraId="15BC1B9C" w14:textId="7EDB345E" w:rsidR="00E004CF" w:rsidRPr="00F973C5" w:rsidRDefault="00E004CF" w:rsidP="00F973C5">
      <w:pPr>
        <w:pStyle w:val="ListParagraph"/>
        <w:widowControl w:val="0"/>
        <w:numPr>
          <w:ilvl w:val="1"/>
          <w:numId w:val="6"/>
        </w:numPr>
        <w:autoSpaceDE w:val="0"/>
        <w:autoSpaceDN w:val="0"/>
        <w:adjustRightInd w:val="0"/>
        <w:rPr>
          <w:rFonts w:ascii="Helvetica Neue Light" w:hAnsi="Helvetica Neue Light" w:cs="Courier"/>
          <w:sz w:val="22"/>
          <w:szCs w:val="22"/>
          <w:lang w:eastAsia="ja-JP"/>
        </w:rPr>
      </w:pPr>
      <w:r w:rsidRPr="00F973C5">
        <w:rPr>
          <w:rFonts w:ascii="Helvetica Neue Light" w:hAnsi="Helvetica Neue Light" w:cs="Courier"/>
          <w:sz w:val="22"/>
          <w:szCs w:val="22"/>
          <w:lang w:eastAsia="ja-JP"/>
        </w:rPr>
        <w:t>Clearing the cache of known devices if a new user logs in to the service.</w:t>
      </w:r>
    </w:p>
    <w:p w14:paraId="6C7BFB1F" w14:textId="77777777" w:rsidR="00E004CF" w:rsidRDefault="00E004CF" w:rsidP="00E004CF">
      <w:pPr>
        <w:widowControl w:val="0"/>
        <w:autoSpaceDE w:val="0"/>
        <w:autoSpaceDN w:val="0"/>
        <w:adjustRightInd w:val="0"/>
        <w:rPr>
          <w:rFonts w:ascii="Helvetica Neue Light" w:hAnsi="Helvetica Neue Light" w:cs="Courier"/>
          <w:sz w:val="22"/>
          <w:szCs w:val="22"/>
          <w:lang w:eastAsia="ja-JP"/>
        </w:rPr>
      </w:pPr>
    </w:p>
    <w:p w14:paraId="4766796F" w14:textId="77777777" w:rsidR="00F973C5" w:rsidRDefault="00F973C5" w:rsidP="00E004CF">
      <w:pPr>
        <w:widowControl w:val="0"/>
        <w:autoSpaceDE w:val="0"/>
        <w:autoSpaceDN w:val="0"/>
        <w:adjustRightInd w:val="0"/>
        <w:rPr>
          <w:rFonts w:ascii="Helvetica Neue Light" w:hAnsi="Helvetica Neue Light" w:cs="Courier"/>
          <w:sz w:val="22"/>
          <w:szCs w:val="22"/>
          <w:lang w:eastAsia="ja-JP"/>
        </w:rPr>
      </w:pPr>
    </w:p>
    <w:p w14:paraId="414D7955" w14:textId="77777777" w:rsidR="00F973C5" w:rsidRPr="00E004CF" w:rsidRDefault="00F973C5" w:rsidP="00E004CF">
      <w:pPr>
        <w:widowControl w:val="0"/>
        <w:autoSpaceDE w:val="0"/>
        <w:autoSpaceDN w:val="0"/>
        <w:adjustRightInd w:val="0"/>
        <w:rPr>
          <w:rFonts w:ascii="Helvetica Neue Light" w:hAnsi="Helvetica Neue Light" w:cs="Courier"/>
          <w:sz w:val="22"/>
          <w:szCs w:val="22"/>
          <w:lang w:eastAsia="ja-JP"/>
        </w:rPr>
      </w:pPr>
    </w:p>
    <w:p w14:paraId="6B5DD117" w14:textId="77777777"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p>
    <w:p w14:paraId="092B50E0" w14:textId="77777777" w:rsidR="00E004CF" w:rsidRPr="00F973C5" w:rsidRDefault="00E004CF" w:rsidP="00E71E02">
      <w:pPr>
        <w:widowControl w:val="0"/>
        <w:autoSpaceDE w:val="0"/>
        <w:autoSpaceDN w:val="0"/>
        <w:adjustRightInd w:val="0"/>
        <w:outlineLvl w:val="0"/>
        <w:rPr>
          <w:rFonts w:ascii="Helvetica Neue Medium" w:hAnsi="Helvetica Neue Medium" w:cs="Courier"/>
          <w:bCs/>
          <w:color w:val="76923C" w:themeColor="accent3" w:themeShade="BF"/>
          <w:sz w:val="28"/>
          <w:szCs w:val="28"/>
          <w:lang w:eastAsia="ja-JP"/>
        </w:rPr>
      </w:pPr>
      <w:r w:rsidRPr="00F973C5">
        <w:rPr>
          <w:rFonts w:ascii="Helvetica Neue Medium" w:hAnsi="Helvetica Neue Medium" w:cs="Courier"/>
          <w:bCs/>
          <w:color w:val="76923C" w:themeColor="accent3" w:themeShade="BF"/>
          <w:sz w:val="28"/>
          <w:szCs w:val="28"/>
          <w:lang w:eastAsia="ja-JP"/>
        </w:rPr>
        <w:t>Devices</w:t>
      </w:r>
    </w:p>
    <w:p w14:paraId="15D14B49" w14:textId="77777777" w:rsidR="00337C7E" w:rsidRDefault="00337C7E" w:rsidP="00E004CF">
      <w:pPr>
        <w:widowControl w:val="0"/>
        <w:autoSpaceDE w:val="0"/>
        <w:autoSpaceDN w:val="0"/>
        <w:adjustRightInd w:val="0"/>
        <w:rPr>
          <w:rFonts w:ascii="Helvetica Neue Light" w:hAnsi="Helvetica Neue Light"/>
          <w:sz w:val="22"/>
          <w:szCs w:val="22"/>
          <w:lang w:eastAsia="ja-JP"/>
        </w:rPr>
      </w:pPr>
    </w:p>
    <w:p w14:paraId="3739F474" w14:textId="42356786" w:rsidR="00E004CF" w:rsidRPr="00E004CF" w:rsidRDefault="00E004CF" w:rsidP="00E71E02">
      <w:pPr>
        <w:widowControl w:val="0"/>
        <w:autoSpaceDE w:val="0"/>
        <w:autoSpaceDN w:val="0"/>
        <w:adjustRightInd w:val="0"/>
        <w:ind w:firstLine="720"/>
        <w:outlineLvl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The current device must be LAN mode enabled (LME)for direct communication.</w:t>
      </w:r>
    </w:p>
    <w:p w14:paraId="4563D38B" w14:textId="77777777"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p>
    <w:p w14:paraId="21B74753" w14:textId="77777777"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p>
    <w:p w14:paraId="0F380E1A" w14:textId="77777777" w:rsidR="00E004CF" w:rsidRPr="00337C7E" w:rsidRDefault="00E004CF" w:rsidP="00E71E02">
      <w:pPr>
        <w:widowControl w:val="0"/>
        <w:autoSpaceDE w:val="0"/>
        <w:autoSpaceDN w:val="0"/>
        <w:adjustRightInd w:val="0"/>
        <w:outlineLvl w:val="0"/>
        <w:rPr>
          <w:rFonts w:ascii="Helvetica Neue Medium" w:hAnsi="Helvetica Neue Medium" w:cs="Courier"/>
          <w:bCs/>
          <w:color w:val="76923C" w:themeColor="accent3" w:themeShade="BF"/>
          <w:sz w:val="28"/>
          <w:szCs w:val="28"/>
          <w:lang w:eastAsia="ja-JP"/>
        </w:rPr>
      </w:pPr>
      <w:r w:rsidRPr="00337C7E">
        <w:rPr>
          <w:rFonts w:ascii="Helvetica Neue Medium" w:hAnsi="Helvetica Neue Medium" w:cs="Courier"/>
          <w:bCs/>
          <w:color w:val="76923C" w:themeColor="accent3" w:themeShade="BF"/>
          <w:sz w:val="28"/>
          <w:szCs w:val="28"/>
          <w:lang w:eastAsia="ja-JP"/>
        </w:rPr>
        <w:t>Properties</w:t>
      </w:r>
    </w:p>
    <w:p w14:paraId="7481B1D7" w14:textId="77777777" w:rsidR="00E004CF" w:rsidRPr="00E004CF" w:rsidRDefault="00E004CF" w:rsidP="00E004CF">
      <w:pPr>
        <w:widowControl w:val="0"/>
        <w:autoSpaceDE w:val="0"/>
        <w:autoSpaceDN w:val="0"/>
        <w:adjustRightInd w:val="0"/>
        <w:rPr>
          <w:rFonts w:ascii="Helvetica Neue Light" w:hAnsi="Helvetica Neue Light"/>
          <w:sz w:val="22"/>
          <w:szCs w:val="22"/>
          <w:lang w:eastAsia="ja-JP"/>
        </w:rPr>
      </w:pPr>
    </w:p>
    <w:p w14:paraId="789941FA" w14:textId="6AD1784A" w:rsidR="00E004CF" w:rsidRPr="00337C7E" w:rsidRDefault="00E004CF" w:rsidP="00337C7E">
      <w:pPr>
        <w:pStyle w:val="ListParagraph"/>
        <w:widowControl w:val="0"/>
        <w:numPr>
          <w:ilvl w:val="0"/>
          <w:numId w:val="7"/>
        </w:numPr>
        <w:autoSpaceDE w:val="0"/>
        <w:autoSpaceDN w:val="0"/>
        <w:adjustRightInd w:val="0"/>
        <w:rPr>
          <w:rFonts w:ascii="Helvetica Neue Light" w:hAnsi="Helvetica Neue Light" w:cs="Courier"/>
          <w:sz w:val="22"/>
          <w:szCs w:val="22"/>
          <w:lang w:eastAsia="ja-JP"/>
        </w:rPr>
      </w:pPr>
      <w:r w:rsidRPr="00337C7E">
        <w:rPr>
          <w:rFonts w:ascii="Helvetica Neue Light" w:hAnsi="Helvetica Neue Light" w:cs="Courier"/>
          <w:sz w:val="22"/>
          <w:szCs w:val="22"/>
          <w:lang w:eastAsia="ja-JP"/>
        </w:rPr>
        <w:t>callParams can be used on LME devices to reduce the number of properties returned</w:t>
      </w:r>
    </w:p>
    <w:p w14:paraId="2A851DFD" w14:textId="77777777"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p>
    <w:p w14:paraId="4FDC4AA7" w14:textId="77777777"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p>
    <w:p w14:paraId="5128B70B" w14:textId="77777777" w:rsidR="00E004CF" w:rsidRPr="00337C7E" w:rsidRDefault="00E004CF" w:rsidP="00E71E02">
      <w:pPr>
        <w:widowControl w:val="0"/>
        <w:autoSpaceDE w:val="0"/>
        <w:autoSpaceDN w:val="0"/>
        <w:adjustRightInd w:val="0"/>
        <w:outlineLvl w:val="0"/>
        <w:rPr>
          <w:rFonts w:ascii="Helvetica Neue Medium" w:hAnsi="Helvetica Neue Medium" w:cs="Courier"/>
          <w:bCs/>
          <w:color w:val="76923C" w:themeColor="accent3" w:themeShade="BF"/>
          <w:sz w:val="28"/>
          <w:szCs w:val="28"/>
          <w:lang w:eastAsia="ja-JP"/>
        </w:rPr>
      </w:pPr>
      <w:r w:rsidRPr="00337C7E">
        <w:rPr>
          <w:rFonts w:ascii="Helvetica Neue Medium" w:hAnsi="Helvetica Neue Medium" w:cs="Courier"/>
          <w:bCs/>
          <w:color w:val="76923C" w:themeColor="accent3" w:themeShade="BF"/>
          <w:sz w:val="28"/>
          <w:szCs w:val="28"/>
          <w:lang w:eastAsia="ja-JP"/>
        </w:rPr>
        <w:t>Datapoints</w:t>
      </w:r>
    </w:p>
    <w:p w14:paraId="2202FAB0" w14:textId="77777777" w:rsidR="00E004CF" w:rsidRPr="00E004CF" w:rsidRDefault="00E004CF" w:rsidP="00E004CF">
      <w:pPr>
        <w:widowControl w:val="0"/>
        <w:autoSpaceDE w:val="0"/>
        <w:autoSpaceDN w:val="0"/>
        <w:adjustRightInd w:val="0"/>
        <w:rPr>
          <w:rFonts w:ascii="Helvetica Neue Light" w:hAnsi="Helvetica Neue Light"/>
          <w:sz w:val="22"/>
          <w:szCs w:val="22"/>
          <w:lang w:eastAsia="ja-JP"/>
        </w:rPr>
      </w:pPr>
    </w:p>
    <w:p w14:paraId="3A893BC2" w14:textId="77777777" w:rsidR="00337C7E" w:rsidRDefault="00E004CF" w:rsidP="00337C7E">
      <w:pPr>
        <w:pStyle w:val="ListParagraph"/>
        <w:widowControl w:val="0"/>
        <w:numPr>
          <w:ilvl w:val="0"/>
          <w:numId w:val="8"/>
        </w:numPr>
        <w:autoSpaceDE w:val="0"/>
        <w:autoSpaceDN w:val="0"/>
        <w:adjustRightInd w:val="0"/>
        <w:rPr>
          <w:rFonts w:ascii="Helvetica Neue Light" w:hAnsi="Helvetica Neue Light" w:cs="Courier"/>
          <w:sz w:val="22"/>
          <w:szCs w:val="22"/>
          <w:lang w:eastAsia="ja-JP"/>
        </w:rPr>
      </w:pPr>
      <w:r w:rsidRPr="00337C7E">
        <w:rPr>
          <w:rFonts w:ascii="Helvetica Neue Light" w:hAnsi="Helvetica Neue Light" w:cs="Courier"/>
          <w:sz w:val="22"/>
          <w:szCs w:val="22"/>
          <w:lang w:eastAsia="ja-JP"/>
        </w:rPr>
        <w:t xml:space="preserve">Getting more than one datapoint on an LME device will cause the request to be routed to the </w:t>
      </w:r>
      <w:r w:rsidR="00337C7E">
        <w:rPr>
          <w:rFonts w:ascii="Helvetica Neue Light" w:hAnsi="Helvetica Neue Light" w:cs="Courier"/>
          <w:sz w:val="22"/>
          <w:szCs w:val="22"/>
          <w:lang w:eastAsia="ja-JP"/>
        </w:rPr>
        <w:t>Ayla field service.</w:t>
      </w:r>
    </w:p>
    <w:p w14:paraId="6757F5AC" w14:textId="3DC64B6E" w:rsidR="00E004CF" w:rsidRPr="00337C7E" w:rsidRDefault="00E004CF" w:rsidP="00337C7E">
      <w:pPr>
        <w:pStyle w:val="ListParagraph"/>
        <w:widowControl w:val="0"/>
        <w:numPr>
          <w:ilvl w:val="0"/>
          <w:numId w:val="8"/>
        </w:numPr>
        <w:autoSpaceDE w:val="0"/>
        <w:autoSpaceDN w:val="0"/>
        <w:adjustRightInd w:val="0"/>
        <w:rPr>
          <w:rFonts w:ascii="Helvetica Neue Light" w:hAnsi="Helvetica Neue Light" w:cs="Courier"/>
          <w:sz w:val="22"/>
          <w:szCs w:val="22"/>
          <w:lang w:eastAsia="ja-JP"/>
        </w:rPr>
      </w:pPr>
      <w:r w:rsidRPr="00337C7E">
        <w:rPr>
          <w:rFonts w:ascii="Helvetica Neue Light" w:hAnsi="Helvetica Neue Light" w:cs="Courier"/>
          <w:sz w:val="22"/>
          <w:szCs w:val="22"/>
          <w:lang w:eastAsia="ja-JP"/>
        </w:rPr>
        <w:t>Limit value queries to the current property or the most current datapoint to ensure direct communication.</w:t>
      </w:r>
    </w:p>
    <w:p w14:paraId="3478A91E" w14:textId="77777777"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p>
    <w:p w14:paraId="13FCB161" w14:textId="77777777"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p>
    <w:p w14:paraId="602D82AB" w14:textId="27CE94EC" w:rsidR="00E004CF" w:rsidRPr="00337C7E" w:rsidRDefault="00E004CF" w:rsidP="00E71E02">
      <w:pPr>
        <w:widowControl w:val="0"/>
        <w:autoSpaceDE w:val="0"/>
        <w:autoSpaceDN w:val="0"/>
        <w:adjustRightInd w:val="0"/>
        <w:outlineLvl w:val="0"/>
        <w:rPr>
          <w:rFonts w:ascii="Helvetica Neue Medium" w:hAnsi="Helvetica Neue Medium" w:cs="Courier"/>
          <w:bCs/>
          <w:color w:val="76923C" w:themeColor="accent3" w:themeShade="BF"/>
          <w:sz w:val="28"/>
          <w:szCs w:val="28"/>
          <w:lang w:eastAsia="ja-JP"/>
        </w:rPr>
      </w:pPr>
      <w:r w:rsidRPr="00337C7E">
        <w:rPr>
          <w:rFonts w:ascii="Helvetica Neue Medium" w:hAnsi="Helvetica Neue Medium" w:cs="Courier"/>
          <w:bCs/>
          <w:color w:val="76923C" w:themeColor="accent3" w:themeShade="BF"/>
          <w:sz w:val="28"/>
          <w:szCs w:val="28"/>
          <w:lang w:eastAsia="ja-JP"/>
        </w:rPr>
        <w:t>Property Triggers</w:t>
      </w:r>
      <w:r w:rsidR="0072274E">
        <w:rPr>
          <w:rFonts w:ascii="Helvetica Neue Medium" w:hAnsi="Helvetica Neue Medium" w:cs="Courier"/>
          <w:bCs/>
          <w:color w:val="76923C" w:themeColor="accent3" w:themeShade="BF"/>
          <w:sz w:val="28"/>
          <w:szCs w:val="28"/>
          <w:lang w:eastAsia="ja-JP"/>
        </w:rPr>
        <w:t xml:space="preserve"> and </w:t>
      </w:r>
      <w:r w:rsidR="0072274E" w:rsidRPr="00337C7E">
        <w:rPr>
          <w:rFonts w:ascii="Helvetica Neue Medium" w:hAnsi="Helvetica Neue Medium" w:cs="Courier"/>
          <w:bCs/>
          <w:color w:val="76923C" w:themeColor="accent3" w:themeShade="BF"/>
          <w:sz w:val="28"/>
          <w:szCs w:val="28"/>
          <w:lang w:eastAsia="ja-JP"/>
        </w:rPr>
        <w:t>Application Triggers</w:t>
      </w:r>
    </w:p>
    <w:p w14:paraId="2C1C5BA7" w14:textId="77777777" w:rsidR="00337C7E" w:rsidRDefault="00337C7E" w:rsidP="00E004CF">
      <w:pPr>
        <w:widowControl w:val="0"/>
        <w:autoSpaceDE w:val="0"/>
        <w:autoSpaceDN w:val="0"/>
        <w:adjustRightInd w:val="0"/>
        <w:rPr>
          <w:rFonts w:ascii="Helvetica Neue Light" w:hAnsi="Helvetica Neue Light"/>
          <w:sz w:val="22"/>
          <w:szCs w:val="22"/>
          <w:lang w:eastAsia="ja-JP"/>
        </w:rPr>
      </w:pPr>
    </w:p>
    <w:p w14:paraId="2A77711E" w14:textId="52F7BFA9" w:rsidR="00E004CF" w:rsidRDefault="004653D7" w:rsidP="004653D7">
      <w:pPr>
        <w:widowControl w:val="0"/>
        <w:autoSpaceDE w:val="0"/>
        <w:autoSpaceDN w:val="0"/>
        <w:adjustRightInd w:val="0"/>
        <w:ind w:firstLine="720"/>
        <w:outlineLvl w:val="0"/>
        <w:rPr>
          <w:rFonts w:ascii="Helvetica Neue Light" w:hAnsi="Helvetica Neue Light" w:cs="Courier"/>
          <w:sz w:val="22"/>
          <w:szCs w:val="22"/>
          <w:lang w:eastAsia="ja-JP"/>
        </w:rPr>
      </w:pPr>
      <w:r>
        <w:rPr>
          <w:rFonts w:ascii="Helvetica Neue Light" w:hAnsi="Helvetica Neue Light" w:cs="Courier"/>
          <w:sz w:val="22"/>
          <w:szCs w:val="22"/>
          <w:lang w:eastAsia="ja-JP"/>
        </w:rPr>
        <w:t>CRUD of p</w:t>
      </w:r>
      <w:r w:rsidR="00E004CF" w:rsidRPr="00E004CF">
        <w:rPr>
          <w:rFonts w:ascii="Helvetica Neue Light" w:hAnsi="Helvetica Neue Light" w:cs="Courier"/>
          <w:sz w:val="22"/>
          <w:szCs w:val="22"/>
          <w:lang w:eastAsia="ja-JP"/>
        </w:rPr>
        <w:t xml:space="preserve">roperty triggers </w:t>
      </w:r>
      <w:r w:rsidR="0072274E">
        <w:rPr>
          <w:rFonts w:ascii="Helvetica Neue Light" w:hAnsi="Helvetica Neue Light" w:cs="Courier"/>
          <w:sz w:val="22"/>
          <w:szCs w:val="22"/>
          <w:lang w:eastAsia="ja-JP"/>
        </w:rPr>
        <w:t xml:space="preserve"> &amp; application triggers </w:t>
      </w:r>
      <w:r w:rsidR="00A46C8E">
        <w:rPr>
          <w:rFonts w:ascii="Helvetica Neue Light" w:hAnsi="Helvetica Neue Light" w:cs="Courier"/>
          <w:sz w:val="22"/>
          <w:szCs w:val="22"/>
          <w:lang w:eastAsia="ja-JP"/>
        </w:rPr>
        <w:t>is</w:t>
      </w:r>
      <w:r w:rsidR="00E004CF" w:rsidRPr="00E004CF">
        <w:rPr>
          <w:rFonts w:ascii="Helvetica Neue Light" w:hAnsi="Helvetica Neue Light" w:cs="Courier"/>
          <w:sz w:val="22"/>
          <w:szCs w:val="22"/>
          <w:lang w:eastAsia="ja-JP"/>
        </w:rPr>
        <w:t xml:space="preserve"> not supported in LAN login mode</w:t>
      </w:r>
    </w:p>
    <w:p w14:paraId="4E21456F" w14:textId="77777777" w:rsidR="00A46C8E" w:rsidRPr="00E004CF" w:rsidRDefault="00A46C8E" w:rsidP="004653D7">
      <w:pPr>
        <w:widowControl w:val="0"/>
        <w:autoSpaceDE w:val="0"/>
        <w:autoSpaceDN w:val="0"/>
        <w:adjustRightInd w:val="0"/>
        <w:ind w:firstLine="720"/>
        <w:outlineLvl w:val="0"/>
        <w:rPr>
          <w:rFonts w:ascii="Helvetica Neue Light" w:hAnsi="Helvetica Neue Light" w:cs="Courier"/>
          <w:sz w:val="22"/>
          <w:szCs w:val="22"/>
          <w:lang w:eastAsia="ja-JP"/>
        </w:rPr>
      </w:pPr>
    </w:p>
    <w:p w14:paraId="6E636784" w14:textId="77777777" w:rsidR="00E004CF" w:rsidRDefault="00E004CF" w:rsidP="00E004CF">
      <w:pPr>
        <w:widowControl w:val="0"/>
        <w:autoSpaceDE w:val="0"/>
        <w:autoSpaceDN w:val="0"/>
        <w:adjustRightInd w:val="0"/>
        <w:rPr>
          <w:rFonts w:ascii="Helvetica Neue Light" w:hAnsi="Helvetica Neue Light"/>
          <w:sz w:val="22"/>
          <w:szCs w:val="22"/>
          <w:lang w:eastAsia="ja-JP"/>
        </w:rPr>
      </w:pPr>
    </w:p>
    <w:p w14:paraId="73A7DD9D" w14:textId="6004535C" w:rsidR="004653D7" w:rsidRPr="00337C7E" w:rsidRDefault="004653D7" w:rsidP="004653D7">
      <w:pPr>
        <w:widowControl w:val="0"/>
        <w:autoSpaceDE w:val="0"/>
        <w:autoSpaceDN w:val="0"/>
        <w:adjustRightInd w:val="0"/>
        <w:outlineLvl w:val="0"/>
        <w:rPr>
          <w:rFonts w:ascii="Helvetica Neue Medium" w:hAnsi="Helvetica Neue Medium" w:cs="Courier"/>
          <w:bCs/>
          <w:color w:val="76923C" w:themeColor="accent3" w:themeShade="BF"/>
          <w:sz w:val="28"/>
          <w:szCs w:val="28"/>
          <w:lang w:eastAsia="ja-JP"/>
        </w:rPr>
      </w:pPr>
      <w:r>
        <w:rPr>
          <w:rFonts w:ascii="Helvetica Neue Medium" w:hAnsi="Helvetica Neue Medium" w:cs="Courier"/>
          <w:bCs/>
          <w:color w:val="76923C" w:themeColor="accent3" w:themeShade="BF"/>
          <w:sz w:val="28"/>
          <w:szCs w:val="28"/>
          <w:lang w:eastAsia="ja-JP"/>
        </w:rPr>
        <w:t xml:space="preserve">Device </w:t>
      </w:r>
      <w:r w:rsidR="0072274E">
        <w:rPr>
          <w:rFonts w:ascii="Helvetica Neue Medium" w:hAnsi="Helvetica Neue Medium" w:cs="Courier"/>
          <w:bCs/>
          <w:color w:val="76923C" w:themeColor="accent3" w:themeShade="BF"/>
          <w:sz w:val="28"/>
          <w:szCs w:val="28"/>
          <w:lang w:eastAsia="ja-JP"/>
        </w:rPr>
        <w:t>Notifications and Application Notifications</w:t>
      </w:r>
    </w:p>
    <w:p w14:paraId="09EDB4BE" w14:textId="77777777" w:rsidR="004653D7" w:rsidRDefault="004653D7" w:rsidP="004653D7">
      <w:pPr>
        <w:widowControl w:val="0"/>
        <w:autoSpaceDE w:val="0"/>
        <w:autoSpaceDN w:val="0"/>
        <w:adjustRightInd w:val="0"/>
        <w:rPr>
          <w:rFonts w:ascii="Helvetica Neue Light" w:hAnsi="Helvetica Neue Light"/>
          <w:sz w:val="22"/>
          <w:szCs w:val="22"/>
          <w:lang w:eastAsia="ja-JP"/>
        </w:rPr>
      </w:pPr>
    </w:p>
    <w:p w14:paraId="7F3B954B" w14:textId="6D4B53D9" w:rsidR="004653D7" w:rsidRDefault="004653D7" w:rsidP="004653D7">
      <w:pPr>
        <w:widowControl w:val="0"/>
        <w:autoSpaceDE w:val="0"/>
        <w:autoSpaceDN w:val="0"/>
        <w:adjustRightInd w:val="0"/>
        <w:ind w:firstLine="720"/>
        <w:outlineLvl w:val="0"/>
        <w:rPr>
          <w:rFonts w:ascii="Helvetica Neue Light" w:hAnsi="Helvetica Neue Light" w:cs="Courier"/>
          <w:sz w:val="22"/>
          <w:szCs w:val="22"/>
          <w:lang w:eastAsia="ja-JP"/>
        </w:rPr>
      </w:pPr>
      <w:r>
        <w:rPr>
          <w:rFonts w:ascii="Helvetica Neue Light" w:hAnsi="Helvetica Neue Light" w:cs="Courier"/>
          <w:sz w:val="22"/>
          <w:szCs w:val="22"/>
          <w:lang w:eastAsia="ja-JP"/>
        </w:rPr>
        <w:t xml:space="preserve">CRUD of device </w:t>
      </w:r>
      <w:r w:rsidR="0072274E">
        <w:rPr>
          <w:rFonts w:ascii="Helvetica Neue Light" w:hAnsi="Helvetica Neue Light" w:cs="Courier"/>
          <w:sz w:val="22"/>
          <w:szCs w:val="22"/>
          <w:lang w:eastAsia="ja-JP"/>
        </w:rPr>
        <w:t>notification &amp; application notifications</w:t>
      </w:r>
      <w:r>
        <w:rPr>
          <w:rFonts w:ascii="Helvetica Neue Light" w:hAnsi="Helvetica Neue Light" w:cs="Courier"/>
          <w:sz w:val="22"/>
          <w:szCs w:val="22"/>
          <w:lang w:eastAsia="ja-JP"/>
        </w:rPr>
        <w:t xml:space="preserve"> is</w:t>
      </w:r>
      <w:r w:rsidRPr="00E004CF">
        <w:rPr>
          <w:rFonts w:ascii="Helvetica Neue Light" w:hAnsi="Helvetica Neue Light" w:cs="Courier"/>
          <w:sz w:val="22"/>
          <w:szCs w:val="22"/>
          <w:lang w:eastAsia="ja-JP"/>
        </w:rPr>
        <w:t xml:space="preserve"> not supported in LAN login mode</w:t>
      </w:r>
    </w:p>
    <w:p w14:paraId="6D719E8B" w14:textId="77777777" w:rsidR="00A46C8E" w:rsidRPr="00E004CF" w:rsidRDefault="00A46C8E" w:rsidP="004653D7">
      <w:pPr>
        <w:widowControl w:val="0"/>
        <w:autoSpaceDE w:val="0"/>
        <w:autoSpaceDN w:val="0"/>
        <w:adjustRightInd w:val="0"/>
        <w:ind w:firstLine="720"/>
        <w:outlineLvl w:val="0"/>
        <w:rPr>
          <w:rFonts w:ascii="Helvetica Neue Light" w:hAnsi="Helvetica Neue Light"/>
          <w:sz w:val="22"/>
          <w:szCs w:val="22"/>
          <w:lang w:eastAsia="ja-JP"/>
        </w:rPr>
      </w:pPr>
    </w:p>
    <w:p w14:paraId="053F979C" w14:textId="77777777" w:rsidR="004653D7" w:rsidRPr="00E004CF" w:rsidRDefault="004653D7" w:rsidP="00E004CF">
      <w:pPr>
        <w:widowControl w:val="0"/>
        <w:autoSpaceDE w:val="0"/>
        <w:autoSpaceDN w:val="0"/>
        <w:adjustRightInd w:val="0"/>
        <w:rPr>
          <w:rFonts w:ascii="Helvetica Neue Light" w:hAnsi="Helvetica Neue Light"/>
          <w:sz w:val="22"/>
          <w:szCs w:val="22"/>
          <w:lang w:eastAsia="ja-JP"/>
        </w:rPr>
      </w:pPr>
    </w:p>
    <w:p w14:paraId="4066F257" w14:textId="2D5A5BA3" w:rsidR="00FC7A9F" w:rsidRPr="00337C7E" w:rsidRDefault="00A46C8E" w:rsidP="00FC7A9F">
      <w:pPr>
        <w:widowControl w:val="0"/>
        <w:autoSpaceDE w:val="0"/>
        <w:autoSpaceDN w:val="0"/>
        <w:adjustRightInd w:val="0"/>
        <w:outlineLvl w:val="0"/>
        <w:rPr>
          <w:rFonts w:ascii="Helvetica Neue Medium" w:hAnsi="Helvetica Neue Medium" w:cs="Courier"/>
          <w:bCs/>
          <w:color w:val="76923C" w:themeColor="accent3" w:themeShade="BF"/>
          <w:sz w:val="28"/>
          <w:szCs w:val="28"/>
          <w:lang w:eastAsia="ja-JP"/>
        </w:rPr>
      </w:pPr>
      <w:r>
        <w:rPr>
          <w:rFonts w:ascii="Helvetica Neue Medium" w:hAnsi="Helvetica Neue Medium" w:cs="Courier"/>
          <w:bCs/>
          <w:color w:val="76923C" w:themeColor="accent3" w:themeShade="BF"/>
          <w:sz w:val="28"/>
          <w:szCs w:val="28"/>
          <w:lang w:eastAsia="ja-JP"/>
        </w:rPr>
        <w:t xml:space="preserve">User Shares and </w:t>
      </w:r>
      <w:r w:rsidR="00FC7A9F">
        <w:rPr>
          <w:rFonts w:ascii="Helvetica Neue Medium" w:hAnsi="Helvetica Neue Medium" w:cs="Courier"/>
          <w:bCs/>
          <w:color w:val="76923C" w:themeColor="accent3" w:themeShade="BF"/>
          <w:sz w:val="28"/>
          <w:szCs w:val="28"/>
          <w:lang w:eastAsia="ja-JP"/>
        </w:rPr>
        <w:t>Device Shares</w:t>
      </w:r>
    </w:p>
    <w:p w14:paraId="486BDB75" w14:textId="77777777" w:rsidR="00FC7A9F" w:rsidRDefault="00FC7A9F" w:rsidP="00FC7A9F">
      <w:pPr>
        <w:widowControl w:val="0"/>
        <w:autoSpaceDE w:val="0"/>
        <w:autoSpaceDN w:val="0"/>
        <w:adjustRightInd w:val="0"/>
        <w:rPr>
          <w:rFonts w:ascii="Helvetica Neue Light" w:hAnsi="Helvetica Neue Light"/>
          <w:sz w:val="22"/>
          <w:szCs w:val="22"/>
          <w:lang w:eastAsia="ja-JP"/>
        </w:rPr>
      </w:pPr>
    </w:p>
    <w:p w14:paraId="58A35EEF" w14:textId="7E7A3C33" w:rsidR="00FC7A9F" w:rsidRDefault="004653D7" w:rsidP="00FC7A9F">
      <w:pPr>
        <w:widowControl w:val="0"/>
        <w:autoSpaceDE w:val="0"/>
        <w:autoSpaceDN w:val="0"/>
        <w:adjustRightInd w:val="0"/>
        <w:ind w:firstLine="720"/>
        <w:outlineLvl w:val="0"/>
        <w:rPr>
          <w:rFonts w:ascii="Helvetica Neue Light" w:hAnsi="Helvetica Neue Light" w:cs="Courier"/>
          <w:sz w:val="22"/>
          <w:szCs w:val="22"/>
          <w:lang w:eastAsia="ja-JP"/>
        </w:rPr>
      </w:pPr>
      <w:r>
        <w:rPr>
          <w:rFonts w:ascii="Helvetica Neue Light" w:hAnsi="Helvetica Neue Light" w:cs="Courier"/>
          <w:sz w:val="22"/>
          <w:szCs w:val="22"/>
          <w:lang w:eastAsia="ja-JP"/>
        </w:rPr>
        <w:t xml:space="preserve">CRUD of </w:t>
      </w:r>
      <w:r w:rsidR="00A46C8E">
        <w:rPr>
          <w:rFonts w:ascii="Helvetica Neue Light" w:hAnsi="Helvetica Neue Light" w:cs="Courier"/>
          <w:sz w:val="22"/>
          <w:szCs w:val="22"/>
          <w:lang w:eastAsia="ja-JP"/>
        </w:rPr>
        <w:t xml:space="preserve">user &amp; </w:t>
      </w:r>
      <w:r>
        <w:rPr>
          <w:rFonts w:ascii="Helvetica Neue Light" w:hAnsi="Helvetica Neue Light" w:cs="Courier"/>
          <w:sz w:val="22"/>
          <w:szCs w:val="22"/>
          <w:lang w:eastAsia="ja-JP"/>
        </w:rPr>
        <w:t>d</w:t>
      </w:r>
      <w:r w:rsidR="00FC7A9F">
        <w:rPr>
          <w:rFonts w:ascii="Helvetica Neue Light" w:hAnsi="Helvetica Neue Light" w:cs="Courier"/>
          <w:sz w:val="22"/>
          <w:szCs w:val="22"/>
          <w:lang w:eastAsia="ja-JP"/>
        </w:rPr>
        <w:t>evice sharing is</w:t>
      </w:r>
      <w:r w:rsidR="00FC7A9F" w:rsidRPr="00E004CF">
        <w:rPr>
          <w:rFonts w:ascii="Helvetica Neue Light" w:hAnsi="Helvetica Neue Light" w:cs="Courier"/>
          <w:sz w:val="22"/>
          <w:szCs w:val="22"/>
          <w:lang w:eastAsia="ja-JP"/>
        </w:rPr>
        <w:t xml:space="preserve"> not supported in LAN login mode</w:t>
      </w:r>
    </w:p>
    <w:p w14:paraId="3ADC37ED" w14:textId="77777777" w:rsidR="00A46C8E" w:rsidRPr="00E004CF" w:rsidRDefault="00A46C8E" w:rsidP="00FC7A9F">
      <w:pPr>
        <w:widowControl w:val="0"/>
        <w:autoSpaceDE w:val="0"/>
        <w:autoSpaceDN w:val="0"/>
        <w:adjustRightInd w:val="0"/>
        <w:ind w:firstLine="720"/>
        <w:outlineLvl w:val="0"/>
        <w:rPr>
          <w:rFonts w:ascii="Helvetica Neue Light" w:hAnsi="Helvetica Neue Light"/>
          <w:sz w:val="22"/>
          <w:szCs w:val="22"/>
          <w:lang w:eastAsia="ja-JP"/>
        </w:rPr>
      </w:pPr>
    </w:p>
    <w:p w14:paraId="76872657" w14:textId="77777777" w:rsidR="00E004CF" w:rsidRPr="00E004CF" w:rsidRDefault="00E004CF" w:rsidP="00E004CF">
      <w:pPr>
        <w:widowControl w:val="0"/>
        <w:autoSpaceDE w:val="0"/>
        <w:autoSpaceDN w:val="0"/>
        <w:adjustRightInd w:val="0"/>
        <w:rPr>
          <w:rFonts w:ascii="Helvetica Neue Light" w:hAnsi="Helvetica Neue Light"/>
          <w:sz w:val="22"/>
          <w:szCs w:val="22"/>
          <w:lang w:eastAsia="ja-JP"/>
        </w:rPr>
      </w:pPr>
    </w:p>
    <w:p w14:paraId="39D6CD52" w14:textId="366D86A3" w:rsidR="00E004CF" w:rsidRPr="00337C7E" w:rsidRDefault="00E004CF" w:rsidP="00E71E02">
      <w:pPr>
        <w:widowControl w:val="0"/>
        <w:autoSpaceDE w:val="0"/>
        <w:autoSpaceDN w:val="0"/>
        <w:adjustRightInd w:val="0"/>
        <w:outlineLvl w:val="0"/>
        <w:rPr>
          <w:rFonts w:ascii="Helvetica Neue Medium" w:hAnsi="Helvetica Neue Medium"/>
          <w:bCs/>
          <w:color w:val="76923C" w:themeColor="accent3" w:themeShade="BF"/>
          <w:sz w:val="28"/>
          <w:szCs w:val="28"/>
          <w:lang w:eastAsia="ja-JP"/>
        </w:rPr>
      </w:pPr>
      <w:r w:rsidRPr="00337C7E">
        <w:rPr>
          <w:rFonts w:ascii="Helvetica Neue Medium" w:hAnsi="Helvetica Neue Medium" w:cs="Courier"/>
          <w:bCs/>
          <w:color w:val="76923C" w:themeColor="accent3" w:themeShade="BF"/>
          <w:sz w:val="28"/>
          <w:szCs w:val="28"/>
          <w:lang w:eastAsia="ja-JP"/>
        </w:rPr>
        <w:t>Schedules</w:t>
      </w:r>
      <w:r w:rsidR="00DB1592">
        <w:rPr>
          <w:rFonts w:ascii="Helvetica Neue Medium" w:hAnsi="Helvetica Neue Medium" w:cs="Courier"/>
          <w:bCs/>
          <w:color w:val="76923C" w:themeColor="accent3" w:themeShade="BF"/>
          <w:sz w:val="28"/>
          <w:szCs w:val="28"/>
          <w:lang w:eastAsia="ja-JP"/>
        </w:rPr>
        <w:t xml:space="preserve"> and Schedule Actions</w:t>
      </w:r>
    </w:p>
    <w:p w14:paraId="7195F29C" w14:textId="77777777" w:rsidR="00337C7E" w:rsidRDefault="00337C7E" w:rsidP="00E004CF">
      <w:pPr>
        <w:widowControl w:val="0"/>
        <w:autoSpaceDE w:val="0"/>
        <w:autoSpaceDN w:val="0"/>
        <w:adjustRightInd w:val="0"/>
        <w:rPr>
          <w:rFonts w:ascii="Helvetica Neue Light" w:hAnsi="Helvetica Neue Light"/>
          <w:sz w:val="22"/>
          <w:szCs w:val="22"/>
          <w:lang w:eastAsia="ja-JP"/>
        </w:rPr>
      </w:pPr>
    </w:p>
    <w:p w14:paraId="1CC9C895" w14:textId="5CE83253" w:rsidR="00E004CF" w:rsidRPr="00E004CF" w:rsidRDefault="00E004CF" w:rsidP="00337C7E">
      <w:pPr>
        <w:widowControl w:val="0"/>
        <w:autoSpaceDE w:val="0"/>
        <w:autoSpaceDN w:val="0"/>
        <w:adjustRightInd w:val="0"/>
        <w:ind w:left="720"/>
        <w:rPr>
          <w:rFonts w:ascii="Helvetica Neue Light" w:hAnsi="Helvetica Neue Light"/>
          <w:sz w:val="22"/>
          <w:szCs w:val="22"/>
          <w:lang w:eastAsia="ja-JP"/>
        </w:rPr>
      </w:pPr>
      <w:r w:rsidRPr="00E004CF">
        <w:rPr>
          <w:rFonts w:ascii="Helvetica Neue Light" w:hAnsi="Helvetica Neue Light" w:cs="Courier"/>
          <w:sz w:val="22"/>
          <w:szCs w:val="22"/>
          <w:lang w:eastAsia="ja-JP"/>
        </w:rPr>
        <w:t xml:space="preserve">Schedules require specific support on the EVB for the host MCU. The EVB developer must support both schedules and GPIO mode. It is also mandatory the mobile application use the same schedule names as the host MCU. </w:t>
      </w:r>
      <w:r w:rsidR="002A4B68" w:rsidRPr="00E44024">
        <w:rPr>
          <w:rFonts w:ascii="Helvetica Neue Light" w:hAnsi="Helvetica Neue Light" w:cs="Menlo Regular"/>
          <w:sz w:val="22"/>
          <w:szCs w:val="22"/>
          <w:lang w:eastAsia="ja-JP"/>
        </w:rPr>
        <w:t>The defaults for the supplied example code on both the host MCU and aMCA are sched1, sched2, sched3, sched4, and sched5</w:t>
      </w:r>
      <w:r w:rsidR="002A4B68">
        <w:rPr>
          <w:rFonts w:ascii="Helvetica Neue Light" w:hAnsi="Helvetica Neue Light" w:cs="Menlo Regular"/>
          <w:sz w:val="22"/>
          <w:szCs w:val="22"/>
          <w:lang w:eastAsia="ja-JP"/>
        </w:rPr>
        <w:t xml:space="preserve"> for oem_model type of smartplug1</w:t>
      </w:r>
      <w:r w:rsidR="002A4B68" w:rsidRPr="00E44024">
        <w:rPr>
          <w:rFonts w:ascii="Helvetica Neue Light" w:hAnsi="Helvetica Neue Light" w:cs="Menlo Regular"/>
          <w:sz w:val="22"/>
          <w:szCs w:val="22"/>
          <w:lang w:eastAsia="ja-JP"/>
        </w:rPr>
        <w:t>.</w:t>
      </w:r>
      <w:r w:rsidR="002A4B68">
        <w:rPr>
          <w:rFonts w:ascii="Helvetica Neue Light" w:hAnsi="Helvetica Neue Light" w:cs="Menlo Regular"/>
          <w:sz w:val="22"/>
          <w:szCs w:val="22"/>
          <w:lang w:eastAsia="ja-JP"/>
        </w:rPr>
        <w:t xml:space="preserve"> If oem_model equals ledevb, the schedule in the template and host MCU is named schedule_in.</w:t>
      </w:r>
    </w:p>
    <w:p w14:paraId="4E778035" w14:textId="77777777" w:rsidR="00337C7E" w:rsidRDefault="00337C7E" w:rsidP="00E004CF">
      <w:pPr>
        <w:widowControl w:val="0"/>
        <w:autoSpaceDE w:val="0"/>
        <w:autoSpaceDN w:val="0"/>
        <w:adjustRightInd w:val="0"/>
        <w:rPr>
          <w:rFonts w:ascii="Helvetica Neue Light" w:hAnsi="Helvetica Neue Light"/>
          <w:sz w:val="22"/>
          <w:szCs w:val="22"/>
          <w:lang w:eastAsia="ja-JP"/>
        </w:rPr>
      </w:pPr>
    </w:p>
    <w:p w14:paraId="76455BBC" w14:textId="1DB5F322" w:rsidR="00E004CF" w:rsidRPr="00E004CF" w:rsidRDefault="00E004CF" w:rsidP="00337C7E">
      <w:pPr>
        <w:widowControl w:val="0"/>
        <w:autoSpaceDE w:val="0"/>
        <w:autoSpaceDN w:val="0"/>
        <w:adjustRightInd w:val="0"/>
        <w:ind w:left="720"/>
        <w:rPr>
          <w:rFonts w:ascii="Helvetica Neue Light" w:hAnsi="Helvetica Neue Light"/>
          <w:sz w:val="22"/>
          <w:szCs w:val="22"/>
          <w:lang w:eastAsia="ja-JP"/>
        </w:rPr>
      </w:pPr>
      <w:r w:rsidRPr="00E004CF">
        <w:rPr>
          <w:rFonts w:ascii="Helvetica Neue Light" w:hAnsi="Helvetica Neue Light" w:cs="Courier"/>
          <w:sz w:val="22"/>
          <w:szCs w:val="22"/>
          <w:lang w:eastAsia="ja-JP"/>
        </w:rPr>
        <w:t xml:space="preserve">Read the AML </w:t>
      </w:r>
      <w:r w:rsidRPr="00337C7E">
        <w:rPr>
          <w:rFonts w:ascii="Helvetica Neue Light" w:hAnsi="Helvetica Neue Light" w:cs="Courier"/>
          <w:sz w:val="22"/>
          <w:szCs w:val="22"/>
          <w:lang w:eastAsia="ja-JP"/>
        </w:rPr>
        <w:t xml:space="preserve">Schedules </w:t>
      </w:r>
      <w:r w:rsidRPr="000B70E8">
        <w:rPr>
          <w:rStyle w:val="Hyperlink"/>
          <w:rFonts w:ascii="Helvetica Neue Light" w:hAnsi="Helvetica Neue Light"/>
          <w:sz w:val="22"/>
          <w:szCs w:val="22"/>
          <w:u w:val="none"/>
        </w:rPr>
        <w:t>documentation</w:t>
      </w:r>
      <w:r w:rsidRPr="00337C7E">
        <w:rPr>
          <w:rFonts w:ascii="Helvetica Neue Light" w:hAnsi="Helvetica Neue Light" w:cs="Courier"/>
          <w:sz w:val="22"/>
          <w:szCs w:val="22"/>
          <w:lang w:eastAsia="ja-JP"/>
        </w:rPr>
        <w:t xml:space="preserve"> before</w:t>
      </w:r>
      <w:r w:rsidRPr="00E004CF">
        <w:rPr>
          <w:rFonts w:ascii="Helvetica Neue Light" w:hAnsi="Helvetica Neue Light" w:cs="Courier"/>
          <w:sz w:val="22"/>
          <w:szCs w:val="22"/>
          <w:lang w:eastAsia="ja-JP"/>
        </w:rPr>
        <w:t xml:space="preserve"> implementing schedules. Then pick your model: Full or </w:t>
      </w:r>
      <w:r w:rsidR="00C65B89" w:rsidRPr="00E004CF">
        <w:rPr>
          <w:rFonts w:ascii="Helvetica Neue Light" w:hAnsi="Helvetica Neue Light" w:cs="Courier"/>
          <w:sz w:val="22"/>
          <w:szCs w:val="22"/>
          <w:lang w:eastAsia="ja-JP"/>
        </w:rPr>
        <w:t>Dynamic</w:t>
      </w:r>
      <w:r w:rsidRPr="00E004CF">
        <w:rPr>
          <w:rFonts w:ascii="Helvetica Neue Light" w:hAnsi="Helvetica Neue Light" w:cs="Courier"/>
          <w:sz w:val="22"/>
          <w:szCs w:val="22"/>
          <w:lang w:eastAsia="ja-JP"/>
        </w:rPr>
        <w:t xml:space="preserve"> Action. Next check the device OEM template create the schedule(s) at </w:t>
      </w:r>
      <w:hyperlink r:id="rId11" w:history="1">
        <w:r w:rsidRPr="00024332">
          <w:rPr>
            <w:rFonts w:ascii="Helvetica Neue Light" w:hAnsi="Helvetica Neue Light" w:cs="Courier"/>
            <w:color w:val="262626" w:themeColor="text1" w:themeTint="D9"/>
            <w:sz w:val="22"/>
            <w:szCs w:val="22"/>
            <w:u w:val="single" w:color="0000FF"/>
            <w:lang w:eastAsia="ja-JP"/>
          </w:rPr>
          <w:t>https://developer.aylanetworks.com</w:t>
        </w:r>
      </w:hyperlink>
      <w:r w:rsidRPr="00024332">
        <w:rPr>
          <w:rFonts w:ascii="Helvetica Neue Light" w:hAnsi="Helvetica Neue Light" w:cs="Courier"/>
          <w:color w:val="262626" w:themeColor="text1" w:themeTint="D9"/>
          <w:sz w:val="22"/>
          <w:szCs w:val="22"/>
          <w:lang w:eastAsia="ja-JP"/>
        </w:rPr>
        <w:t xml:space="preserve"> by selecting the target device-&gt;Edit Device-&gt;Schedules, if they don’t already exist. Recommend setting the</w:t>
      </w:r>
      <w:r w:rsidRPr="00E004CF">
        <w:rPr>
          <w:rFonts w:ascii="Helvetica Neue Light" w:hAnsi="Helvetica Neue Light" w:cs="Courier"/>
          <w:sz w:val="22"/>
          <w:szCs w:val="22"/>
          <w:lang w:eastAsia="ja-JP"/>
        </w:rPr>
        <w:t xml:space="preserve"> active flag to false initially. If using the Dynamic Action model, </w:t>
      </w:r>
      <w:r w:rsidR="000B70E8">
        <w:rPr>
          <w:rFonts w:ascii="Helvetica Neue Light" w:hAnsi="Helvetica Neue Light" w:cs="Courier"/>
          <w:sz w:val="22"/>
          <w:szCs w:val="22"/>
          <w:lang w:eastAsia="ja-JP"/>
        </w:rPr>
        <w:t xml:space="preserve">also </w:t>
      </w:r>
      <w:r w:rsidRPr="00E004CF">
        <w:rPr>
          <w:rFonts w:ascii="Helvetica Neue Light" w:hAnsi="Helvetica Neue Light" w:cs="Courier"/>
          <w:sz w:val="22"/>
          <w:szCs w:val="22"/>
          <w:lang w:eastAsia="ja-JP"/>
        </w:rPr>
        <w:t>create Schedule Action(s) for each Schedule. Recommend setting the active flag to false initially for Schedule Actions, too</w:t>
      </w:r>
      <w:r w:rsidRPr="00E004CF">
        <w:rPr>
          <w:rFonts w:ascii="Helvetica Neue Light" w:hAnsi="Helvetica Neue Light"/>
          <w:sz w:val="22"/>
          <w:szCs w:val="22"/>
          <w:lang w:eastAsia="ja-JP"/>
        </w:rPr>
        <w:t>.</w:t>
      </w:r>
    </w:p>
    <w:p w14:paraId="5DDD4041" w14:textId="77777777" w:rsidR="00E004CF" w:rsidRPr="00E004CF" w:rsidRDefault="00E004CF" w:rsidP="00E004CF">
      <w:pPr>
        <w:widowControl w:val="0"/>
        <w:autoSpaceDE w:val="0"/>
        <w:autoSpaceDN w:val="0"/>
        <w:adjustRightInd w:val="0"/>
        <w:rPr>
          <w:rFonts w:ascii="Helvetica Neue Light" w:hAnsi="Helvetica Neue Light"/>
          <w:sz w:val="22"/>
          <w:szCs w:val="22"/>
          <w:lang w:eastAsia="ja-JP"/>
        </w:rPr>
      </w:pPr>
    </w:p>
    <w:p w14:paraId="0BF6F713" w14:textId="19010265" w:rsidR="00E004CF" w:rsidRDefault="004653D7" w:rsidP="00E004CF">
      <w:pPr>
        <w:widowControl w:val="0"/>
        <w:autoSpaceDE w:val="0"/>
        <w:autoSpaceDN w:val="0"/>
        <w:adjustRightInd w:val="0"/>
        <w:rPr>
          <w:rFonts w:ascii="Helvetica Neue Light" w:hAnsi="Helvetica Neue Light"/>
          <w:sz w:val="22"/>
          <w:szCs w:val="22"/>
          <w:lang w:eastAsia="ja-JP"/>
        </w:rPr>
      </w:pPr>
      <w:r>
        <w:rPr>
          <w:rFonts w:ascii="Helvetica Neue Light" w:hAnsi="Helvetica Neue Light"/>
          <w:sz w:val="22"/>
          <w:szCs w:val="22"/>
          <w:lang w:eastAsia="ja-JP"/>
        </w:rPr>
        <w:tab/>
        <w:t xml:space="preserve">CRUD of schedules </w:t>
      </w:r>
      <w:r w:rsidR="00212CC0">
        <w:rPr>
          <w:rFonts w:ascii="Helvetica Neue Light" w:hAnsi="Helvetica Neue Light"/>
          <w:sz w:val="22"/>
          <w:szCs w:val="22"/>
          <w:lang w:eastAsia="ja-JP"/>
        </w:rPr>
        <w:t xml:space="preserve">and actions </w:t>
      </w:r>
      <w:r>
        <w:rPr>
          <w:rFonts w:ascii="Helvetica Neue Light" w:hAnsi="Helvetica Neue Light"/>
          <w:sz w:val="22"/>
          <w:szCs w:val="22"/>
          <w:lang w:eastAsia="ja-JP"/>
        </w:rPr>
        <w:t>is not supported in LAN login mode</w:t>
      </w:r>
    </w:p>
    <w:p w14:paraId="597E4E77" w14:textId="77777777" w:rsidR="00337C7E" w:rsidRPr="00E004CF" w:rsidRDefault="00337C7E" w:rsidP="00E004CF">
      <w:pPr>
        <w:widowControl w:val="0"/>
        <w:autoSpaceDE w:val="0"/>
        <w:autoSpaceDN w:val="0"/>
        <w:adjustRightInd w:val="0"/>
        <w:rPr>
          <w:rFonts w:ascii="Helvetica Neue Light" w:hAnsi="Helvetica Neue Light"/>
          <w:sz w:val="22"/>
          <w:szCs w:val="22"/>
          <w:lang w:eastAsia="ja-JP"/>
        </w:rPr>
      </w:pPr>
    </w:p>
    <w:p w14:paraId="1C71583D" w14:textId="77777777" w:rsidR="00E004CF" w:rsidRPr="00E004CF" w:rsidRDefault="00E004CF" w:rsidP="00E004CF">
      <w:pPr>
        <w:widowControl w:val="0"/>
        <w:autoSpaceDE w:val="0"/>
        <w:autoSpaceDN w:val="0"/>
        <w:adjustRightInd w:val="0"/>
        <w:rPr>
          <w:rFonts w:ascii="Helvetica Neue Light" w:hAnsi="Helvetica Neue Light"/>
          <w:sz w:val="22"/>
          <w:szCs w:val="22"/>
          <w:lang w:eastAsia="ja-JP"/>
        </w:rPr>
      </w:pPr>
    </w:p>
    <w:p w14:paraId="4352E8D0" w14:textId="77777777" w:rsidR="00E004CF" w:rsidRPr="00337C7E" w:rsidRDefault="00E004CF" w:rsidP="00E71E02">
      <w:pPr>
        <w:widowControl w:val="0"/>
        <w:autoSpaceDE w:val="0"/>
        <w:autoSpaceDN w:val="0"/>
        <w:adjustRightInd w:val="0"/>
        <w:outlineLvl w:val="0"/>
        <w:rPr>
          <w:rFonts w:ascii="Helvetica Neue Medium" w:hAnsi="Helvetica Neue Medium" w:cs="Courier"/>
          <w:bCs/>
          <w:color w:val="76923C" w:themeColor="accent3" w:themeShade="BF"/>
          <w:sz w:val="28"/>
          <w:szCs w:val="28"/>
          <w:lang w:eastAsia="ja-JP"/>
        </w:rPr>
      </w:pPr>
      <w:r w:rsidRPr="00337C7E">
        <w:rPr>
          <w:rFonts w:ascii="Helvetica Neue Medium" w:hAnsi="Helvetica Neue Medium" w:cs="Courier"/>
          <w:bCs/>
          <w:color w:val="76923C" w:themeColor="accent3" w:themeShade="BF"/>
          <w:sz w:val="28"/>
          <w:szCs w:val="28"/>
          <w:lang w:eastAsia="ja-JP"/>
        </w:rPr>
        <w:t>Setup Task</w:t>
      </w:r>
    </w:p>
    <w:p w14:paraId="38B6D7CC" w14:textId="77777777" w:rsidR="00337C7E" w:rsidRDefault="00337C7E" w:rsidP="00E004CF">
      <w:pPr>
        <w:widowControl w:val="0"/>
        <w:autoSpaceDE w:val="0"/>
        <w:autoSpaceDN w:val="0"/>
        <w:adjustRightInd w:val="0"/>
        <w:rPr>
          <w:rFonts w:ascii="Helvetica Neue Light" w:hAnsi="Helvetica Neue Light"/>
          <w:sz w:val="22"/>
          <w:szCs w:val="22"/>
          <w:lang w:eastAsia="ja-JP"/>
        </w:rPr>
      </w:pPr>
    </w:p>
    <w:p w14:paraId="2B2CE61E" w14:textId="6CA23463" w:rsidR="00E004CF" w:rsidRPr="00E004CF" w:rsidRDefault="00E004CF" w:rsidP="00337C7E">
      <w:pPr>
        <w:widowControl w:val="0"/>
        <w:autoSpaceDE w:val="0"/>
        <w:autoSpaceDN w:val="0"/>
        <w:adjustRightInd w:val="0"/>
        <w:ind w:left="72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The setup task may be performed without signing-in to the device service. However, registration and the device services require user sign-in.</w:t>
      </w:r>
      <w:r w:rsidR="00CA2727">
        <w:rPr>
          <w:rFonts w:ascii="Helvetica Neue Light" w:hAnsi="Helvetica Neue Light" w:cs="Courier"/>
          <w:sz w:val="22"/>
          <w:szCs w:val="22"/>
          <w:lang w:eastAsia="ja-JP"/>
        </w:rPr>
        <w:t xml:space="preserve"> </w:t>
      </w:r>
      <w:r w:rsidR="00CA2727" w:rsidRPr="00CA2727">
        <w:rPr>
          <w:rFonts w:ascii="Helvetica Neue Light" w:hAnsi="Helvetica Neue Light" w:cs="Courier"/>
          <w:sz w:val="22"/>
          <w:szCs w:val="22"/>
          <w:lang w:eastAsia="ja-JP"/>
        </w:rPr>
        <w:t xml:space="preserve">. Only asynchronous interfaces are supported for all setup tasks. </w:t>
      </w:r>
      <w:r w:rsidR="00EE50E6">
        <w:rPr>
          <w:rFonts w:ascii="Helvetica Neue Light" w:hAnsi="Helvetica Neue Light" w:cs="Courier"/>
          <w:sz w:val="22"/>
          <w:szCs w:val="22"/>
          <w:lang w:eastAsia="ja-JP"/>
        </w:rPr>
        <w:t xml:space="preserve"> It is </w:t>
      </w:r>
      <w:r w:rsidR="007F428B">
        <w:rPr>
          <w:rFonts w:ascii="Helvetica Neue Light" w:hAnsi="Helvetica Neue Light" w:cs="Courier"/>
          <w:sz w:val="22"/>
          <w:szCs w:val="22"/>
          <w:lang w:eastAsia="ja-JP"/>
        </w:rPr>
        <w:t>recommended</w:t>
      </w:r>
      <w:r w:rsidR="00EE50E6">
        <w:rPr>
          <w:rFonts w:ascii="Helvetica Neue Light" w:hAnsi="Helvetica Neue Light" w:cs="Courier"/>
          <w:sz w:val="22"/>
          <w:szCs w:val="22"/>
          <w:lang w:eastAsia="ja-JP"/>
        </w:rPr>
        <w:t xml:space="preserve"> that users sign-in before doing wifi-setup so that issue logging can be directly associated with a user’s account.</w:t>
      </w:r>
    </w:p>
    <w:p w14:paraId="7484E5E9" w14:textId="77777777"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p>
    <w:p w14:paraId="297513C2" w14:textId="77777777"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p>
    <w:p w14:paraId="0B83B38D" w14:textId="77777777" w:rsidR="00E004CF" w:rsidRPr="00337C7E" w:rsidRDefault="00E004CF" w:rsidP="00E71E02">
      <w:pPr>
        <w:widowControl w:val="0"/>
        <w:autoSpaceDE w:val="0"/>
        <w:autoSpaceDN w:val="0"/>
        <w:adjustRightInd w:val="0"/>
        <w:outlineLvl w:val="0"/>
        <w:rPr>
          <w:rFonts w:ascii="Helvetica Neue Medium" w:hAnsi="Helvetica Neue Medium" w:cs="Courier"/>
          <w:bCs/>
          <w:color w:val="76923C" w:themeColor="accent3" w:themeShade="BF"/>
          <w:sz w:val="28"/>
          <w:szCs w:val="28"/>
          <w:lang w:eastAsia="ja-JP"/>
        </w:rPr>
      </w:pPr>
      <w:r w:rsidRPr="00337C7E">
        <w:rPr>
          <w:rFonts w:ascii="Helvetica Neue Medium" w:hAnsi="Helvetica Neue Medium" w:cs="Courier"/>
          <w:bCs/>
          <w:color w:val="76923C" w:themeColor="accent3" w:themeShade="BF"/>
          <w:sz w:val="28"/>
          <w:szCs w:val="28"/>
          <w:lang w:eastAsia="ja-JP"/>
        </w:rPr>
        <w:t>Registration</w:t>
      </w:r>
    </w:p>
    <w:p w14:paraId="132EA3F1" w14:textId="77777777" w:rsidR="00337C7E" w:rsidRDefault="00E004CF" w:rsidP="00E004CF">
      <w:pPr>
        <w:widowControl w:val="0"/>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 xml:space="preserve">  </w:t>
      </w:r>
    </w:p>
    <w:p w14:paraId="6EBB5FE7" w14:textId="77777777" w:rsidR="004370E6" w:rsidRPr="004370E6" w:rsidRDefault="004370E6" w:rsidP="004370E6">
      <w:pPr>
        <w:ind w:left="720"/>
        <w:rPr>
          <w:rFonts w:ascii="Helvetica Neue Light" w:hAnsi="Helvetica Neue Light"/>
          <w:color w:val="262626" w:themeColor="text1" w:themeTint="D9"/>
          <w:sz w:val="22"/>
          <w:szCs w:val="22"/>
        </w:rPr>
      </w:pPr>
      <w:r w:rsidRPr="004370E6">
        <w:rPr>
          <w:rFonts w:ascii="Helvetica Neue Light" w:hAnsi="Helvetica Neue Light"/>
          <w:color w:val="262626" w:themeColor="text1" w:themeTint="D9"/>
          <w:sz w:val="22"/>
          <w:szCs w:val="22"/>
        </w:rPr>
        <w:t>Registration modes define the requirements for how a newly Setup device is associated with a registered user.</w:t>
      </w:r>
    </w:p>
    <w:p w14:paraId="255B0446" w14:textId="77777777" w:rsidR="004370E6" w:rsidRPr="004370E6" w:rsidRDefault="004370E6" w:rsidP="004370E6">
      <w:pPr>
        <w:widowControl w:val="0"/>
        <w:numPr>
          <w:ilvl w:val="1"/>
          <w:numId w:val="1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568"/>
        <w:rPr>
          <w:rFonts w:ascii="Helvetica Neue Light" w:hAnsi="Helvetica Neue Light" w:cs="Menlo Regular"/>
          <w:sz w:val="22"/>
          <w:szCs w:val="22"/>
          <w:lang w:eastAsia="ja-JP"/>
        </w:rPr>
      </w:pPr>
      <w:r w:rsidRPr="004370E6">
        <w:rPr>
          <w:rFonts w:ascii="Helvetica Neue Light" w:hAnsi="Helvetica Neue Light" w:cs="Menlo Regular"/>
          <w:sz w:val="22"/>
          <w:szCs w:val="22"/>
          <w:lang w:eastAsia="ja-JP"/>
        </w:rPr>
        <w:t>Same-LAN Registration</w:t>
      </w:r>
    </w:p>
    <w:p w14:paraId="2FBFC5E0" w14:textId="77777777" w:rsidR="004370E6" w:rsidRPr="004370E6" w:rsidRDefault="004370E6" w:rsidP="004370E6">
      <w:pPr>
        <w:widowControl w:val="0"/>
        <w:numPr>
          <w:ilvl w:val="1"/>
          <w:numId w:val="1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88"/>
        <w:rPr>
          <w:rFonts w:ascii="Helvetica Neue Light" w:hAnsi="Helvetica Neue Light" w:cs="Menlo Regular"/>
          <w:sz w:val="22"/>
          <w:szCs w:val="22"/>
          <w:lang w:eastAsia="ja-JP"/>
        </w:rPr>
      </w:pPr>
      <w:r w:rsidRPr="004370E6">
        <w:rPr>
          <w:rFonts w:ascii="Helvetica Neue Light" w:hAnsi="Helvetica Neue Light" w:cs="Menlo Regular"/>
          <w:sz w:val="22"/>
          <w:szCs w:val="22"/>
          <w:lang w:eastAsia="ja-JP"/>
        </w:rPr>
        <w:t xml:space="preserve">   The local Ayla device has completed setup and connected to the Ayla device service within the last hour</w:t>
      </w:r>
    </w:p>
    <w:p w14:paraId="6B16F10C" w14:textId="77777777" w:rsidR="004370E6" w:rsidRPr="004370E6" w:rsidRDefault="004370E6" w:rsidP="004370E6">
      <w:pPr>
        <w:widowControl w:val="0"/>
        <w:numPr>
          <w:ilvl w:val="1"/>
          <w:numId w:val="1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88"/>
        <w:rPr>
          <w:rFonts w:ascii="Helvetica Neue Light" w:hAnsi="Helvetica Neue Light" w:cs="Menlo Regular"/>
          <w:sz w:val="22"/>
          <w:szCs w:val="22"/>
          <w:lang w:eastAsia="ja-JP"/>
        </w:rPr>
      </w:pPr>
      <w:r w:rsidRPr="004370E6">
        <w:rPr>
          <w:rFonts w:ascii="Helvetica Neue Light" w:hAnsi="Helvetica Neue Light" w:cs="Menlo Regular"/>
          <w:sz w:val="22"/>
          <w:szCs w:val="22"/>
          <w:lang w:eastAsia="ja-JP"/>
        </w:rPr>
        <w:t xml:space="preserve">   The local Ayla device and the phone/pad/pod/tablet running this code are connected to the same WLAN</w:t>
      </w:r>
    </w:p>
    <w:p w14:paraId="6A2A4EEB" w14:textId="77777777" w:rsidR="004370E6" w:rsidRPr="004370E6" w:rsidRDefault="004370E6" w:rsidP="004370E6">
      <w:pPr>
        <w:widowControl w:val="0"/>
        <w:numPr>
          <w:ilvl w:val="1"/>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Light" w:hAnsi="Helvetica Neue Light" w:cs="Menlo Regular"/>
          <w:sz w:val="22"/>
          <w:szCs w:val="22"/>
          <w:lang w:eastAsia="ja-JP"/>
        </w:rPr>
      </w:pPr>
      <w:r w:rsidRPr="004370E6">
        <w:rPr>
          <w:rFonts w:ascii="Helvetica Neue Light" w:hAnsi="Helvetica Neue Light" w:cs="Menlo Regular"/>
          <w:sz w:val="22"/>
          <w:szCs w:val="22"/>
          <w:lang w:eastAsia="ja-JP"/>
        </w:rPr>
        <w:t>AP-Mode Registration</w:t>
      </w:r>
    </w:p>
    <w:p w14:paraId="74228D6C" w14:textId="77777777" w:rsidR="004370E6" w:rsidRPr="004370E6" w:rsidRDefault="004370E6" w:rsidP="004370E6">
      <w:pPr>
        <w:widowControl w:val="0"/>
        <w:numPr>
          <w:ilvl w:val="1"/>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rPr>
          <w:rFonts w:ascii="Helvetica Neue Light" w:hAnsi="Helvetica Neue Light" w:cs="Menlo Regular"/>
          <w:sz w:val="22"/>
          <w:szCs w:val="22"/>
          <w:lang w:eastAsia="ja-JP"/>
        </w:rPr>
      </w:pPr>
      <w:r w:rsidRPr="004370E6">
        <w:rPr>
          <w:rFonts w:ascii="Helvetica Neue Light" w:hAnsi="Helvetica Neue Light" w:cs="Menlo Regular"/>
          <w:sz w:val="22"/>
          <w:szCs w:val="22"/>
          <w:lang w:eastAsia="ja-JP"/>
        </w:rPr>
        <w:t>The local Ayla device has completed setup and connected to the Ayla device service within the last hour</w:t>
      </w:r>
    </w:p>
    <w:p w14:paraId="6C985255" w14:textId="77777777" w:rsidR="004370E6" w:rsidRPr="004370E6" w:rsidRDefault="004370E6" w:rsidP="004370E6">
      <w:pPr>
        <w:widowControl w:val="0"/>
        <w:numPr>
          <w:ilvl w:val="1"/>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rPr>
          <w:rFonts w:ascii="Helvetica Neue Light" w:hAnsi="Helvetica Neue Light" w:cs="Menlo Regular"/>
          <w:sz w:val="22"/>
          <w:szCs w:val="22"/>
          <w:lang w:eastAsia="ja-JP"/>
        </w:rPr>
      </w:pPr>
      <w:r w:rsidRPr="004370E6">
        <w:rPr>
          <w:rFonts w:ascii="Helvetica Neue Light" w:hAnsi="Helvetica Neue Light" w:cs="Menlo Regular"/>
          <w:sz w:val="22"/>
          <w:szCs w:val="22"/>
          <w:lang w:eastAsia="ja-JP"/>
        </w:rPr>
        <w:t>The mobile application that completed setup for the new device, is the app used to register the device</w:t>
      </w:r>
    </w:p>
    <w:p w14:paraId="2A9B6883" w14:textId="77777777" w:rsidR="004370E6" w:rsidRPr="004370E6" w:rsidRDefault="004370E6" w:rsidP="004370E6">
      <w:pPr>
        <w:widowControl w:val="0"/>
        <w:numPr>
          <w:ilvl w:val="1"/>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Light" w:hAnsi="Helvetica Neue Light" w:cs="Menlo Regular"/>
          <w:sz w:val="22"/>
          <w:szCs w:val="22"/>
          <w:lang w:eastAsia="ja-JP"/>
        </w:rPr>
      </w:pPr>
      <w:r w:rsidRPr="004370E6">
        <w:rPr>
          <w:rFonts w:ascii="Helvetica Neue Light" w:hAnsi="Helvetica Neue Light" w:cs="Menlo Regular"/>
          <w:sz w:val="22"/>
          <w:szCs w:val="22"/>
          <w:lang w:eastAsia="ja-JP"/>
        </w:rPr>
        <w:t>Push-Button Registration</w:t>
      </w:r>
    </w:p>
    <w:p w14:paraId="27053724" w14:textId="77777777" w:rsidR="004370E6" w:rsidRPr="004370E6" w:rsidRDefault="004370E6" w:rsidP="004370E6">
      <w:pPr>
        <w:widowControl w:val="0"/>
        <w:numPr>
          <w:ilvl w:val="1"/>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rPr>
          <w:rFonts w:ascii="Helvetica Neue Light" w:hAnsi="Helvetica Neue Light" w:cs="Menlo Regular"/>
          <w:sz w:val="22"/>
          <w:szCs w:val="22"/>
          <w:lang w:eastAsia="ja-JP"/>
        </w:rPr>
      </w:pPr>
      <w:r w:rsidRPr="004370E6">
        <w:rPr>
          <w:rFonts w:ascii="Helvetica Neue Light" w:hAnsi="Helvetica Neue Light" w:cs="Menlo Regular"/>
          <w:sz w:val="22"/>
          <w:szCs w:val="22"/>
          <w:lang w:eastAsia="ja-JP"/>
        </w:rPr>
        <w:t>The local Ayla device has completed setup and connected to the Ayla device service.</w:t>
      </w:r>
    </w:p>
    <w:p w14:paraId="0E2139D8" w14:textId="77777777" w:rsidR="004370E6" w:rsidRPr="004370E6" w:rsidRDefault="004370E6" w:rsidP="004370E6">
      <w:pPr>
        <w:widowControl w:val="0"/>
        <w:numPr>
          <w:ilvl w:val="1"/>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rPr>
          <w:rFonts w:ascii="Helvetica Neue Light" w:hAnsi="Helvetica Neue Light" w:cs="Menlo Regular"/>
          <w:sz w:val="22"/>
          <w:szCs w:val="22"/>
          <w:lang w:eastAsia="ja-JP"/>
        </w:rPr>
      </w:pPr>
      <w:r w:rsidRPr="004370E6">
        <w:rPr>
          <w:rFonts w:ascii="Helvetica Neue Light" w:hAnsi="Helvetica Neue Light" w:cs="Menlo Regular"/>
          <w:sz w:val="22"/>
          <w:szCs w:val="22"/>
          <w:lang w:eastAsia="ja-JP"/>
        </w:rPr>
        <w:t>The local Ayla device and the phone/pad/pod/tablet running this code are connected to the same WLAN</w:t>
      </w:r>
    </w:p>
    <w:p w14:paraId="2BB4DE2C" w14:textId="77777777" w:rsidR="004370E6" w:rsidRPr="004370E6" w:rsidRDefault="004370E6" w:rsidP="004370E6">
      <w:pPr>
        <w:widowControl w:val="0"/>
        <w:numPr>
          <w:ilvl w:val="1"/>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rPr>
          <w:rFonts w:ascii="Helvetica Neue Light" w:hAnsi="Helvetica Neue Light" w:cs="Menlo Regular"/>
          <w:sz w:val="22"/>
          <w:szCs w:val="22"/>
          <w:lang w:eastAsia="ja-JP"/>
        </w:rPr>
      </w:pPr>
      <w:r w:rsidRPr="004370E6">
        <w:rPr>
          <w:rFonts w:ascii="Helvetica Neue Light" w:hAnsi="Helvetica Neue Light" w:cs="Menlo Regular"/>
          <w:sz w:val="22"/>
          <w:szCs w:val="22"/>
          <w:lang w:eastAsia="ja-JP"/>
        </w:rPr>
        <w:t>The registration button on the new device was pushed within the last 2 minutes.</w:t>
      </w:r>
    </w:p>
    <w:p w14:paraId="54BC1B7E" w14:textId="77777777" w:rsidR="004370E6" w:rsidRPr="004370E6" w:rsidRDefault="004370E6" w:rsidP="004370E6">
      <w:pPr>
        <w:widowControl w:val="0"/>
        <w:numPr>
          <w:ilvl w:val="1"/>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Light" w:hAnsi="Helvetica Neue Light" w:cs="Menlo Regular"/>
          <w:sz w:val="22"/>
          <w:szCs w:val="22"/>
          <w:lang w:eastAsia="ja-JP"/>
        </w:rPr>
      </w:pPr>
      <w:r w:rsidRPr="004370E6">
        <w:rPr>
          <w:rFonts w:ascii="Helvetica Neue Light" w:hAnsi="Helvetica Neue Light" w:cs="Menlo Regular"/>
          <w:sz w:val="22"/>
          <w:szCs w:val="22"/>
          <w:lang w:eastAsia="ja-JP"/>
        </w:rPr>
        <w:t>Display Registration</w:t>
      </w:r>
    </w:p>
    <w:p w14:paraId="4F77A4FD" w14:textId="77777777" w:rsidR="004370E6" w:rsidRPr="004370E6" w:rsidRDefault="004370E6" w:rsidP="004370E6">
      <w:pPr>
        <w:widowControl w:val="0"/>
        <w:numPr>
          <w:ilvl w:val="1"/>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rPr>
          <w:rFonts w:ascii="Helvetica Neue Light" w:hAnsi="Helvetica Neue Light" w:cs="Menlo Regular"/>
          <w:sz w:val="22"/>
          <w:szCs w:val="22"/>
          <w:lang w:eastAsia="ja-JP"/>
        </w:rPr>
      </w:pPr>
      <w:r w:rsidRPr="004370E6">
        <w:rPr>
          <w:rFonts w:ascii="Helvetica Neue Light" w:hAnsi="Helvetica Neue Light" w:cs="Menlo Regular"/>
          <w:sz w:val="22"/>
          <w:szCs w:val="22"/>
          <w:lang w:eastAsia="ja-JP"/>
        </w:rPr>
        <w:t>No same-LAN requirement</w:t>
      </w:r>
    </w:p>
    <w:p w14:paraId="3C014D2F" w14:textId="77777777" w:rsidR="004370E6" w:rsidRPr="004370E6" w:rsidRDefault="004370E6" w:rsidP="004370E6">
      <w:pPr>
        <w:widowControl w:val="0"/>
        <w:numPr>
          <w:ilvl w:val="1"/>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rPr>
          <w:rFonts w:ascii="Helvetica Neue Light" w:hAnsi="Helvetica Neue Light" w:cs="Menlo Regular"/>
          <w:sz w:val="22"/>
          <w:szCs w:val="22"/>
          <w:lang w:eastAsia="ja-JP"/>
        </w:rPr>
      </w:pPr>
      <w:r w:rsidRPr="004370E6">
        <w:rPr>
          <w:rFonts w:ascii="Helvetica Neue Light" w:hAnsi="Helvetica Neue Light" w:cs="Menlo Regular"/>
          <w:sz w:val="22"/>
          <w:szCs w:val="22"/>
          <w:lang w:eastAsia="ja-JP"/>
        </w:rPr>
        <w:t>No registration time window requirement</w:t>
      </w:r>
    </w:p>
    <w:p w14:paraId="18FAE4A9" w14:textId="77777777" w:rsidR="004370E6" w:rsidRPr="004370E6" w:rsidRDefault="004370E6" w:rsidP="004370E6">
      <w:pPr>
        <w:widowControl w:val="0"/>
        <w:numPr>
          <w:ilvl w:val="1"/>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Light" w:hAnsi="Helvetica Neue Light" w:cs="Menlo Regular"/>
          <w:sz w:val="22"/>
          <w:szCs w:val="22"/>
          <w:lang w:eastAsia="ja-JP"/>
        </w:rPr>
      </w:pPr>
      <w:r w:rsidRPr="004370E6">
        <w:rPr>
          <w:rFonts w:ascii="Helvetica Neue Light" w:hAnsi="Helvetica Neue Light" w:cs="Menlo Regular"/>
          <w:sz w:val="22"/>
          <w:szCs w:val="22"/>
          <w:lang w:eastAsia="ja-JP"/>
        </w:rPr>
        <w:t>Dsn Registration</w:t>
      </w:r>
    </w:p>
    <w:p w14:paraId="6C22E00A" w14:textId="77777777" w:rsidR="004370E6" w:rsidRPr="004370E6" w:rsidRDefault="004370E6" w:rsidP="004370E6">
      <w:pPr>
        <w:widowControl w:val="0"/>
        <w:numPr>
          <w:ilvl w:val="1"/>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rPr>
          <w:rFonts w:ascii="Helvetica Neue Light" w:hAnsi="Helvetica Neue Light" w:cs="Menlo Regular"/>
          <w:sz w:val="22"/>
          <w:szCs w:val="22"/>
          <w:lang w:eastAsia="ja-JP"/>
        </w:rPr>
      </w:pPr>
      <w:r w:rsidRPr="004370E6">
        <w:rPr>
          <w:rFonts w:ascii="Helvetica Neue Light" w:hAnsi="Helvetica Neue Light" w:cs="Menlo Regular"/>
          <w:sz w:val="22"/>
          <w:szCs w:val="22"/>
          <w:lang w:eastAsia="ja-JP"/>
        </w:rPr>
        <w:t>The local Ayla device has completed setup and connected to the Ayla device service within the last hour</w:t>
      </w:r>
    </w:p>
    <w:p w14:paraId="10F9C5C3" w14:textId="77777777" w:rsidR="004370E6" w:rsidRDefault="004370E6" w:rsidP="004370E6">
      <w:pPr>
        <w:widowControl w:val="0"/>
        <w:numPr>
          <w:ilvl w:val="1"/>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rPr>
          <w:rFonts w:ascii="Helvetica Neue Light" w:hAnsi="Helvetica Neue Light" w:cs="Menlo Regular"/>
          <w:sz w:val="22"/>
          <w:szCs w:val="22"/>
          <w:lang w:eastAsia="ja-JP"/>
        </w:rPr>
      </w:pPr>
      <w:r w:rsidRPr="004370E6">
        <w:rPr>
          <w:rFonts w:ascii="Helvetica Neue Light" w:hAnsi="Helvetica Neue Light" w:cs="Menlo Regular"/>
          <w:sz w:val="22"/>
          <w:szCs w:val="22"/>
          <w:lang w:eastAsia="ja-JP"/>
        </w:rPr>
        <w:t>No same-LAN requirement</w:t>
      </w:r>
    </w:p>
    <w:p w14:paraId="7062E145" w14:textId="77777777" w:rsidR="004370E6" w:rsidRPr="004370E6" w:rsidRDefault="004370E6" w:rsidP="004370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rPr>
          <w:rFonts w:ascii="Helvetica Neue Light" w:hAnsi="Helvetica Neue Light" w:cs="Menlo Regular"/>
          <w:sz w:val="22"/>
          <w:szCs w:val="22"/>
          <w:lang w:eastAsia="ja-JP"/>
        </w:rPr>
      </w:pPr>
    </w:p>
    <w:p w14:paraId="3BB5F69F" w14:textId="4EC3126B" w:rsidR="00F2170A" w:rsidRPr="004370E6" w:rsidRDefault="00F2170A" w:rsidP="004370E6">
      <w:pPr>
        <w:widowControl w:val="0"/>
        <w:autoSpaceDE w:val="0"/>
        <w:autoSpaceDN w:val="0"/>
        <w:adjustRightInd w:val="0"/>
        <w:ind w:left="720"/>
        <w:rPr>
          <w:rFonts w:ascii="Helvetica Neue Light" w:hAnsi="Helvetica Neue Light" w:cs="Courier"/>
          <w:sz w:val="22"/>
          <w:szCs w:val="22"/>
          <w:lang w:eastAsia="ja-JP"/>
        </w:rPr>
      </w:pPr>
      <w:r w:rsidRPr="004370E6">
        <w:rPr>
          <w:rFonts w:ascii="Helvetica Neue Light" w:hAnsi="Helvetica Neue Light" w:cs="Courier"/>
          <w:sz w:val="22"/>
          <w:szCs w:val="22"/>
          <w:lang w:eastAsia="ja-JP"/>
        </w:rPr>
        <w:t>See the Ayla Mobile Library documentation for more registration mode specifics</w:t>
      </w:r>
    </w:p>
    <w:p w14:paraId="77ED0DF5" w14:textId="77777777" w:rsidR="00F2170A" w:rsidRPr="00F2170A" w:rsidRDefault="00F2170A" w:rsidP="00F2170A">
      <w:pPr>
        <w:pStyle w:val="ListParagraph"/>
        <w:widowControl w:val="0"/>
        <w:autoSpaceDE w:val="0"/>
        <w:autoSpaceDN w:val="0"/>
        <w:adjustRightInd w:val="0"/>
        <w:ind w:left="1080"/>
        <w:rPr>
          <w:rFonts w:ascii="Helvetica Neue Light" w:hAnsi="Helvetica Neue Light" w:cs="Courier"/>
          <w:sz w:val="22"/>
          <w:szCs w:val="22"/>
          <w:lang w:eastAsia="ja-JP"/>
        </w:rPr>
      </w:pPr>
    </w:p>
    <w:p w14:paraId="29576F75" w14:textId="77777777" w:rsidR="00E004CF" w:rsidRPr="00337C7E" w:rsidRDefault="00E004CF" w:rsidP="00E71E02">
      <w:pPr>
        <w:widowControl w:val="0"/>
        <w:autoSpaceDE w:val="0"/>
        <w:autoSpaceDN w:val="0"/>
        <w:adjustRightInd w:val="0"/>
        <w:outlineLvl w:val="0"/>
        <w:rPr>
          <w:rFonts w:ascii="Helvetica Neue Medium" w:hAnsi="Helvetica Neue Medium" w:cs="Courier"/>
          <w:bCs/>
          <w:color w:val="76923C" w:themeColor="accent3" w:themeShade="BF"/>
          <w:sz w:val="28"/>
          <w:szCs w:val="28"/>
          <w:lang w:eastAsia="ja-JP"/>
        </w:rPr>
      </w:pPr>
      <w:r w:rsidRPr="00337C7E">
        <w:rPr>
          <w:rFonts w:ascii="Helvetica Neue Medium" w:hAnsi="Helvetica Neue Medium" w:cs="Courier"/>
          <w:bCs/>
          <w:color w:val="76923C" w:themeColor="accent3" w:themeShade="BF"/>
          <w:sz w:val="28"/>
          <w:szCs w:val="28"/>
          <w:lang w:eastAsia="ja-JP"/>
        </w:rPr>
        <w:t>Debugging</w:t>
      </w:r>
    </w:p>
    <w:p w14:paraId="1A5BA28A" w14:textId="77777777" w:rsidR="00E004CF" w:rsidRPr="00E004CF" w:rsidRDefault="00E004CF" w:rsidP="00E004CF">
      <w:pPr>
        <w:widowControl w:val="0"/>
        <w:autoSpaceDE w:val="0"/>
        <w:autoSpaceDN w:val="0"/>
        <w:adjustRightInd w:val="0"/>
        <w:rPr>
          <w:rFonts w:ascii="Helvetica Neue Light" w:hAnsi="Helvetica Neue Light"/>
          <w:sz w:val="22"/>
          <w:szCs w:val="22"/>
          <w:lang w:eastAsia="ja-JP"/>
        </w:rPr>
      </w:pPr>
    </w:p>
    <w:p w14:paraId="4877431A" w14:textId="697396A6" w:rsidR="00E004CF" w:rsidRPr="00337C7E" w:rsidRDefault="00E004CF" w:rsidP="00337C7E">
      <w:pPr>
        <w:pStyle w:val="ListParagraph"/>
        <w:widowControl w:val="0"/>
        <w:numPr>
          <w:ilvl w:val="0"/>
          <w:numId w:val="16"/>
        </w:numPr>
        <w:autoSpaceDE w:val="0"/>
        <w:autoSpaceDN w:val="0"/>
        <w:adjustRightInd w:val="0"/>
        <w:rPr>
          <w:rFonts w:ascii="Helvetica Neue Light" w:hAnsi="Helvetica Neue Light" w:cs="Courier"/>
          <w:sz w:val="22"/>
          <w:szCs w:val="22"/>
          <w:lang w:eastAsia="ja-JP"/>
        </w:rPr>
      </w:pPr>
      <w:r w:rsidRPr="00337C7E">
        <w:rPr>
          <w:rFonts w:ascii="Helvetica Neue Light" w:hAnsi="Helvetica Neue Light" w:cs="Courier"/>
          <w:sz w:val="22"/>
          <w:szCs w:val="22"/>
          <w:lang w:eastAsia="ja-JP"/>
        </w:rPr>
        <w:t>Most calls are asynchronous so be sure to set a break point at both the public method call and it's associated handler.</w:t>
      </w:r>
    </w:p>
    <w:p w14:paraId="2256146A" w14:textId="238F0AB8" w:rsidR="00E004CF" w:rsidRPr="00337C7E" w:rsidRDefault="00E004CF" w:rsidP="00337C7E">
      <w:pPr>
        <w:pStyle w:val="ListParagraph"/>
        <w:widowControl w:val="0"/>
        <w:numPr>
          <w:ilvl w:val="0"/>
          <w:numId w:val="16"/>
        </w:numPr>
        <w:autoSpaceDE w:val="0"/>
        <w:autoSpaceDN w:val="0"/>
        <w:adjustRightInd w:val="0"/>
        <w:rPr>
          <w:rFonts w:ascii="Helvetica Neue Light" w:hAnsi="Helvetica Neue Light" w:cs="Courier"/>
          <w:sz w:val="22"/>
          <w:szCs w:val="22"/>
          <w:lang w:eastAsia="ja-JP"/>
        </w:rPr>
      </w:pPr>
      <w:r w:rsidRPr="00337C7E">
        <w:rPr>
          <w:rFonts w:ascii="Helvetica Neue Light" w:hAnsi="Helvetica Neue Light" w:cs="Courier"/>
          <w:sz w:val="22"/>
          <w:szCs w:val="22"/>
          <w:lang w:eastAsia="ja-JP"/>
        </w:rPr>
        <w:t>WiFi debugging i</w:t>
      </w:r>
      <w:r w:rsidR="007855AD">
        <w:rPr>
          <w:rFonts w:ascii="Helvetica Neue Light" w:hAnsi="Helvetica Neue Light" w:cs="Courier"/>
          <w:sz w:val="22"/>
          <w:szCs w:val="22"/>
          <w:lang w:eastAsia="ja-JP"/>
        </w:rPr>
        <w:t>n the emulator is not supported (WiFi Setup will not work</w:t>
      </w:r>
      <w:r w:rsidR="000A40A4">
        <w:rPr>
          <w:rFonts w:ascii="Helvetica Neue Light" w:hAnsi="Helvetica Neue Light" w:cs="Courier"/>
          <w:sz w:val="22"/>
          <w:szCs w:val="22"/>
          <w:lang w:eastAsia="ja-JP"/>
        </w:rPr>
        <w:t>)</w:t>
      </w:r>
    </w:p>
    <w:p w14:paraId="5B59E36C" w14:textId="419AEDDD" w:rsidR="00E004CF" w:rsidRPr="00337C7E" w:rsidRDefault="00E004CF" w:rsidP="00337C7E">
      <w:pPr>
        <w:pStyle w:val="ListParagraph"/>
        <w:widowControl w:val="0"/>
        <w:numPr>
          <w:ilvl w:val="0"/>
          <w:numId w:val="16"/>
        </w:numPr>
        <w:autoSpaceDE w:val="0"/>
        <w:autoSpaceDN w:val="0"/>
        <w:adjustRightInd w:val="0"/>
        <w:rPr>
          <w:rFonts w:ascii="Helvetica Neue Light" w:hAnsi="Helvetica Neue Light" w:cs="Courier"/>
          <w:sz w:val="22"/>
          <w:szCs w:val="22"/>
          <w:lang w:eastAsia="ja-JP"/>
        </w:rPr>
      </w:pPr>
      <w:r w:rsidRPr="00337C7E">
        <w:rPr>
          <w:rFonts w:ascii="Helvetica Neue Light" w:hAnsi="Helvetica Neue Light" w:cs="Courier"/>
          <w:sz w:val="22"/>
          <w:szCs w:val="22"/>
          <w:lang w:eastAsia="ja-JP"/>
        </w:rPr>
        <w:t>When using the emulator for GUI development, be sure to enable SD Card support and allocate at least 10</w:t>
      </w:r>
      <w:r w:rsidR="000A40A4">
        <w:rPr>
          <w:rFonts w:ascii="Helvetica Neue Light" w:hAnsi="Helvetica Neue Light" w:cs="Courier"/>
          <w:sz w:val="22"/>
          <w:szCs w:val="22"/>
          <w:lang w:eastAsia="ja-JP"/>
        </w:rPr>
        <w:t>0</w:t>
      </w:r>
      <w:r w:rsidRPr="00337C7E">
        <w:rPr>
          <w:rFonts w:ascii="Helvetica Neue Light" w:hAnsi="Helvetica Neue Light" w:cs="Courier"/>
          <w:sz w:val="22"/>
          <w:szCs w:val="22"/>
          <w:lang w:eastAsia="ja-JP"/>
        </w:rPr>
        <w:t xml:space="preserve"> MiB of storage in AVD.</w:t>
      </w:r>
    </w:p>
    <w:p w14:paraId="227699ED" w14:textId="77777777" w:rsidR="00E004CF" w:rsidRPr="00E004CF" w:rsidRDefault="00E004CF" w:rsidP="00E004CF">
      <w:pPr>
        <w:widowControl w:val="0"/>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 xml:space="preserve">  </w:t>
      </w:r>
    </w:p>
    <w:p w14:paraId="6B7ED711" w14:textId="144115B3" w:rsidR="00E004CF" w:rsidRPr="00DA534F" w:rsidRDefault="00E004CF" w:rsidP="00E004CF">
      <w:pPr>
        <w:pStyle w:val="ListParagraph"/>
        <w:widowControl w:val="0"/>
        <w:numPr>
          <w:ilvl w:val="0"/>
          <w:numId w:val="16"/>
        </w:numPr>
        <w:autoSpaceDE w:val="0"/>
        <w:autoSpaceDN w:val="0"/>
        <w:adjustRightInd w:val="0"/>
        <w:rPr>
          <w:rFonts w:ascii="Helvetica Neue Light" w:hAnsi="Helvetica Neue Light" w:cs="Courier"/>
          <w:sz w:val="22"/>
          <w:szCs w:val="22"/>
          <w:lang w:eastAsia="ja-JP"/>
        </w:rPr>
      </w:pPr>
      <w:r w:rsidRPr="00337C7E">
        <w:rPr>
          <w:rFonts w:ascii="Helvetica Neue Light" w:hAnsi="Helvetica Neue Light" w:cs="Courier"/>
          <w:sz w:val="22"/>
          <w:szCs w:val="22"/>
          <w:lang w:eastAsia="ja-JP"/>
        </w:rPr>
        <w:t>AMLUnitTest</w:t>
      </w:r>
    </w:p>
    <w:p w14:paraId="7C0DA9EC" w14:textId="41D21127" w:rsidR="00E004CF" w:rsidRPr="00337C7E" w:rsidRDefault="00E004CF" w:rsidP="00337C7E">
      <w:pPr>
        <w:pStyle w:val="ListParagraph"/>
        <w:widowControl w:val="0"/>
        <w:numPr>
          <w:ilvl w:val="1"/>
          <w:numId w:val="16"/>
        </w:numPr>
        <w:autoSpaceDE w:val="0"/>
        <w:autoSpaceDN w:val="0"/>
        <w:adjustRightInd w:val="0"/>
        <w:rPr>
          <w:rFonts w:ascii="Helvetica Neue Light" w:hAnsi="Helvetica Neue Light" w:cs="Courier"/>
          <w:sz w:val="22"/>
          <w:szCs w:val="22"/>
          <w:lang w:eastAsia="ja-JP"/>
        </w:rPr>
      </w:pPr>
      <w:r w:rsidRPr="00337C7E">
        <w:rPr>
          <w:rFonts w:ascii="Helvetica Neue Light" w:hAnsi="Helvetica Neue Light" w:cs="Courier"/>
          <w:sz w:val="22"/>
          <w:szCs w:val="22"/>
          <w:lang w:eastAsia="ja-JP"/>
        </w:rPr>
        <w:t>If you get an error similar to:</w:t>
      </w:r>
    </w:p>
    <w:p w14:paraId="333CC197" w14:textId="6FCD1E4B" w:rsidR="00E004CF" w:rsidRPr="00E004CF" w:rsidRDefault="00E004CF" w:rsidP="00337C7E">
      <w:pPr>
        <w:widowControl w:val="0"/>
        <w:autoSpaceDE w:val="0"/>
        <w:autoSpaceDN w:val="0"/>
        <w:adjustRightInd w:val="0"/>
        <w:ind w:left="144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11-03 09:34:49.299: I/com.aylanetworks.aaml.AylaNetworks(9826): F, amlTest, gblAmlTestDevice:null, getDevices - no device assigned</w:t>
      </w:r>
    </w:p>
    <w:p w14:paraId="3CDB8543" w14:textId="2B101C1B" w:rsidR="00E004CF" w:rsidRDefault="00E004CF" w:rsidP="00E004CF">
      <w:pPr>
        <w:widowControl w:val="0"/>
        <w:autoSpaceDE w:val="0"/>
        <w:autoSpaceDN w:val="0"/>
        <w:adjustRightInd w:val="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 xml:space="preserve">    </w:t>
      </w:r>
      <w:r w:rsidR="00337C7E">
        <w:rPr>
          <w:rFonts w:ascii="Helvetica Neue Light" w:hAnsi="Helvetica Neue Light" w:cs="Courier"/>
          <w:sz w:val="22"/>
          <w:szCs w:val="22"/>
          <w:lang w:eastAsia="ja-JP"/>
        </w:rPr>
        <w:tab/>
      </w:r>
      <w:r w:rsidR="00337C7E">
        <w:rPr>
          <w:rFonts w:ascii="Helvetica Neue Light" w:hAnsi="Helvetica Neue Light" w:cs="Courier"/>
          <w:sz w:val="22"/>
          <w:szCs w:val="22"/>
          <w:lang w:eastAsia="ja-JP"/>
        </w:rPr>
        <w:tab/>
      </w:r>
      <w:r w:rsidRPr="00E004CF">
        <w:rPr>
          <w:rFonts w:ascii="Helvetica Neue Light" w:hAnsi="Helvetica Neue Light" w:cs="Courier"/>
          <w:sz w:val="22"/>
          <w:szCs w:val="22"/>
          <w:lang w:eastAsia="ja-JP"/>
        </w:rPr>
        <w:t>you need to change gblAmlProductName to match your EVB/Demo kit</w:t>
      </w:r>
    </w:p>
    <w:p w14:paraId="0499F34E" w14:textId="77777777" w:rsidR="00337C7E" w:rsidRPr="00337C7E" w:rsidRDefault="00337C7E" w:rsidP="00337C7E">
      <w:pPr>
        <w:pStyle w:val="ListParagraph"/>
        <w:widowControl w:val="0"/>
        <w:numPr>
          <w:ilvl w:val="1"/>
          <w:numId w:val="16"/>
        </w:numPr>
        <w:autoSpaceDE w:val="0"/>
        <w:autoSpaceDN w:val="0"/>
        <w:adjustRightInd w:val="0"/>
        <w:rPr>
          <w:rFonts w:ascii="Helvetica Neue Light" w:hAnsi="Helvetica Neue Light" w:cs="Courier"/>
          <w:sz w:val="22"/>
          <w:szCs w:val="22"/>
          <w:lang w:eastAsia="ja-JP"/>
        </w:rPr>
      </w:pPr>
      <w:r w:rsidRPr="00337C7E">
        <w:rPr>
          <w:rFonts w:ascii="Helvetica Neue Light" w:hAnsi="Helvetica Neue Light" w:cs="Courier"/>
          <w:sz w:val="22"/>
          <w:szCs w:val="22"/>
          <w:lang w:eastAsia="ja-JP"/>
        </w:rPr>
        <w:t>If you get an error similar to:</w:t>
      </w:r>
    </w:p>
    <w:p w14:paraId="24489C01" w14:textId="003FB192" w:rsidR="00337C7E" w:rsidRDefault="00337C7E" w:rsidP="009554F9">
      <w:pPr>
        <w:widowControl w:val="0"/>
        <w:autoSpaceDE w:val="0"/>
        <w:autoSpaceDN w:val="0"/>
        <w:adjustRightInd w:val="0"/>
        <w:ind w:left="1440"/>
        <w:rPr>
          <w:rFonts w:ascii="Helvetica Neue Light" w:hAnsi="Helvetica Neue Light" w:cs="Courier"/>
          <w:sz w:val="22"/>
          <w:szCs w:val="22"/>
          <w:lang w:eastAsia="ja-JP"/>
        </w:rPr>
      </w:pPr>
      <w:r w:rsidRPr="00E004CF">
        <w:rPr>
          <w:rFonts w:ascii="Helvetica Neue Light" w:hAnsi="Helvetica Neue Light" w:cs="Courier"/>
          <w:sz w:val="22"/>
          <w:szCs w:val="22"/>
          <w:lang w:eastAsia="ja-JP"/>
        </w:rPr>
        <w:t>11-03 09</w:t>
      </w:r>
      <w:r w:rsidR="009554F9">
        <w:rPr>
          <w:rFonts w:ascii="Helvetica Neue Light" w:hAnsi="Helvetica Neue Light" w:cs="Courier"/>
          <w:sz w:val="22"/>
          <w:szCs w:val="22"/>
          <w:lang w:eastAsia="ja-JP"/>
        </w:rPr>
        <w:t xml:space="preserve">:19:42.969: </w:t>
      </w:r>
      <w:r w:rsidR="009554F9" w:rsidRPr="00E004CF">
        <w:rPr>
          <w:rFonts w:ascii="Helvetica Neue Light" w:hAnsi="Helvetica Neue Light" w:cs="Courier"/>
          <w:sz w:val="22"/>
          <w:szCs w:val="22"/>
          <w:lang w:eastAsia="ja-JP"/>
        </w:rPr>
        <w:t>I/com.aylanetworks.aaml.AylaNetworks(9756): F, amlTest, gblAmlTestProperty:null, getProperties - no property assigned</w:t>
      </w:r>
    </w:p>
    <w:p w14:paraId="268BD2E8" w14:textId="33C2DF44" w:rsidR="009554F9" w:rsidRPr="00E004CF" w:rsidRDefault="009554F9" w:rsidP="009554F9">
      <w:pPr>
        <w:widowControl w:val="0"/>
        <w:autoSpaceDE w:val="0"/>
        <w:autoSpaceDN w:val="0"/>
        <w:adjustRightInd w:val="0"/>
        <w:ind w:left="1440"/>
        <w:rPr>
          <w:rFonts w:ascii="Helvetica Neue Light" w:hAnsi="Helvetica Neue Light" w:cs="Courier"/>
          <w:sz w:val="22"/>
          <w:szCs w:val="22"/>
          <w:lang w:eastAsia="ja-JP"/>
        </w:rPr>
      </w:pPr>
      <w:r>
        <w:rPr>
          <w:rFonts w:ascii="Helvetica Neue Light" w:hAnsi="Helvetica Neue Light" w:cs="Courier"/>
          <w:sz w:val="22"/>
          <w:szCs w:val="22"/>
          <w:lang w:eastAsia="ja-JP"/>
        </w:rPr>
        <w:t>you need to associate the “Demo” template to your EVB/Demo kit.</w:t>
      </w:r>
    </w:p>
    <w:p w14:paraId="2CD5A508" w14:textId="5BE2A505" w:rsidR="00AB2DC7" w:rsidRDefault="00AB2DC7">
      <w:pPr>
        <w:rPr>
          <w:rFonts w:ascii="Helvetica Neue Medium" w:hAnsi="Helvetica Neue Medium"/>
          <w:color w:val="76923C" w:themeColor="accent3" w:themeShade="BF"/>
          <w:sz w:val="28"/>
          <w:szCs w:val="28"/>
        </w:rPr>
      </w:pPr>
      <w:r>
        <w:rPr>
          <w:rFonts w:ascii="Helvetica Neue Medium" w:hAnsi="Helvetica Neue Medium"/>
          <w:color w:val="76923C" w:themeColor="accent3" w:themeShade="BF"/>
          <w:sz w:val="28"/>
          <w:szCs w:val="28"/>
        </w:rPr>
        <w:br w:type="page"/>
      </w:r>
    </w:p>
    <w:p w14:paraId="20E19CB7" w14:textId="77777777" w:rsidR="00024332" w:rsidRDefault="00024332" w:rsidP="00024332">
      <w:pPr>
        <w:pStyle w:val="ListParagraph"/>
        <w:ind w:left="0"/>
        <w:outlineLvl w:val="0"/>
        <w:rPr>
          <w:rFonts w:ascii="Helvetica Neue Medium" w:hAnsi="Helvetica Neue Medium"/>
          <w:color w:val="76923C" w:themeColor="accent3" w:themeShade="BF"/>
          <w:sz w:val="28"/>
          <w:szCs w:val="28"/>
        </w:rPr>
      </w:pPr>
    </w:p>
    <w:p w14:paraId="59E0A591" w14:textId="1A864A1B" w:rsidR="00024332" w:rsidRPr="00BA2BF3" w:rsidRDefault="00024332" w:rsidP="00E71E02">
      <w:pPr>
        <w:pStyle w:val="ListParagraph"/>
        <w:ind w:left="0"/>
        <w:outlineLvl w:val="0"/>
        <w:rPr>
          <w:rFonts w:ascii="Helvetica Neue Medium" w:hAnsi="Helvetica Neue Medium"/>
          <w:color w:val="76923C" w:themeColor="accent3" w:themeShade="BF"/>
          <w:sz w:val="28"/>
          <w:szCs w:val="28"/>
        </w:rPr>
      </w:pPr>
      <w:r w:rsidRPr="00BA2BF3">
        <w:rPr>
          <w:rFonts w:ascii="Helvetica Neue Medium" w:hAnsi="Helvetica Neue Medium"/>
          <w:color w:val="76923C" w:themeColor="accent3" w:themeShade="BF"/>
          <w:sz w:val="28"/>
          <w:szCs w:val="28"/>
        </w:rPr>
        <w:t>Revision History</w:t>
      </w:r>
    </w:p>
    <w:p w14:paraId="1A3C8179" w14:textId="77777777" w:rsidR="00024332" w:rsidRDefault="00024332" w:rsidP="00024332">
      <w:pPr>
        <w:pStyle w:val="ListParagraph"/>
        <w:ind w:hanging="720"/>
        <w:outlineLvl w:val="0"/>
        <w:rPr>
          <w:b/>
        </w:rPr>
      </w:pPr>
    </w:p>
    <w:tbl>
      <w:tblPr>
        <w:tblStyle w:val="TableGrid"/>
        <w:tblW w:w="11988" w:type="dxa"/>
        <w:tblInd w:w="108" w:type="dxa"/>
        <w:tblLayout w:type="fixed"/>
        <w:tblLook w:val="04A0" w:firstRow="1" w:lastRow="0" w:firstColumn="1" w:lastColumn="0" w:noHBand="0" w:noVBand="1"/>
      </w:tblPr>
      <w:tblGrid>
        <w:gridCol w:w="1260"/>
        <w:gridCol w:w="1260"/>
        <w:gridCol w:w="1440"/>
        <w:gridCol w:w="6660"/>
        <w:gridCol w:w="540"/>
        <w:gridCol w:w="828"/>
      </w:tblGrid>
      <w:tr w:rsidR="00024332" w:rsidRPr="00024332" w14:paraId="7F6AC9CB" w14:textId="77777777" w:rsidTr="00F62803">
        <w:trPr>
          <w:gridAfter w:val="1"/>
          <w:wAfter w:w="828" w:type="dxa"/>
          <w:trHeight w:val="431"/>
        </w:trPr>
        <w:tc>
          <w:tcPr>
            <w:tcW w:w="1260" w:type="dxa"/>
            <w:tcBorders>
              <w:top w:val="single" w:sz="8" w:space="0" w:color="FFFFFF" w:themeColor="background1"/>
              <w:left w:val="single" w:sz="8" w:space="0" w:color="FFFFFF" w:themeColor="background1"/>
              <w:bottom w:val="single" w:sz="8" w:space="0" w:color="FFFFFF" w:themeColor="background1"/>
              <w:right w:val="single" w:sz="12" w:space="0" w:color="D9D9D9" w:themeColor="background1" w:themeShade="D9"/>
            </w:tcBorders>
            <w:shd w:val="clear" w:color="auto" w:fill="FFFFFF" w:themeFill="background1"/>
            <w:vAlign w:val="center"/>
          </w:tcPr>
          <w:p w14:paraId="1E3FB19C" w14:textId="77777777" w:rsidR="00024332" w:rsidRPr="00024332" w:rsidRDefault="00024332" w:rsidP="007855AD">
            <w:pPr>
              <w:pStyle w:val="ListParagraph"/>
              <w:ind w:left="0"/>
              <w:outlineLvl w:val="0"/>
              <w:rPr>
                <w:rFonts w:ascii="Helvetica Neue Medium" w:hAnsi="Helvetica Neue Medium"/>
                <w:color w:val="595959" w:themeColor="text1" w:themeTint="A6"/>
                <w:sz w:val="22"/>
                <w:szCs w:val="22"/>
              </w:rPr>
            </w:pPr>
            <w:r w:rsidRPr="00024332">
              <w:rPr>
                <w:rFonts w:ascii="Helvetica Neue Medium" w:hAnsi="Helvetica Neue Medium"/>
                <w:color w:val="595959" w:themeColor="text1" w:themeTint="A6"/>
                <w:sz w:val="22"/>
                <w:szCs w:val="22"/>
              </w:rPr>
              <w:t>Revision</w:t>
            </w:r>
          </w:p>
        </w:tc>
        <w:tc>
          <w:tcPr>
            <w:tcW w:w="1260" w:type="dxa"/>
            <w:tcBorders>
              <w:top w:val="single" w:sz="8" w:space="0" w:color="FFFFFF" w:themeColor="background1"/>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vAlign w:val="center"/>
          </w:tcPr>
          <w:p w14:paraId="0C8D7F6C" w14:textId="77777777" w:rsidR="00024332" w:rsidRPr="00024332" w:rsidRDefault="00024332" w:rsidP="007855AD">
            <w:pPr>
              <w:pStyle w:val="ListParagraph"/>
              <w:ind w:left="0"/>
              <w:outlineLvl w:val="0"/>
              <w:rPr>
                <w:rFonts w:ascii="Helvetica Neue Medium" w:hAnsi="Helvetica Neue Medium"/>
                <w:color w:val="595959" w:themeColor="text1" w:themeTint="A6"/>
                <w:sz w:val="22"/>
                <w:szCs w:val="22"/>
              </w:rPr>
            </w:pPr>
            <w:r w:rsidRPr="00024332">
              <w:rPr>
                <w:rFonts w:ascii="Helvetica Neue Medium" w:hAnsi="Helvetica Neue Medium"/>
                <w:color w:val="595959" w:themeColor="text1" w:themeTint="A6"/>
                <w:sz w:val="22"/>
                <w:szCs w:val="22"/>
              </w:rPr>
              <w:t>Date</w:t>
            </w:r>
          </w:p>
        </w:tc>
        <w:tc>
          <w:tcPr>
            <w:tcW w:w="1440" w:type="dxa"/>
            <w:tcBorders>
              <w:top w:val="single" w:sz="8" w:space="0" w:color="FFFFFF" w:themeColor="background1"/>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vAlign w:val="center"/>
          </w:tcPr>
          <w:p w14:paraId="2B5E0C3B" w14:textId="77777777" w:rsidR="00024332" w:rsidRPr="00024332" w:rsidRDefault="00024332" w:rsidP="007855AD">
            <w:pPr>
              <w:pStyle w:val="ListParagraph"/>
              <w:ind w:left="0"/>
              <w:outlineLvl w:val="0"/>
              <w:rPr>
                <w:rFonts w:ascii="Helvetica Neue Medium" w:hAnsi="Helvetica Neue Medium"/>
                <w:color w:val="595959" w:themeColor="text1" w:themeTint="A6"/>
                <w:sz w:val="22"/>
                <w:szCs w:val="22"/>
              </w:rPr>
            </w:pPr>
            <w:r w:rsidRPr="00024332">
              <w:rPr>
                <w:rFonts w:ascii="Helvetica Neue Medium" w:hAnsi="Helvetica Neue Medium"/>
                <w:color w:val="595959" w:themeColor="text1" w:themeTint="A6"/>
                <w:sz w:val="22"/>
                <w:szCs w:val="22"/>
              </w:rPr>
              <w:t>Author</w:t>
            </w:r>
          </w:p>
        </w:tc>
        <w:tc>
          <w:tcPr>
            <w:tcW w:w="6660" w:type="dxa"/>
            <w:tcBorders>
              <w:top w:val="single" w:sz="8" w:space="0" w:color="FFFFFF" w:themeColor="background1"/>
              <w:left w:val="single" w:sz="12" w:space="0" w:color="D9D9D9" w:themeColor="background1" w:themeShade="D9"/>
              <w:bottom w:val="single" w:sz="12" w:space="0" w:color="FFFFFF" w:themeColor="background1"/>
              <w:right w:val="single" w:sz="8" w:space="0" w:color="FFFFFF" w:themeColor="background1"/>
            </w:tcBorders>
            <w:shd w:val="clear" w:color="auto" w:fill="FFFFFF" w:themeFill="background1"/>
            <w:vAlign w:val="center"/>
          </w:tcPr>
          <w:p w14:paraId="5207FD89" w14:textId="77777777" w:rsidR="00024332" w:rsidRPr="00024332" w:rsidRDefault="00024332" w:rsidP="007855AD">
            <w:pPr>
              <w:pStyle w:val="ListParagraph"/>
              <w:ind w:left="0"/>
              <w:outlineLvl w:val="0"/>
              <w:rPr>
                <w:rFonts w:ascii="Helvetica Neue Medium" w:hAnsi="Helvetica Neue Medium"/>
                <w:color w:val="595959" w:themeColor="text1" w:themeTint="A6"/>
                <w:sz w:val="22"/>
                <w:szCs w:val="22"/>
              </w:rPr>
            </w:pPr>
            <w:r w:rsidRPr="00024332">
              <w:rPr>
                <w:rFonts w:ascii="Helvetica Neue Medium" w:hAnsi="Helvetica Neue Medium"/>
                <w:color w:val="595959" w:themeColor="text1" w:themeTint="A6"/>
                <w:sz w:val="22"/>
                <w:szCs w:val="22"/>
              </w:rPr>
              <w:t>Change Description</w:t>
            </w:r>
          </w:p>
        </w:tc>
        <w:tc>
          <w:tcPr>
            <w:tcW w:w="540" w:type="dxa"/>
            <w:tcBorders>
              <w:top w:val="nil"/>
              <w:left w:val="single" w:sz="8" w:space="0" w:color="FFFFFF" w:themeColor="background1"/>
              <w:bottom w:val="nil"/>
              <w:right w:val="nil"/>
            </w:tcBorders>
            <w:vAlign w:val="center"/>
          </w:tcPr>
          <w:p w14:paraId="17966343" w14:textId="77777777" w:rsidR="00024332" w:rsidRPr="00024332" w:rsidRDefault="00024332" w:rsidP="007855AD">
            <w:pPr>
              <w:pStyle w:val="ListParagraph"/>
              <w:ind w:left="0"/>
              <w:jc w:val="center"/>
              <w:outlineLvl w:val="0"/>
              <w:rPr>
                <w:b/>
                <w:sz w:val="22"/>
                <w:szCs w:val="22"/>
              </w:rPr>
            </w:pPr>
          </w:p>
        </w:tc>
      </w:tr>
      <w:tr w:rsidR="00D06E51" w:rsidRPr="00CF09F1" w14:paraId="1F2E4C93" w14:textId="77777777" w:rsidTr="00F62803">
        <w:trPr>
          <w:trHeight w:val="222"/>
        </w:trPr>
        <w:tc>
          <w:tcPr>
            <w:tcW w:w="1260" w:type="dxa"/>
            <w:tcBorders>
              <w:top w:val="single" w:sz="12" w:space="0" w:color="D9D9D9" w:themeColor="background1" w:themeShade="D9"/>
              <w:left w:val="single" w:sz="8" w:space="0" w:color="FFFFFF" w:themeColor="background1"/>
              <w:bottom w:val="single" w:sz="8" w:space="0" w:color="FFFFFF" w:themeColor="background1"/>
              <w:right w:val="single" w:sz="12" w:space="0" w:color="D9D9D9" w:themeColor="background1" w:themeShade="D9"/>
            </w:tcBorders>
            <w:shd w:val="clear" w:color="auto" w:fill="FFFFFF" w:themeFill="background1"/>
          </w:tcPr>
          <w:p w14:paraId="0C4746AF" w14:textId="52050816" w:rsidR="00D06E51" w:rsidRPr="00F62803" w:rsidRDefault="00D06E51" w:rsidP="007855AD">
            <w:pPr>
              <w:pStyle w:val="ListParagraph"/>
              <w:ind w:left="0"/>
              <w:outlineLvl w:val="0"/>
              <w:rPr>
                <w:rFonts w:ascii="Helvetica Neue Light" w:hAnsi="Helvetica Neue Light"/>
                <w:color w:val="262626" w:themeColor="text1" w:themeTint="D9"/>
                <w:sz w:val="22"/>
                <w:szCs w:val="22"/>
              </w:rPr>
            </w:pPr>
            <w:r>
              <w:rPr>
                <w:rFonts w:ascii="Helvetica Neue Light" w:hAnsi="Helvetica Neue Light"/>
                <w:color w:val="262626" w:themeColor="text1" w:themeTint="D9"/>
                <w:sz w:val="22"/>
                <w:szCs w:val="22"/>
              </w:rPr>
              <w:t>3.49</w:t>
            </w:r>
          </w:p>
        </w:tc>
        <w:tc>
          <w:tcPr>
            <w:tcW w:w="126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256F50F0" w14:textId="12DD003B" w:rsidR="00D06E51" w:rsidRPr="00F62803" w:rsidRDefault="00D06E51" w:rsidP="007855AD">
            <w:pPr>
              <w:pStyle w:val="ListParagraph"/>
              <w:ind w:left="0"/>
              <w:outlineLvl w:val="0"/>
              <w:rPr>
                <w:rFonts w:ascii="Helvetica Neue Light" w:hAnsi="Helvetica Neue Light"/>
                <w:color w:val="262626" w:themeColor="text1" w:themeTint="D9"/>
                <w:sz w:val="22"/>
                <w:szCs w:val="22"/>
              </w:rPr>
            </w:pPr>
            <w:r>
              <w:rPr>
                <w:rFonts w:ascii="Helvetica Neue Light" w:hAnsi="Helvetica Neue Light"/>
                <w:color w:val="262626" w:themeColor="text1" w:themeTint="D9"/>
                <w:sz w:val="22"/>
                <w:szCs w:val="22"/>
              </w:rPr>
              <w:t>12/02</w:t>
            </w:r>
            <w:r w:rsidRPr="00F62803">
              <w:rPr>
                <w:rFonts w:ascii="Helvetica Neue Light" w:hAnsi="Helvetica Neue Light"/>
                <w:color w:val="262626" w:themeColor="text1" w:themeTint="D9"/>
                <w:sz w:val="22"/>
                <w:szCs w:val="22"/>
              </w:rPr>
              <w:t>/14</w:t>
            </w:r>
          </w:p>
        </w:tc>
        <w:tc>
          <w:tcPr>
            <w:tcW w:w="144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3A80C4DB" w14:textId="04473EAF" w:rsidR="00D06E51" w:rsidRPr="00F62803" w:rsidRDefault="00D06E51" w:rsidP="007855AD">
            <w:pPr>
              <w:pStyle w:val="ListParagraph"/>
              <w:ind w:left="0"/>
              <w:outlineLvl w:val="0"/>
              <w:rPr>
                <w:rFonts w:ascii="Helvetica Neue Light" w:hAnsi="Helvetica Neue Light"/>
                <w:color w:val="262626" w:themeColor="text1" w:themeTint="D9"/>
                <w:sz w:val="22"/>
                <w:szCs w:val="22"/>
              </w:rPr>
            </w:pPr>
            <w:r w:rsidRPr="00F62803">
              <w:rPr>
                <w:rFonts w:ascii="Helvetica Neue Light" w:hAnsi="Helvetica Neue Light"/>
                <w:color w:val="262626" w:themeColor="text1" w:themeTint="D9"/>
                <w:sz w:val="22"/>
                <w:szCs w:val="22"/>
              </w:rPr>
              <w:t>D. Myers</w:t>
            </w:r>
          </w:p>
        </w:tc>
        <w:tc>
          <w:tcPr>
            <w:tcW w:w="6660" w:type="dxa"/>
            <w:tcBorders>
              <w:top w:val="single" w:sz="12" w:space="0" w:color="D9D9D9" w:themeColor="background1" w:themeShade="D9"/>
              <w:left w:val="single" w:sz="12" w:space="0" w:color="D9D9D9" w:themeColor="background1" w:themeShade="D9"/>
              <w:bottom w:val="single" w:sz="12" w:space="0" w:color="FFFFFF" w:themeColor="background1"/>
              <w:right w:val="single" w:sz="8" w:space="0" w:color="FFFFFF" w:themeColor="background1"/>
            </w:tcBorders>
            <w:shd w:val="clear" w:color="auto" w:fill="FFFFFF" w:themeFill="background1"/>
          </w:tcPr>
          <w:p w14:paraId="2AAD146A" w14:textId="58DBC62D" w:rsidR="00D06E51" w:rsidRPr="00D06E51" w:rsidRDefault="00D06E51" w:rsidP="00D06E5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D06E51">
              <w:rPr>
                <w:rFonts w:ascii="Helvetica Neue Light" w:hAnsi="Helvetica Neue Light" w:cs="Menlo Regular"/>
                <w:bCs/>
                <w:color w:val="262626" w:themeColor="text1" w:themeTint="D9"/>
                <w:sz w:val="22"/>
                <w:szCs w:val="22"/>
                <w:lang w:eastAsia="ja-JP"/>
              </w:rPr>
              <w:t>Fix scanForAp error return path</w:t>
            </w:r>
            <w:r>
              <w:rPr>
                <w:rFonts w:ascii="Helvetica Neue Light" w:hAnsi="Helvetica Neue Light" w:cs="Menlo Regular"/>
                <w:bCs/>
                <w:color w:val="262626" w:themeColor="text1" w:themeTint="D9"/>
                <w:sz w:val="22"/>
                <w:szCs w:val="22"/>
                <w:lang w:eastAsia="ja-JP"/>
              </w:rPr>
              <w:t xml:space="preserve"> to AylaModule</w:t>
            </w:r>
          </w:p>
          <w:p w14:paraId="024E9F24" w14:textId="5563CBBF" w:rsidR="00D06E51" w:rsidRPr="00D06E51" w:rsidRDefault="002D484B" w:rsidP="00D06E5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Pr>
                <w:rFonts w:ascii="Helvetica Neue Light" w:hAnsi="Helvetica Neue Light" w:cs="Menlo Regular"/>
                <w:bCs/>
                <w:color w:val="262626" w:themeColor="text1" w:themeTint="D9"/>
                <w:sz w:val="22"/>
                <w:szCs w:val="22"/>
                <w:lang w:eastAsia="ja-JP"/>
              </w:rPr>
              <w:t>Add</w:t>
            </w:r>
            <w:r w:rsidR="00D06E51">
              <w:rPr>
                <w:rFonts w:ascii="Helvetica Neue Light" w:hAnsi="Helvetica Neue Light" w:cs="Menlo Regular"/>
                <w:bCs/>
                <w:color w:val="262626" w:themeColor="text1" w:themeTint="D9"/>
                <w:sz w:val="22"/>
                <w:szCs w:val="22"/>
                <w:lang w:eastAsia="ja-JP"/>
              </w:rPr>
              <w:t xml:space="preserve"> received shares (grants) support</w:t>
            </w:r>
          </w:p>
          <w:p w14:paraId="5795D489" w14:textId="77777777" w:rsidR="00D06E51" w:rsidRDefault="00D06E51" w:rsidP="00D06E5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Pr>
                <w:rFonts w:ascii="Helvetica Neue Light" w:hAnsi="Helvetica Neue Light" w:cs="Menlo Regular"/>
                <w:color w:val="262626" w:themeColor="text1" w:themeTint="D9"/>
                <w:sz w:val="22"/>
                <w:szCs w:val="22"/>
                <w:lang w:eastAsia="ja-JP"/>
              </w:rPr>
              <w:t xml:space="preserve">Remove country code </w:t>
            </w:r>
            <w:r w:rsidRPr="00D06E51">
              <w:rPr>
                <w:rFonts w:ascii="Helvetica Neue Light" w:hAnsi="Helvetica Neue Light" w:cs="Menlo Regular"/>
                <w:color w:val="262626" w:themeColor="text1" w:themeTint="D9"/>
                <w:sz w:val="22"/>
                <w:szCs w:val="22"/>
                <w:lang w:eastAsia="ja-JP"/>
              </w:rPr>
              <w:t xml:space="preserve">leading zeros </w:t>
            </w:r>
            <w:r>
              <w:rPr>
                <w:rFonts w:ascii="Helvetica Neue Light" w:hAnsi="Helvetica Neue Light" w:cs="Menlo Regular"/>
                <w:color w:val="262626" w:themeColor="text1" w:themeTint="D9"/>
                <w:sz w:val="22"/>
                <w:szCs w:val="22"/>
                <w:lang w:eastAsia="ja-JP"/>
              </w:rPr>
              <w:t>in AylaApplicationTrigger</w:t>
            </w:r>
          </w:p>
          <w:p w14:paraId="25F68E3A" w14:textId="12D02D5D" w:rsidR="00D06E51" w:rsidRDefault="002D484B" w:rsidP="00D06E5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Pr>
                <w:rFonts w:ascii="Helvetica Neue Light" w:hAnsi="Helvetica Neue Light" w:cs="Menlo Regular"/>
                <w:color w:val="262626" w:themeColor="text1" w:themeTint="D9"/>
                <w:sz w:val="22"/>
                <w:szCs w:val="22"/>
                <w:lang w:eastAsia="ja-JP"/>
              </w:rPr>
              <w:t xml:space="preserve">Add </w:t>
            </w:r>
            <w:r w:rsidR="00D06E51">
              <w:rPr>
                <w:rFonts w:ascii="Helvetica Neue Light" w:hAnsi="Helvetica Neue Light" w:cs="Menlo Regular"/>
                <w:color w:val="262626" w:themeColor="text1" w:themeTint="D9"/>
                <w:sz w:val="22"/>
                <w:szCs w:val="22"/>
                <w:lang w:eastAsia="ja-JP"/>
              </w:rPr>
              <w:t>serviceReachability tiemout to info log message</w:t>
            </w:r>
          </w:p>
          <w:p w14:paraId="6B1885C1" w14:textId="77777777" w:rsidR="002D484B" w:rsidRDefault="002D484B" w:rsidP="00D06E5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Pr>
                <w:rFonts w:ascii="Helvetica Neue Light" w:hAnsi="Helvetica Neue Light" w:cs="Menlo Regular"/>
                <w:color w:val="262626" w:themeColor="text1" w:themeTint="D9"/>
                <w:sz w:val="22"/>
                <w:szCs w:val="22"/>
                <w:lang w:eastAsia="ja-JP"/>
              </w:rPr>
              <w:t>URI support for China AWS services</w:t>
            </w:r>
          </w:p>
          <w:p w14:paraId="7E834A84" w14:textId="77777777" w:rsidR="002D484B" w:rsidRDefault="002D484B" w:rsidP="00D06E5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Pr>
                <w:rFonts w:ascii="Helvetica Neue Light" w:hAnsi="Helvetica Neue Light" w:cs="Menlo Regular"/>
                <w:color w:val="262626" w:themeColor="text1" w:themeTint="D9"/>
                <w:sz w:val="22"/>
                <w:szCs w:val="22"/>
                <w:lang w:eastAsia="ja-JP"/>
              </w:rPr>
              <w:t>Add phone_country_code to AylaUser class</w:t>
            </w:r>
          </w:p>
          <w:p w14:paraId="4D59C728" w14:textId="5768F657" w:rsidR="002D484B" w:rsidRDefault="002D484B" w:rsidP="00D06E5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Pr>
                <w:rFonts w:ascii="Helvetica Neue Light" w:hAnsi="Helvetica Neue Light" w:cs="Menlo Regular"/>
                <w:color w:val="262626" w:themeColor="text1" w:themeTint="D9"/>
                <w:sz w:val="22"/>
                <w:szCs w:val="22"/>
                <w:lang w:eastAsia="ja-JP"/>
              </w:rPr>
              <w:t>Add setSupportEmailAddress to AylaSetemsUtils.java</w:t>
            </w:r>
          </w:p>
          <w:p w14:paraId="083A20C0" w14:textId="77777777" w:rsidR="002D484B" w:rsidRDefault="002D484B" w:rsidP="00D06E5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Pr>
                <w:rFonts w:ascii="Helvetica Neue Light" w:hAnsi="Helvetica Neue Light" w:cs="Menlo Regular"/>
                <w:color w:val="262626" w:themeColor="text1" w:themeTint="D9"/>
                <w:sz w:val="22"/>
                <w:szCs w:val="22"/>
                <w:lang w:eastAsia="ja-JP"/>
              </w:rPr>
              <w:t>Set reachability timeout even if lanMode is disabled</w:t>
            </w:r>
          </w:p>
          <w:p w14:paraId="790CCBD7" w14:textId="1AFAC10B" w:rsidR="002D484B" w:rsidRPr="00F62803" w:rsidRDefault="002D484B" w:rsidP="00D06E5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Pr>
                <w:rFonts w:ascii="Helvetica Neue Light" w:hAnsi="Helvetica Neue Light" w:cs="Menlo Regular"/>
                <w:color w:val="262626" w:themeColor="text1" w:themeTint="D9"/>
                <w:sz w:val="22"/>
                <w:szCs w:val="22"/>
                <w:lang w:eastAsia="ja-JP"/>
              </w:rPr>
              <w:t>Add the propety active to</w:t>
            </w:r>
            <w:bookmarkStart w:id="0" w:name="_GoBack"/>
            <w:bookmarkEnd w:id="0"/>
            <w:r>
              <w:rPr>
                <w:rFonts w:ascii="Helvetica Neue Light" w:hAnsi="Helvetica Neue Light" w:cs="Menlo Regular"/>
                <w:color w:val="262626" w:themeColor="text1" w:themeTint="D9"/>
                <w:sz w:val="22"/>
                <w:szCs w:val="22"/>
                <w:lang w:eastAsia="ja-JP"/>
              </w:rPr>
              <w:t xml:space="preserve"> AylaPropertyTrigger class</w:t>
            </w:r>
          </w:p>
        </w:tc>
        <w:tc>
          <w:tcPr>
            <w:tcW w:w="1368" w:type="dxa"/>
            <w:gridSpan w:val="2"/>
            <w:tcBorders>
              <w:top w:val="nil"/>
              <w:left w:val="single" w:sz="8" w:space="0" w:color="FFFFFF" w:themeColor="background1"/>
              <w:bottom w:val="nil"/>
              <w:right w:val="nil"/>
            </w:tcBorders>
          </w:tcPr>
          <w:p w14:paraId="7AF4DF7A" w14:textId="6DDF9F5B" w:rsidR="00D06E51" w:rsidRPr="00CF09F1" w:rsidRDefault="00D06E51" w:rsidP="007855AD">
            <w:pPr>
              <w:pStyle w:val="ListParagraph"/>
              <w:ind w:left="0"/>
              <w:outlineLvl w:val="0"/>
              <w:rPr>
                <w:b/>
                <w:sz w:val="22"/>
                <w:szCs w:val="22"/>
              </w:rPr>
            </w:pPr>
          </w:p>
        </w:tc>
      </w:tr>
      <w:tr w:rsidR="00D06E51" w:rsidRPr="00CF09F1" w14:paraId="69C064C1" w14:textId="77777777" w:rsidTr="00F62803">
        <w:trPr>
          <w:trHeight w:val="222"/>
        </w:trPr>
        <w:tc>
          <w:tcPr>
            <w:tcW w:w="1260" w:type="dxa"/>
            <w:tcBorders>
              <w:top w:val="single" w:sz="12" w:space="0" w:color="D9D9D9" w:themeColor="background1" w:themeShade="D9"/>
              <w:left w:val="single" w:sz="8" w:space="0" w:color="FFFFFF" w:themeColor="background1"/>
              <w:bottom w:val="single" w:sz="8" w:space="0" w:color="FFFFFF" w:themeColor="background1"/>
              <w:right w:val="single" w:sz="12" w:space="0" w:color="D9D9D9" w:themeColor="background1" w:themeShade="D9"/>
            </w:tcBorders>
            <w:shd w:val="clear" w:color="auto" w:fill="FFFFFF" w:themeFill="background1"/>
          </w:tcPr>
          <w:p w14:paraId="0AC9946F" w14:textId="390729B6" w:rsidR="00D06E51" w:rsidRPr="00F62803" w:rsidRDefault="00D06E51" w:rsidP="007855AD">
            <w:pPr>
              <w:pStyle w:val="ListParagraph"/>
              <w:ind w:left="0"/>
              <w:outlineLvl w:val="0"/>
              <w:rPr>
                <w:rFonts w:ascii="Helvetica Neue Light" w:hAnsi="Helvetica Neue Light"/>
                <w:color w:val="262626" w:themeColor="text1" w:themeTint="D9"/>
                <w:sz w:val="22"/>
                <w:szCs w:val="22"/>
              </w:rPr>
            </w:pPr>
            <w:r w:rsidRPr="00F62803">
              <w:rPr>
                <w:rFonts w:ascii="Helvetica Neue Light" w:hAnsi="Helvetica Neue Light"/>
                <w:color w:val="262626" w:themeColor="text1" w:themeTint="D9"/>
                <w:sz w:val="22"/>
                <w:szCs w:val="22"/>
              </w:rPr>
              <w:t>3.33</w:t>
            </w:r>
          </w:p>
        </w:tc>
        <w:tc>
          <w:tcPr>
            <w:tcW w:w="126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72501C92" w14:textId="79D8C603" w:rsidR="00D06E51" w:rsidRPr="00F62803" w:rsidRDefault="00D06E51" w:rsidP="007855AD">
            <w:pPr>
              <w:pStyle w:val="ListParagraph"/>
              <w:ind w:left="0"/>
              <w:outlineLvl w:val="0"/>
              <w:rPr>
                <w:rFonts w:ascii="Helvetica Neue Light" w:hAnsi="Helvetica Neue Light"/>
                <w:color w:val="262626" w:themeColor="text1" w:themeTint="D9"/>
                <w:sz w:val="22"/>
                <w:szCs w:val="22"/>
              </w:rPr>
            </w:pPr>
            <w:r w:rsidRPr="00F62803">
              <w:rPr>
                <w:rFonts w:ascii="Helvetica Neue Light" w:hAnsi="Helvetica Neue Light"/>
                <w:color w:val="262626" w:themeColor="text1" w:themeTint="D9"/>
                <w:sz w:val="22"/>
                <w:szCs w:val="22"/>
              </w:rPr>
              <w:t>06/20/14</w:t>
            </w:r>
          </w:p>
        </w:tc>
        <w:tc>
          <w:tcPr>
            <w:tcW w:w="144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0664FA5D" w14:textId="5AC50AB7" w:rsidR="00D06E51" w:rsidRPr="00F62803" w:rsidRDefault="00D06E51" w:rsidP="007855AD">
            <w:pPr>
              <w:pStyle w:val="ListParagraph"/>
              <w:ind w:left="0"/>
              <w:outlineLvl w:val="0"/>
              <w:rPr>
                <w:rFonts w:ascii="Helvetica Neue Light" w:hAnsi="Helvetica Neue Light"/>
                <w:color w:val="262626" w:themeColor="text1" w:themeTint="D9"/>
                <w:sz w:val="22"/>
                <w:szCs w:val="22"/>
              </w:rPr>
            </w:pPr>
            <w:r w:rsidRPr="00F62803">
              <w:rPr>
                <w:rFonts w:ascii="Helvetica Neue Light" w:hAnsi="Helvetica Neue Light"/>
                <w:color w:val="262626" w:themeColor="text1" w:themeTint="D9"/>
                <w:sz w:val="22"/>
                <w:szCs w:val="22"/>
              </w:rPr>
              <w:t>D. Myers</w:t>
            </w:r>
          </w:p>
        </w:tc>
        <w:tc>
          <w:tcPr>
            <w:tcW w:w="6660" w:type="dxa"/>
            <w:tcBorders>
              <w:top w:val="single" w:sz="12" w:space="0" w:color="D9D9D9" w:themeColor="background1" w:themeShade="D9"/>
              <w:left w:val="single" w:sz="12" w:space="0" w:color="D9D9D9" w:themeColor="background1" w:themeShade="D9"/>
              <w:bottom w:val="single" w:sz="12" w:space="0" w:color="FFFFFF" w:themeColor="background1"/>
              <w:right w:val="single" w:sz="8" w:space="0" w:color="FFFFFF" w:themeColor="background1"/>
            </w:tcBorders>
            <w:shd w:val="clear" w:color="auto" w:fill="FFFFFF" w:themeFill="background1"/>
          </w:tcPr>
          <w:p w14:paraId="2ADE4DCB" w14:textId="77777777" w:rsidR="00D06E51" w:rsidRPr="00F62803" w:rsidRDefault="00D06E51" w:rsidP="00D06E5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F62803">
              <w:rPr>
                <w:rFonts w:ascii="Helvetica Neue Light" w:hAnsi="Helvetica Neue Light" w:cs="Menlo Regular"/>
                <w:color w:val="262626" w:themeColor="text1" w:themeTint="D9"/>
                <w:sz w:val="22"/>
                <w:szCs w:val="22"/>
                <w:lang w:eastAsia="ja-JP"/>
              </w:rPr>
              <w:t>Added AylaGrant class to AylaDevice class</w:t>
            </w:r>
          </w:p>
          <w:p w14:paraId="2D5B27E2" w14:textId="77777777" w:rsidR="00D06E51" w:rsidRPr="00F62803" w:rsidRDefault="00D06E51" w:rsidP="00D06E5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F62803">
              <w:rPr>
                <w:rFonts w:ascii="Helvetica Neue Light" w:hAnsi="Helvetica Neue Light" w:cs="Menlo Regular"/>
                <w:color w:val="262626" w:themeColor="text1" w:themeTint="D9"/>
                <w:sz w:val="22"/>
                <w:szCs w:val="22"/>
                <w:lang w:eastAsia="ja-JP"/>
              </w:rPr>
              <w:t>Added amOwner() method to AylaDevice class</w:t>
            </w:r>
          </w:p>
          <w:p w14:paraId="1D15D95A" w14:textId="77777777" w:rsidR="00D06E51" w:rsidRPr="00F62803" w:rsidRDefault="00D06E51" w:rsidP="00D06E5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F62803">
              <w:rPr>
                <w:rFonts w:ascii="Helvetica Neue Light" w:hAnsi="Helvetica Neue Light" w:cs="Menlo Regular"/>
                <w:color w:val="262626" w:themeColor="text1" w:themeTint="D9"/>
                <w:sz w:val="22"/>
                <w:szCs w:val="22"/>
                <w:lang w:eastAsia="ja-JP"/>
              </w:rPr>
              <w:t>Removed callParams parameter from Ayla</w:t>
            </w:r>
            <w:r>
              <w:rPr>
                <w:rFonts w:ascii="Helvetica Neue Light" w:hAnsi="Helvetica Neue Light" w:cs="Menlo Regular"/>
                <w:color w:val="262626" w:themeColor="text1" w:themeTint="D9"/>
                <w:sz w:val="22"/>
                <w:szCs w:val="22"/>
                <w:lang w:eastAsia="ja-JP"/>
              </w:rPr>
              <w:t>Device getShares() pass through</w:t>
            </w:r>
            <w:r w:rsidRPr="00F62803">
              <w:rPr>
                <w:rFonts w:ascii="Helvetica Neue Light" w:hAnsi="Helvetica Neue Light" w:cs="Menlo Regular"/>
                <w:color w:val="262626" w:themeColor="text1" w:themeTint="D9"/>
                <w:sz w:val="22"/>
                <w:szCs w:val="22"/>
                <w:lang w:eastAsia="ja-JP"/>
              </w:rPr>
              <w:t xml:space="preserve"> method</w:t>
            </w:r>
          </w:p>
          <w:p w14:paraId="6AE575DC" w14:textId="6A4019C6" w:rsidR="00D06E51" w:rsidRPr="002A0C96" w:rsidRDefault="00D06E51" w:rsidP="002A0C96">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F62803">
              <w:rPr>
                <w:rFonts w:ascii="Helvetica Neue Light" w:hAnsi="Helvetica Neue Light" w:cs="Menlo Regular"/>
                <w:color w:val="262626" w:themeColor="text1" w:themeTint="D9"/>
                <w:sz w:val="22"/>
                <w:szCs w:val="22"/>
                <w:lang w:eastAsia="ja-JP"/>
              </w:rPr>
              <w:t>Added AylaDeviceNotification &amp; AylaAppNotification classes</w:t>
            </w:r>
            <w:r>
              <w:rPr>
                <w:rFonts w:ascii="Helvetica Neue Light" w:hAnsi="Helvetica Neue Light" w:cs="Menlo Regular"/>
                <w:color w:val="262626" w:themeColor="text1" w:themeTint="D9"/>
                <w:sz w:val="22"/>
                <w:szCs w:val="22"/>
                <w:lang w:eastAsia="ja-JP"/>
              </w:rPr>
              <w:t xml:space="preserve"> to aAML &amp; AMLUnitTest</w:t>
            </w:r>
          </w:p>
        </w:tc>
        <w:tc>
          <w:tcPr>
            <w:tcW w:w="1368" w:type="dxa"/>
            <w:gridSpan w:val="2"/>
            <w:tcBorders>
              <w:top w:val="nil"/>
              <w:left w:val="single" w:sz="8" w:space="0" w:color="FFFFFF" w:themeColor="background1"/>
              <w:bottom w:val="nil"/>
              <w:right w:val="nil"/>
            </w:tcBorders>
          </w:tcPr>
          <w:p w14:paraId="7FE75BF9" w14:textId="77777777" w:rsidR="00D06E51" w:rsidRPr="00CF09F1" w:rsidRDefault="00D06E51" w:rsidP="007855AD">
            <w:pPr>
              <w:pStyle w:val="ListParagraph"/>
              <w:ind w:left="0"/>
              <w:outlineLvl w:val="0"/>
              <w:rPr>
                <w:b/>
                <w:sz w:val="22"/>
                <w:szCs w:val="22"/>
              </w:rPr>
            </w:pPr>
          </w:p>
        </w:tc>
      </w:tr>
      <w:tr w:rsidR="00F62803" w:rsidRPr="00CF09F1" w14:paraId="6EA35F97" w14:textId="77777777" w:rsidTr="00F62803">
        <w:trPr>
          <w:trHeight w:val="222"/>
        </w:trPr>
        <w:tc>
          <w:tcPr>
            <w:tcW w:w="1260" w:type="dxa"/>
            <w:tcBorders>
              <w:top w:val="single" w:sz="12" w:space="0" w:color="D9D9D9" w:themeColor="background1" w:themeShade="D9"/>
              <w:left w:val="single" w:sz="8" w:space="0" w:color="FFFFFF" w:themeColor="background1"/>
              <w:bottom w:val="single" w:sz="8" w:space="0" w:color="FFFFFF" w:themeColor="background1"/>
              <w:right w:val="single" w:sz="12" w:space="0" w:color="D9D9D9" w:themeColor="background1" w:themeShade="D9"/>
            </w:tcBorders>
            <w:shd w:val="clear" w:color="auto" w:fill="FFFFFF" w:themeFill="background1"/>
          </w:tcPr>
          <w:p w14:paraId="3F091205" w14:textId="09A588C2" w:rsidR="00F62803" w:rsidRPr="00F62803" w:rsidRDefault="00F62803" w:rsidP="007855AD">
            <w:pPr>
              <w:pStyle w:val="ListParagraph"/>
              <w:ind w:left="0"/>
              <w:outlineLvl w:val="0"/>
              <w:rPr>
                <w:rFonts w:ascii="Helvetica Neue Light" w:hAnsi="Helvetica Neue Light"/>
                <w:color w:val="262626" w:themeColor="text1" w:themeTint="D9"/>
                <w:sz w:val="22"/>
                <w:szCs w:val="22"/>
              </w:rPr>
            </w:pPr>
            <w:r w:rsidRPr="00F62803">
              <w:rPr>
                <w:rFonts w:ascii="Helvetica Neue Light" w:hAnsi="Helvetica Neue Light"/>
                <w:color w:val="262626" w:themeColor="text1" w:themeTint="D9"/>
                <w:sz w:val="22"/>
                <w:szCs w:val="22"/>
              </w:rPr>
              <w:t>3.30</w:t>
            </w:r>
          </w:p>
        </w:tc>
        <w:tc>
          <w:tcPr>
            <w:tcW w:w="126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5A0515CB" w14:textId="3F9F582A" w:rsidR="00F62803" w:rsidRPr="00F62803" w:rsidRDefault="00F62803" w:rsidP="007855AD">
            <w:pPr>
              <w:pStyle w:val="ListParagraph"/>
              <w:ind w:left="0"/>
              <w:outlineLvl w:val="0"/>
              <w:rPr>
                <w:rFonts w:ascii="Helvetica Neue Light" w:hAnsi="Helvetica Neue Light"/>
                <w:color w:val="262626" w:themeColor="text1" w:themeTint="D9"/>
                <w:sz w:val="22"/>
                <w:szCs w:val="22"/>
              </w:rPr>
            </w:pPr>
            <w:r w:rsidRPr="00F62803">
              <w:rPr>
                <w:rFonts w:ascii="Helvetica Neue Light" w:hAnsi="Helvetica Neue Light"/>
                <w:color w:val="262626" w:themeColor="text1" w:themeTint="D9"/>
                <w:sz w:val="22"/>
                <w:szCs w:val="22"/>
              </w:rPr>
              <w:t>04/25/14</w:t>
            </w:r>
          </w:p>
        </w:tc>
        <w:tc>
          <w:tcPr>
            <w:tcW w:w="144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1021EDA2" w14:textId="6A01F968" w:rsidR="00F62803" w:rsidRPr="00F62803" w:rsidRDefault="00F62803" w:rsidP="007855AD">
            <w:pPr>
              <w:pStyle w:val="ListParagraph"/>
              <w:ind w:left="0"/>
              <w:outlineLvl w:val="0"/>
              <w:rPr>
                <w:rFonts w:ascii="Helvetica Neue Light" w:hAnsi="Helvetica Neue Light"/>
                <w:color w:val="262626" w:themeColor="text1" w:themeTint="D9"/>
                <w:sz w:val="22"/>
                <w:szCs w:val="22"/>
              </w:rPr>
            </w:pPr>
            <w:r w:rsidRPr="00F62803">
              <w:rPr>
                <w:rFonts w:ascii="Helvetica Neue Light" w:hAnsi="Helvetica Neue Light"/>
                <w:color w:val="262626" w:themeColor="text1" w:themeTint="D9"/>
                <w:sz w:val="22"/>
                <w:szCs w:val="22"/>
              </w:rPr>
              <w:t>D. Myers</w:t>
            </w:r>
          </w:p>
        </w:tc>
        <w:tc>
          <w:tcPr>
            <w:tcW w:w="6660" w:type="dxa"/>
            <w:tcBorders>
              <w:top w:val="single" w:sz="12" w:space="0" w:color="D9D9D9" w:themeColor="background1" w:themeShade="D9"/>
              <w:left w:val="single" w:sz="12" w:space="0" w:color="D9D9D9" w:themeColor="background1" w:themeShade="D9"/>
              <w:bottom w:val="single" w:sz="12" w:space="0" w:color="FFFFFF" w:themeColor="background1"/>
              <w:right w:val="single" w:sz="8" w:space="0" w:color="FFFFFF" w:themeColor="background1"/>
            </w:tcBorders>
            <w:shd w:val="clear" w:color="auto" w:fill="FFFFFF" w:themeFill="background1"/>
          </w:tcPr>
          <w:p w14:paraId="274E372A" w14:textId="455B7AE8" w:rsidR="00F62803" w:rsidRPr="00F62803" w:rsidRDefault="00F62803" w:rsidP="000A59B8">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F62803">
              <w:rPr>
                <w:rFonts w:ascii="Helvetica Neue Light" w:hAnsi="Helvetica Neue Light" w:cs="Menlo Regular"/>
                <w:color w:val="262626" w:themeColor="text1" w:themeTint="D9"/>
                <w:sz w:val="22"/>
                <w:szCs w:val="22"/>
                <w:lang w:eastAsia="ja-JP"/>
              </w:rPr>
              <w:t>New AylaShare class for AylaUser &amp; AylaDevice pass-</w:t>
            </w:r>
            <w:r w:rsidR="007F428B">
              <w:rPr>
                <w:rFonts w:ascii="Helvetica Neue Light" w:hAnsi="Helvetica Neue Light" w:cs="Menlo Regular"/>
                <w:color w:val="262626" w:themeColor="text1" w:themeTint="D9"/>
                <w:sz w:val="22"/>
                <w:szCs w:val="22"/>
                <w:lang w:eastAsia="ja-JP"/>
              </w:rPr>
              <w:t>through methods</w:t>
            </w:r>
          </w:p>
          <w:p w14:paraId="7EA70DBC" w14:textId="77777777" w:rsidR="00F62803" w:rsidRPr="00F62803" w:rsidRDefault="00F62803" w:rsidP="000A59B8">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F62803">
              <w:rPr>
                <w:rFonts w:ascii="Helvetica Neue Light" w:hAnsi="Helvetica Neue Light" w:cs="Menlo Regular"/>
                <w:color w:val="262626" w:themeColor="text1" w:themeTint="D9"/>
                <w:sz w:val="22"/>
                <w:szCs w:val="22"/>
                <w:lang w:eastAsia="ja-JP"/>
              </w:rPr>
              <w:t>Add registration type DSN mode</w:t>
            </w:r>
          </w:p>
          <w:p w14:paraId="69C6F070" w14:textId="77777777" w:rsidR="00F62803" w:rsidRPr="00F62803" w:rsidRDefault="00F62803" w:rsidP="000A59B8">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F62803">
              <w:rPr>
                <w:rFonts w:ascii="Helvetica Neue Light" w:hAnsi="Helvetica Neue Light" w:cs="Menlo Regular"/>
                <w:color w:val="262626" w:themeColor="text1" w:themeTint="D9"/>
                <w:sz w:val="22"/>
                <w:szCs w:val="22"/>
                <w:lang w:eastAsia="ja-JP"/>
              </w:rPr>
              <w:t>resendConfirmation() add params appId &amp; appSecret</w:t>
            </w:r>
          </w:p>
          <w:p w14:paraId="1002DE5E" w14:textId="77777777" w:rsidR="00F62803" w:rsidRPr="00F62803" w:rsidRDefault="00F62803" w:rsidP="000A59B8">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F62803">
              <w:rPr>
                <w:rFonts w:ascii="Helvetica Neue Light" w:hAnsi="Helvetica Neue Light" w:cs="Menlo Regular"/>
                <w:color w:val="262626" w:themeColor="text1" w:themeTint="D9"/>
                <w:sz w:val="22"/>
                <w:szCs w:val="22"/>
                <w:lang w:eastAsia="ja-JP"/>
              </w:rPr>
              <w:t>resetPassword() add params appId &amp; appSecret</w:t>
            </w:r>
          </w:p>
          <w:p w14:paraId="00A60E03" w14:textId="59198248" w:rsidR="00F62803" w:rsidRPr="00F62803" w:rsidRDefault="00F62803" w:rsidP="00BA2A4E">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F62803">
              <w:rPr>
                <w:rFonts w:ascii="Helvetica Neue Light" w:hAnsi="Helvetica Neue Light" w:cs="Menlo Regular"/>
                <w:color w:val="262626" w:themeColor="text1" w:themeTint="D9"/>
                <w:sz w:val="22"/>
                <w:szCs w:val="22"/>
                <w:lang w:eastAsia="ja-JP"/>
              </w:rPr>
              <w:t>Add nickname member to AylaApplicationTrigger class</w:t>
            </w:r>
          </w:p>
        </w:tc>
        <w:tc>
          <w:tcPr>
            <w:tcW w:w="1368" w:type="dxa"/>
            <w:gridSpan w:val="2"/>
            <w:tcBorders>
              <w:top w:val="nil"/>
              <w:left w:val="single" w:sz="8" w:space="0" w:color="FFFFFF" w:themeColor="background1"/>
              <w:bottom w:val="nil"/>
              <w:right w:val="nil"/>
            </w:tcBorders>
          </w:tcPr>
          <w:p w14:paraId="7D74385E" w14:textId="77777777" w:rsidR="00F62803" w:rsidRPr="00CF09F1" w:rsidRDefault="00F62803" w:rsidP="007855AD">
            <w:pPr>
              <w:pStyle w:val="ListParagraph"/>
              <w:ind w:left="0"/>
              <w:outlineLvl w:val="0"/>
              <w:rPr>
                <w:b/>
                <w:sz w:val="22"/>
                <w:szCs w:val="22"/>
              </w:rPr>
            </w:pPr>
          </w:p>
        </w:tc>
      </w:tr>
      <w:tr w:rsidR="00F62803" w:rsidRPr="00CF09F1" w14:paraId="4FBE5DAD" w14:textId="77777777" w:rsidTr="00F62803">
        <w:trPr>
          <w:trHeight w:val="222"/>
        </w:trPr>
        <w:tc>
          <w:tcPr>
            <w:tcW w:w="1260" w:type="dxa"/>
            <w:tcBorders>
              <w:top w:val="single" w:sz="12" w:space="0" w:color="D9D9D9" w:themeColor="background1" w:themeShade="D9"/>
              <w:left w:val="single" w:sz="8" w:space="0" w:color="FFFFFF" w:themeColor="background1"/>
              <w:bottom w:val="single" w:sz="8" w:space="0" w:color="FFFFFF" w:themeColor="background1"/>
              <w:right w:val="single" w:sz="12" w:space="0" w:color="D9D9D9" w:themeColor="background1" w:themeShade="D9"/>
            </w:tcBorders>
            <w:shd w:val="clear" w:color="auto" w:fill="FFFFFF" w:themeFill="background1"/>
          </w:tcPr>
          <w:p w14:paraId="301E8E1E" w14:textId="551C8C50" w:rsidR="00F62803" w:rsidRPr="00F62803" w:rsidRDefault="00F62803" w:rsidP="007855AD">
            <w:pPr>
              <w:pStyle w:val="ListParagraph"/>
              <w:ind w:left="0"/>
              <w:outlineLvl w:val="0"/>
              <w:rPr>
                <w:rFonts w:ascii="Helvetica Neue Light" w:hAnsi="Helvetica Neue Light"/>
                <w:color w:val="262626" w:themeColor="text1" w:themeTint="D9"/>
                <w:sz w:val="22"/>
                <w:szCs w:val="22"/>
              </w:rPr>
            </w:pPr>
            <w:r w:rsidRPr="00F62803">
              <w:rPr>
                <w:rFonts w:ascii="Helvetica Neue Light" w:hAnsi="Helvetica Neue Light"/>
                <w:color w:val="262626" w:themeColor="text1" w:themeTint="D9"/>
                <w:sz w:val="22"/>
                <w:szCs w:val="22"/>
              </w:rPr>
              <w:t>3.23</w:t>
            </w:r>
          </w:p>
        </w:tc>
        <w:tc>
          <w:tcPr>
            <w:tcW w:w="126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1F3EE00E" w14:textId="08E4B644" w:rsidR="00F62803" w:rsidRPr="00F62803" w:rsidRDefault="00F62803" w:rsidP="007855AD">
            <w:pPr>
              <w:pStyle w:val="ListParagraph"/>
              <w:ind w:left="0"/>
              <w:outlineLvl w:val="0"/>
              <w:rPr>
                <w:rFonts w:ascii="Helvetica Neue Light" w:hAnsi="Helvetica Neue Light"/>
                <w:color w:val="262626" w:themeColor="text1" w:themeTint="D9"/>
                <w:sz w:val="22"/>
                <w:szCs w:val="22"/>
              </w:rPr>
            </w:pPr>
            <w:r w:rsidRPr="00F62803">
              <w:rPr>
                <w:rFonts w:ascii="Helvetica Neue Light" w:hAnsi="Helvetica Neue Light"/>
                <w:color w:val="262626" w:themeColor="text1" w:themeTint="D9"/>
                <w:sz w:val="22"/>
                <w:szCs w:val="22"/>
              </w:rPr>
              <w:t>04/04/14</w:t>
            </w:r>
          </w:p>
        </w:tc>
        <w:tc>
          <w:tcPr>
            <w:tcW w:w="144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4A2633AE" w14:textId="0145B0FC" w:rsidR="00F62803" w:rsidRPr="00F62803" w:rsidRDefault="00F62803" w:rsidP="007855AD">
            <w:pPr>
              <w:pStyle w:val="ListParagraph"/>
              <w:ind w:left="0"/>
              <w:outlineLvl w:val="0"/>
              <w:rPr>
                <w:rFonts w:ascii="Helvetica Neue Light" w:hAnsi="Helvetica Neue Light"/>
                <w:color w:val="262626" w:themeColor="text1" w:themeTint="D9"/>
                <w:sz w:val="22"/>
                <w:szCs w:val="22"/>
              </w:rPr>
            </w:pPr>
            <w:r w:rsidRPr="00F62803">
              <w:rPr>
                <w:rFonts w:ascii="Helvetica Neue Light" w:hAnsi="Helvetica Neue Light"/>
                <w:color w:val="262626" w:themeColor="text1" w:themeTint="D9"/>
                <w:sz w:val="22"/>
                <w:szCs w:val="22"/>
              </w:rPr>
              <w:t>D. Myers</w:t>
            </w:r>
          </w:p>
        </w:tc>
        <w:tc>
          <w:tcPr>
            <w:tcW w:w="6660" w:type="dxa"/>
            <w:tcBorders>
              <w:top w:val="single" w:sz="12" w:space="0" w:color="D9D9D9" w:themeColor="background1" w:themeShade="D9"/>
              <w:left w:val="single" w:sz="12" w:space="0" w:color="D9D9D9" w:themeColor="background1" w:themeShade="D9"/>
              <w:bottom w:val="single" w:sz="12" w:space="0" w:color="FFFFFF" w:themeColor="background1"/>
              <w:right w:val="single" w:sz="8" w:space="0" w:color="FFFFFF" w:themeColor="background1"/>
            </w:tcBorders>
            <w:shd w:val="clear" w:color="auto" w:fill="FFFFFF" w:themeFill="background1"/>
          </w:tcPr>
          <w:p w14:paraId="69A370E9" w14:textId="0B2E63BF" w:rsidR="00F62803" w:rsidRPr="00F62803" w:rsidRDefault="00F62803" w:rsidP="00CF09F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F62803">
              <w:rPr>
                <w:rFonts w:ascii="Helvetica Neue Light" w:hAnsi="Helvetica Neue Light" w:cs="Menlo Regular"/>
                <w:color w:val="262626" w:themeColor="text1" w:themeTint="D9"/>
                <w:sz w:val="22"/>
                <w:szCs w:val="22"/>
                <w:lang w:eastAsia="ja-JP"/>
              </w:rPr>
              <w:t>Metadata support for AylaUser &amp; AylaDevice objects &amp; testing</w:t>
            </w:r>
          </w:p>
          <w:p w14:paraId="41F8839E" w14:textId="0DB55674" w:rsidR="00F62803" w:rsidRPr="00F62803" w:rsidRDefault="00F62803" w:rsidP="00CF09F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F62803">
              <w:rPr>
                <w:rFonts w:ascii="Helvetica Neue Light" w:hAnsi="Helvetica Neue Light" w:cs="Menlo Regular"/>
                <w:color w:val="262626" w:themeColor="text1" w:themeTint="D9"/>
                <w:sz w:val="22"/>
                <w:szCs w:val="22"/>
                <w:lang w:eastAsia="ja-JP"/>
              </w:rPr>
              <w:t>AylaOAuth support methods for GOOG &amp; FB</w:t>
            </w:r>
          </w:p>
          <w:p w14:paraId="63F32A93" w14:textId="00C25F3C" w:rsidR="00F62803" w:rsidRPr="00F62803" w:rsidRDefault="00F62803" w:rsidP="00CF09F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F62803">
              <w:rPr>
                <w:rFonts w:ascii="Helvetica Neue Light" w:hAnsi="Helvetica Neue Light" w:cs="Menlo Regular"/>
                <w:color w:val="262626" w:themeColor="text1" w:themeTint="D9"/>
                <w:sz w:val="22"/>
                <w:szCs w:val="22"/>
                <w:lang w:eastAsia="ja-JP"/>
              </w:rPr>
              <w:t>Added blob support methods &amp; testing</w:t>
            </w:r>
          </w:p>
          <w:p w14:paraId="7B6EC3AC" w14:textId="698E17A7" w:rsidR="00F62803" w:rsidRPr="00F62803" w:rsidRDefault="00F62803" w:rsidP="00CF09F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F62803">
              <w:rPr>
                <w:rFonts w:ascii="Helvetica Neue Light" w:hAnsi="Helvetica Neue Light" w:cs="Menlo Regular"/>
                <w:color w:val="262626" w:themeColor="text1" w:themeTint="D9"/>
                <w:sz w:val="22"/>
                <w:szCs w:val="22"/>
                <w:lang w:eastAsia="ja-JP"/>
              </w:rPr>
              <w:t>Added long string support &amp; testing</w:t>
            </w:r>
          </w:p>
          <w:p w14:paraId="7AC46742" w14:textId="1B6BDA29" w:rsidR="00F62803" w:rsidRPr="00F62803" w:rsidRDefault="00F62803" w:rsidP="00CF09F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F62803">
              <w:rPr>
                <w:rFonts w:ascii="Helvetica Neue Light" w:hAnsi="Helvetica Neue Light" w:cs="Menlo Regular"/>
                <w:color w:val="262626" w:themeColor="text1" w:themeTint="D9"/>
                <w:sz w:val="22"/>
                <w:szCs w:val="22"/>
                <w:lang w:eastAsia="ja-JP"/>
              </w:rPr>
              <w:t>Added propertyTrigger &amp; TriggerApp update() methods &amp; tests</w:t>
            </w:r>
          </w:p>
          <w:p w14:paraId="139D292B" w14:textId="77777777" w:rsidR="00F62803" w:rsidRPr="00F62803" w:rsidRDefault="00F62803" w:rsidP="00CF09F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F62803">
              <w:rPr>
                <w:rFonts w:ascii="Helvetica Neue Light" w:hAnsi="Helvetica Neue Light" w:cs="Menlo Regular"/>
                <w:color w:val="262626" w:themeColor="text1" w:themeTint="D9"/>
                <w:sz w:val="22"/>
                <w:szCs w:val="22"/>
                <w:lang w:eastAsia="ja-JP"/>
              </w:rPr>
              <w:t>AMLUnitTest improvements</w:t>
            </w:r>
          </w:p>
          <w:p w14:paraId="369975B3" w14:textId="4FB6D587" w:rsidR="00F62803" w:rsidRPr="00F62803" w:rsidRDefault="00F62803" w:rsidP="00CF09F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F62803">
              <w:rPr>
                <w:rFonts w:ascii="Helvetica Neue Light" w:hAnsi="Helvetica Neue Light" w:cs="Menlo Regular"/>
                <w:color w:val="262626" w:themeColor="text1" w:themeTint="D9"/>
                <w:sz w:val="22"/>
                <w:szCs w:val="22"/>
                <w:lang w:eastAsia="ja-JP"/>
              </w:rPr>
              <w:t>Updated documentation</w:t>
            </w:r>
          </w:p>
        </w:tc>
        <w:tc>
          <w:tcPr>
            <w:tcW w:w="1368" w:type="dxa"/>
            <w:gridSpan w:val="2"/>
            <w:tcBorders>
              <w:top w:val="nil"/>
              <w:left w:val="single" w:sz="8" w:space="0" w:color="FFFFFF" w:themeColor="background1"/>
              <w:bottom w:val="nil"/>
              <w:right w:val="nil"/>
            </w:tcBorders>
          </w:tcPr>
          <w:p w14:paraId="3845258D" w14:textId="77777777" w:rsidR="00F62803" w:rsidRPr="00CF09F1" w:rsidRDefault="00F62803" w:rsidP="007855AD">
            <w:pPr>
              <w:pStyle w:val="ListParagraph"/>
              <w:ind w:left="0"/>
              <w:outlineLvl w:val="0"/>
              <w:rPr>
                <w:b/>
                <w:sz w:val="22"/>
                <w:szCs w:val="22"/>
              </w:rPr>
            </w:pPr>
          </w:p>
        </w:tc>
      </w:tr>
      <w:tr w:rsidR="00F62803" w:rsidRPr="00CF09F1" w14:paraId="60B3EF0C" w14:textId="77777777" w:rsidTr="00F62803">
        <w:trPr>
          <w:trHeight w:val="222"/>
        </w:trPr>
        <w:tc>
          <w:tcPr>
            <w:tcW w:w="1260" w:type="dxa"/>
            <w:tcBorders>
              <w:top w:val="single" w:sz="12" w:space="0" w:color="D9D9D9" w:themeColor="background1" w:themeShade="D9"/>
              <w:left w:val="single" w:sz="8" w:space="0" w:color="FFFFFF" w:themeColor="background1"/>
              <w:bottom w:val="single" w:sz="8" w:space="0" w:color="FFFFFF" w:themeColor="background1"/>
              <w:right w:val="single" w:sz="12" w:space="0" w:color="D9D9D9" w:themeColor="background1" w:themeShade="D9"/>
            </w:tcBorders>
            <w:shd w:val="clear" w:color="auto" w:fill="FFFFFF" w:themeFill="background1"/>
          </w:tcPr>
          <w:p w14:paraId="41AC60AF" w14:textId="0F411B09" w:rsidR="00F62803" w:rsidRPr="00CF09F1" w:rsidRDefault="00F62803" w:rsidP="007855AD">
            <w:pPr>
              <w:pStyle w:val="ListParagraph"/>
              <w:ind w:left="0"/>
              <w:outlineLvl w:val="0"/>
              <w:rPr>
                <w:rFonts w:ascii="Helvetica Neue Light" w:hAnsi="Helvetica Neue Light"/>
                <w:color w:val="262626" w:themeColor="text1" w:themeTint="D9"/>
                <w:sz w:val="22"/>
                <w:szCs w:val="22"/>
              </w:rPr>
            </w:pPr>
            <w:r w:rsidRPr="00CF09F1">
              <w:rPr>
                <w:rFonts w:ascii="Helvetica Neue Light" w:hAnsi="Helvetica Neue Light"/>
                <w:color w:val="262626" w:themeColor="text1" w:themeTint="D9"/>
                <w:sz w:val="22"/>
                <w:szCs w:val="22"/>
              </w:rPr>
              <w:t>3.16</w:t>
            </w:r>
          </w:p>
        </w:tc>
        <w:tc>
          <w:tcPr>
            <w:tcW w:w="126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0D05EF85" w14:textId="65939683" w:rsidR="00F62803" w:rsidRPr="00CF09F1" w:rsidRDefault="00F62803" w:rsidP="007855AD">
            <w:pPr>
              <w:pStyle w:val="ListParagraph"/>
              <w:ind w:left="0"/>
              <w:outlineLvl w:val="0"/>
              <w:rPr>
                <w:rFonts w:ascii="Helvetica Neue Light" w:hAnsi="Helvetica Neue Light"/>
                <w:color w:val="262626" w:themeColor="text1" w:themeTint="D9"/>
                <w:sz w:val="22"/>
                <w:szCs w:val="22"/>
              </w:rPr>
            </w:pPr>
            <w:r w:rsidRPr="00CF09F1">
              <w:rPr>
                <w:rFonts w:ascii="Helvetica Neue Light" w:hAnsi="Helvetica Neue Light"/>
                <w:color w:val="262626" w:themeColor="text1" w:themeTint="D9"/>
                <w:sz w:val="22"/>
                <w:szCs w:val="22"/>
              </w:rPr>
              <w:t>12/13/13</w:t>
            </w:r>
          </w:p>
        </w:tc>
        <w:tc>
          <w:tcPr>
            <w:tcW w:w="144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37C281E8" w14:textId="6A020B56" w:rsidR="00F62803" w:rsidRPr="00CF09F1" w:rsidRDefault="00F62803" w:rsidP="007855AD">
            <w:pPr>
              <w:pStyle w:val="ListParagraph"/>
              <w:ind w:left="0"/>
              <w:outlineLvl w:val="0"/>
              <w:rPr>
                <w:rFonts w:ascii="Helvetica Neue Light" w:hAnsi="Helvetica Neue Light"/>
                <w:color w:val="262626" w:themeColor="text1" w:themeTint="D9"/>
                <w:sz w:val="22"/>
                <w:szCs w:val="22"/>
              </w:rPr>
            </w:pPr>
            <w:r w:rsidRPr="00CF09F1">
              <w:rPr>
                <w:rFonts w:ascii="Helvetica Neue Light" w:hAnsi="Helvetica Neue Light"/>
                <w:color w:val="262626" w:themeColor="text1" w:themeTint="D9"/>
                <w:sz w:val="22"/>
                <w:szCs w:val="22"/>
              </w:rPr>
              <w:t>D. Myers</w:t>
            </w:r>
          </w:p>
        </w:tc>
        <w:tc>
          <w:tcPr>
            <w:tcW w:w="6660" w:type="dxa"/>
            <w:tcBorders>
              <w:top w:val="single" w:sz="12" w:space="0" w:color="D9D9D9" w:themeColor="background1" w:themeShade="D9"/>
              <w:left w:val="single" w:sz="12" w:space="0" w:color="D9D9D9" w:themeColor="background1" w:themeShade="D9"/>
              <w:bottom w:val="single" w:sz="12" w:space="0" w:color="FFFFFF" w:themeColor="background1"/>
              <w:right w:val="single" w:sz="8" w:space="0" w:color="FFFFFF" w:themeColor="background1"/>
            </w:tcBorders>
            <w:shd w:val="clear" w:color="auto" w:fill="FFFFFF" w:themeFill="background1"/>
          </w:tcPr>
          <w:p w14:paraId="6B79C3B9" w14:textId="77777777" w:rsidR="00F62803" w:rsidRPr="00CF09F1" w:rsidRDefault="00F62803" w:rsidP="00CF09F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CF09F1">
              <w:rPr>
                <w:rFonts w:ascii="Helvetica Neue Light" w:hAnsi="Helvetica Neue Light" w:cs="Menlo Regular"/>
                <w:color w:val="262626" w:themeColor="text1" w:themeTint="D9"/>
                <w:sz w:val="22"/>
                <w:szCs w:val="22"/>
                <w:lang w:eastAsia="ja-JP"/>
              </w:rPr>
              <w:t>Set location during WiFi Setup</w:t>
            </w:r>
          </w:p>
          <w:p w14:paraId="3956761C" w14:textId="77777777" w:rsidR="00F62803" w:rsidRPr="00CF09F1" w:rsidRDefault="00F62803" w:rsidP="00CF09F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CF09F1">
              <w:rPr>
                <w:rFonts w:ascii="Helvetica Neue Light" w:hAnsi="Helvetica Neue Light" w:cs="Menlo Regular"/>
                <w:color w:val="262626" w:themeColor="text1" w:themeTint="D9"/>
                <w:sz w:val="22"/>
                <w:szCs w:val="22"/>
                <w:lang w:eastAsia="ja-JP"/>
              </w:rPr>
              <w:t>Timezone support</w:t>
            </w:r>
          </w:p>
          <w:p w14:paraId="44FDEB36" w14:textId="77777777" w:rsidR="00F62803" w:rsidRPr="00CF09F1" w:rsidRDefault="00F62803" w:rsidP="00CF09F1">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CF09F1">
              <w:rPr>
                <w:rFonts w:ascii="Helvetica Neue Light" w:hAnsi="Helvetica Neue Light" w:cs="Menlo Regular"/>
                <w:color w:val="262626" w:themeColor="text1" w:themeTint="D9"/>
                <w:sz w:val="22"/>
                <w:szCs w:val="22"/>
                <w:lang w:eastAsia="ja-JP"/>
              </w:rPr>
              <w:t>Email logs to Ayla Support</w:t>
            </w:r>
          </w:p>
          <w:p w14:paraId="3BFE6AC9" w14:textId="5C3544B1" w:rsidR="00F62803" w:rsidRPr="00CF09F1" w:rsidRDefault="00F62803" w:rsidP="00C45AD6">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CF09F1">
              <w:rPr>
                <w:rFonts w:ascii="Helvetica Neue Light" w:hAnsi="Helvetica Neue Light" w:cs="Menlo Regular"/>
                <w:color w:val="262626" w:themeColor="text1" w:themeTint="D9"/>
                <w:sz w:val="22"/>
                <w:szCs w:val="22"/>
                <w:lang w:eastAsia="ja-JP"/>
              </w:rPr>
              <w:t>App specific DNS based device service base URL support</w:t>
            </w:r>
          </w:p>
        </w:tc>
        <w:tc>
          <w:tcPr>
            <w:tcW w:w="1368" w:type="dxa"/>
            <w:gridSpan w:val="2"/>
            <w:tcBorders>
              <w:top w:val="nil"/>
              <w:left w:val="single" w:sz="8" w:space="0" w:color="FFFFFF" w:themeColor="background1"/>
              <w:bottom w:val="nil"/>
              <w:right w:val="nil"/>
            </w:tcBorders>
          </w:tcPr>
          <w:p w14:paraId="2A538221" w14:textId="64E4B587" w:rsidR="00F62803" w:rsidRPr="00CF09F1" w:rsidRDefault="00F62803" w:rsidP="007855AD">
            <w:pPr>
              <w:pStyle w:val="ListParagraph"/>
              <w:ind w:left="0"/>
              <w:outlineLvl w:val="0"/>
              <w:rPr>
                <w:b/>
                <w:sz w:val="22"/>
                <w:szCs w:val="22"/>
              </w:rPr>
            </w:pPr>
          </w:p>
        </w:tc>
      </w:tr>
      <w:tr w:rsidR="00F62803" w:rsidRPr="00024332" w14:paraId="05A9B39D" w14:textId="77777777" w:rsidTr="00F62803">
        <w:trPr>
          <w:trHeight w:val="222"/>
        </w:trPr>
        <w:tc>
          <w:tcPr>
            <w:tcW w:w="1260" w:type="dxa"/>
            <w:tcBorders>
              <w:top w:val="single" w:sz="12" w:space="0" w:color="D9D9D9" w:themeColor="background1" w:themeShade="D9"/>
              <w:left w:val="single" w:sz="8" w:space="0" w:color="FFFFFF" w:themeColor="background1"/>
              <w:bottom w:val="single" w:sz="8" w:space="0" w:color="FFFFFF" w:themeColor="background1"/>
              <w:right w:val="single" w:sz="12" w:space="0" w:color="D9D9D9" w:themeColor="background1" w:themeShade="D9"/>
            </w:tcBorders>
            <w:shd w:val="clear" w:color="auto" w:fill="FFFFFF" w:themeFill="background1"/>
          </w:tcPr>
          <w:p w14:paraId="1E483D4A" w14:textId="08CDE205" w:rsidR="00F62803" w:rsidRDefault="00F62803" w:rsidP="007855AD">
            <w:pPr>
              <w:pStyle w:val="ListParagraph"/>
              <w:ind w:left="0"/>
              <w:outlineLvl w:val="0"/>
              <w:rPr>
                <w:rFonts w:ascii="Helvetica Neue Light" w:hAnsi="Helvetica Neue Light"/>
                <w:color w:val="262626" w:themeColor="text1" w:themeTint="D9"/>
                <w:sz w:val="22"/>
                <w:szCs w:val="22"/>
              </w:rPr>
            </w:pPr>
            <w:r>
              <w:rPr>
                <w:rFonts w:ascii="Helvetica Neue Light" w:hAnsi="Helvetica Neue Light"/>
                <w:color w:val="262626" w:themeColor="text1" w:themeTint="D9"/>
                <w:sz w:val="22"/>
                <w:szCs w:val="22"/>
              </w:rPr>
              <w:t>3.10</w:t>
            </w:r>
          </w:p>
        </w:tc>
        <w:tc>
          <w:tcPr>
            <w:tcW w:w="126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5463F215" w14:textId="665D0933" w:rsidR="00F62803" w:rsidRDefault="00F62803" w:rsidP="007855AD">
            <w:pPr>
              <w:pStyle w:val="ListParagraph"/>
              <w:ind w:left="0"/>
              <w:outlineLvl w:val="0"/>
              <w:rPr>
                <w:rFonts w:ascii="Helvetica Neue Light" w:hAnsi="Helvetica Neue Light"/>
                <w:color w:val="262626" w:themeColor="text1" w:themeTint="D9"/>
                <w:sz w:val="22"/>
                <w:szCs w:val="22"/>
              </w:rPr>
            </w:pPr>
            <w:r>
              <w:rPr>
                <w:rFonts w:ascii="Helvetica Neue Light" w:hAnsi="Helvetica Neue Light"/>
                <w:color w:val="262626" w:themeColor="text1" w:themeTint="D9"/>
                <w:sz w:val="22"/>
                <w:szCs w:val="22"/>
              </w:rPr>
              <w:t>11/04/13</w:t>
            </w:r>
          </w:p>
        </w:tc>
        <w:tc>
          <w:tcPr>
            <w:tcW w:w="144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194B044C" w14:textId="5C1DD9EB" w:rsidR="00F62803" w:rsidRDefault="00F62803" w:rsidP="007855AD">
            <w:pPr>
              <w:pStyle w:val="ListParagraph"/>
              <w:ind w:left="0"/>
              <w:outlineLvl w:val="0"/>
              <w:rPr>
                <w:rFonts w:ascii="Helvetica Neue Light" w:hAnsi="Helvetica Neue Light"/>
                <w:color w:val="262626" w:themeColor="text1" w:themeTint="D9"/>
                <w:sz w:val="22"/>
                <w:szCs w:val="22"/>
              </w:rPr>
            </w:pPr>
            <w:r>
              <w:rPr>
                <w:rFonts w:ascii="Helvetica Neue Light" w:hAnsi="Helvetica Neue Light"/>
                <w:color w:val="262626" w:themeColor="text1" w:themeTint="D9"/>
                <w:sz w:val="22"/>
                <w:szCs w:val="22"/>
              </w:rPr>
              <w:t>D. Myers</w:t>
            </w:r>
          </w:p>
        </w:tc>
        <w:tc>
          <w:tcPr>
            <w:tcW w:w="6660" w:type="dxa"/>
            <w:tcBorders>
              <w:top w:val="single" w:sz="12" w:space="0" w:color="D9D9D9" w:themeColor="background1" w:themeShade="D9"/>
              <w:left w:val="single" w:sz="12" w:space="0" w:color="D9D9D9" w:themeColor="background1" w:themeShade="D9"/>
              <w:bottom w:val="single" w:sz="12" w:space="0" w:color="FFFFFF" w:themeColor="background1"/>
              <w:right w:val="single" w:sz="8" w:space="0" w:color="FFFFFF" w:themeColor="background1"/>
            </w:tcBorders>
            <w:shd w:val="clear" w:color="auto" w:fill="FFFFFF" w:themeFill="background1"/>
          </w:tcPr>
          <w:p w14:paraId="34693335" w14:textId="77777777" w:rsidR="00F62803" w:rsidRDefault="00F62803" w:rsidP="00C45AD6">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Pr>
                <w:rFonts w:ascii="Helvetica Neue Light" w:hAnsi="Helvetica Neue Light" w:cs="Menlo Regular"/>
                <w:color w:val="262626" w:themeColor="text1" w:themeTint="D9"/>
                <w:sz w:val="22"/>
                <w:szCs w:val="22"/>
                <w:lang w:eastAsia="ja-JP"/>
              </w:rPr>
              <w:t>Added synchronous schedules test</w:t>
            </w:r>
          </w:p>
          <w:p w14:paraId="6DF083F7" w14:textId="42DE4F78" w:rsidR="00F62803" w:rsidRPr="00C45AD6" w:rsidRDefault="00F62803" w:rsidP="00C45AD6">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Pr>
                <w:rFonts w:ascii="Helvetica Neue Light" w:hAnsi="Helvetica Neue Light" w:cs="Menlo Regular"/>
                <w:color w:val="262626" w:themeColor="text1" w:themeTint="D9"/>
                <w:sz w:val="22"/>
                <w:szCs w:val="22"/>
                <w:lang w:eastAsia="ja-JP"/>
              </w:rPr>
              <w:t>propertyNickname improvement</w:t>
            </w:r>
          </w:p>
        </w:tc>
        <w:tc>
          <w:tcPr>
            <w:tcW w:w="1368" w:type="dxa"/>
            <w:gridSpan w:val="2"/>
            <w:tcBorders>
              <w:top w:val="nil"/>
              <w:left w:val="single" w:sz="8" w:space="0" w:color="FFFFFF" w:themeColor="background1"/>
              <w:bottom w:val="nil"/>
              <w:right w:val="nil"/>
            </w:tcBorders>
          </w:tcPr>
          <w:p w14:paraId="3F0388F3" w14:textId="24ABF6FA" w:rsidR="00F62803" w:rsidRPr="00024332" w:rsidRDefault="00F62803" w:rsidP="007855AD">
            <w:pPr>
              <w:pStyle w:val="ListParagraph"/>
              <w:ind w:left="0"/>
              <w:outlineLvl w:val="0"/>
              <w:rPr>
                <w:b/>
                <w:sz w:val="22"/>
                <w:szCs w:val="22"/>
              </w:rPr>
            </w:pPr>
          </w:p>
        </w:tc>
      </w:tr>
      <w:tr w:rsidR="00F62803" w:rsidRPr="00024332" w14:paraId="725AABDF" w14:textId="77777777" w:rsidTr="00F62803">
        <w:trPr>
          <w:trHeight w:val="222"/>
        </w:trPr>
        <w:tc>
          <w:tcPr>
            <w:tcW w:w="1260" w:type="dxa"/>
            <w:tcBorders>
              <w:top w:val="single" w:sz="12" w:space="0" w:color="D9D9D9" w:themeColor="background1" w:themeShade="D9"/>
              <w:left w:val="single" w:sz="8" w:space="0" w:color="FFFFFF" w:themeColor="background1"/>
              <w:bottom w:val="single" w:sz="8" w:space="0" w:color="FFFFFF" w:themeColor="background1"/>
              <w:right w:val="single" w:sz="12" w:space="0" w:color="D9D9D9" w:themeColor="background1" w:themeShade="D9"/>
            </w:tcBorders>
            <w:shd w:val="clear" w:color="auto" w:fill="FFFFFF" w:themeFill="background1"/>
          </w:tcPr>
          <w:p w14:paraId="35590A26" w14:textId="5858596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Pr>
                <w:rFonts w:ascii="Helvetica Neue Light" w:hAnsi="Helvetica Neue Light"/>
                <w:color w:val="262626" w:themeColor="text1" w:themeTint="D9"/>
                <w:sz w:val="22"/>
                <w:szCs w:val="22"/>
              </w:rPr>
              <w:t>3.00</w:t>
            </w:r>
          </w:p>
        </w:tc>
        <w:tc>
          <w:tcPr>
            <w:tcW w:w="126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33E7263A" w14:textId="2C6E89C9"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Pr>
                <w:rFonts w:ascii="Helvetica Neue Light" w:hAnsi="Helvetica Neue Light"/>
                <w:color w:val="262626" w:themeColor="text1" w:themeTint="D9"/>
                <w:sz w:val="22"/>
                <w:szCs w:val="22"/>
              </w:rPr>
              <w:t>09/03/13</w:t>
            </w:r>
          </w:p>
        </w:tc>
        <w:tc>
          <w:tcPr>
            <w:tcW w:w="144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45B2516B" w14:textId="36887109"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Pr>
                <w:rFonts w:ascii="Helvetica Neue Light" w:hAnsi="Helvetica Neue Light"/>
                <w:color w:val="262626" w:themeColor="text1" w:themeTint="D9"/>
                <w:sz w:val="22"/>
                <w:szCs w:val="22"/>
              </w:rPr>
              <w:t>D. Myers</w:t>
            </w:r>
          </w:p>
        </w:tc>
        <w:tc>
          <w:tcPr>
            <w:tcW w:w="6660" w:type="dxa"/>
            <w:tcBorders>
              <w:top w:val="single" w:sz="12" w:space="0" w:color="D9D9D9" w:themeColor="background1" w:themeShade="D9"/>
              <w:left w:val="single" w:sz="12" w:space="0" w:color="D9D9D9" w:themeColor="background1" w:themeShade="D9"/>
              <w:bottom w:val="single" w:sz="12" w:space="0" w:color="FFFFFF" w:themeColor="background1"/>
              <w:right w:val="single" w:sz="8" w:space="0" w:color="FFFFFF" w:themeColor="background1"/>
            </w:tcBorders>
            <w:shd w:val="clear" w:color="auto" w:fill="FFFFFF" w:themeFill="background1"/>
          </w:tcPr>
          <w:p w14:paraId="0CB9D2EE" w14:textId="77777777" w:rsidR="00F62803"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Pr>
                <w:rFonts w:ascii="Helvetica Neue Light" w:hAnsi="Helvetica Neue Light" w:cs="Menlo Regular"/>
                <w:color w:val="262626" w:themeColor="text1" w:themeTint="D9"/>
                <w:sz w:val="22"/>
                <w:szCs w:val="22"/>
                <w:lang w:eastAsia="ja-JP"/>
              </w:rPr>
              <w:t>LAN Mode rearchitecture</w:t>
            </w:r>
          </w:p>
          <w:p w14:paraId="64EA413F" w14:textId="049A7E36"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Pr>
                <w:rFonts w:ascii="Helvetica Neue Light" w:hAnsi="Helvetica Neue Light" w:cs="Menlo Regular"/>
                <w:color w:val="262626" w:themeColor="text1" w:themeTint="D9"/>
                <w:sz w:val="22"/>
                <w:szCs w:val="22"/>
                <w:lang w:eastAsia="ja-JP"/>
              </w:rPr>
              <w:t>Centralized caching in new AylaCache class</w:t>
            </w:r>
          </w:p>
        </w:tc>
        <w:tc>
          <w:tcPr>
            <w:tcW w:w="1368" w:type="dxa"/>
            <w:gridSpan w:val="2"/>
            <w:tcBorders>
              <w:top w:val="nil"/>
              <w:left w:val="single" w:sz="8" w:space="0" w:color="FFFFFF" w:themeColor="background1"/>
              <w:bottom w:val="nil"/>
              <w:right w:val="nil"/>
            </w:tcBorders>
          </w:tcPr>
          <w:p w14:paraId="09D603C1" w14:textId="1D2B1902" w:rsidR="00F62803" w:rsidRPr="00024332" w:rsidRDefault="00F62803" w:rsidP="007855AD">
            <w:pPr>
              <w:pStyle w:val="ListParagraph"/>
              <w:ind w:left="0"/>
              <w:outlineLvl w:val="0"/>
              <w:rPr>
                <w:b/>
                <w:sz w:val="22"/>
                <w:szCs w:val="22"/>
              </w:rPr>
            </w:pPr>
          </w:p>
        </w:tc>
      </w:tr>
      <w:tr w:rsidR="00F62803" w:rsidRPr="00024332" w14:paraId="0FE057CA" w14:textId="77777777" w:rsidTr="00F62803">
        <w:trPr>
          <w:trHeight w:val="222"/>
        </w:trPr>
        <w:tc>
          <w:tcPr>
            <w:tcW w:w="1260" w:type="dxa"/>
            <w:tcBorders>
              <w:top w:val="single" w:sz="12" w:space="0" w:color="D9D9D9" w:themeColor="background1" w:themeShade="D9"/>
              <w:left w:val="single" w:sz="8" w:space="0" w:color="FFFFFF" w:themeColor="background1"/>
              <w:bottom w:val="single" w:sz="8" w:space="0" w:color="FFFFFF" w:themeColor="background1"/>
              <w:right w:val="single" w:sz="12" w:space="0" w:color="D9D9D9" w:themeColor="background1" w:themeShade="D9"/>
            </w:tcBorders>
            <w:shd w:val="clear" w:color="auto" w:fill="FFFFFF" w:themeFill="background1"/>
          </w:tcPr>
          <w:p w14:paraId="5858FE0E" w14:textId="4FDDA1F1" w:rsidR="00F62803" w:rsidRDefault="00F62803" w:rsidP="007855AD">
            <w:pPr>
              <w:pStyle w:val="ListParagraph"/>
              <w:ind w:left="0"/>
              <w:outlineLvl w:val="0"/>
              <w:rPr>
                <w:rFonts w:ascii="Helvetica Neue Light" w:hAnsi="Helvetica Neue Light"/>
                <w:color w:val="262626" w:themeColor="text1" w:themeTint="D9"/>
                <w:sz w:val="22"/>
                <w:szCs w:val="22"/>
              </w:rPr>
            </w:pPr>
            <w:r>
              <w:rPr>
                <w:rFonts w:ascii="Helvetica Neue Light" w:hAnsi="Helvetica Neue Light"/>
                <w:color w:val="262626" w:themeColor="text1" w:themeTint="D9"/>
                <w:sz w:val="22"/>
                <w:szCs w:val="22"/>
              </w:rPr>
              <w:t>2.22</w:t>
            </w:r>
          </w:p>
        </w:tc>
        <w:tc>
          <w:tcPr>
            <w:tcW w:w="126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69173494" w14:textId="584870B0" w:rsidR="00F62803" w:rsidRDefault="00F62803" w:rsidP="007855AD">
            <w:pPr>
              <w:pStyle w:val="ListParagraph"/>
              <w:ind w:left="0"/>
              <w:outlineLvl w:val="0"/>
              <w:rPr>
                <w:rFonts w:ascii="Helvetica Neue Light" w:hAnsi="Helvetica Neue Light"/>
                <w:color w:val="262626" w:themeColor="text1" w:themeTint="D9"/>
                <w:sz w:val="22"/>
                <w:szCs w:val="22"/>
              </w:rPr>
            </w:pPr>
            <w:r>
              <w:rPr>
                <w:rFonts w:ascii="Helvetica Neue Light" w:hAnsi="Helvetica Neue Light"/>
                <w:color w:val="262626" w:themeColor="text1" w:themeTint="D9"/>
                <w:sz w:val="22"/>
                <w:szCs w:val="22"/>
              </w:rPr>
              <w:t>08/01/13</w:t>
            </w:r>
          </w:p>
        </w:tc>
        <w:tc>
          <w:tcPr>
            <w:tcW w:w="144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3A48F545" w14:textId="6E17E833" w:rsidR="00F62803" w:rsidRDefault="00F62803" w:rsidP="007855AD">
            <w:pPr>
              <w:pStyle w:val="ListParagraph"/>
              <w:ind w:left="0"/>
              <w:outlineLvl w:val="0"/>
              <w:rPr>
                <w:rFonts w:ascii="Helvetica Neue Light" w:hAnsi="Helvetica Neue Light"/>
                <w:color w:val="262626" w:themeColor="text1" w:themeTint="D9"/>
                <w:sz w:val="22"/>
                <w:szCs w:val="22"/>
              </w:rPr>
            </w:pPr>
            <w:r>
              <w:rPr>
                <w:rFonts w:ascii="Helvetica Neue Light" w:hAnsi="Helvetica Neue Light"/>
                <w:color w:val="262626" w:themeColor="text1" w:themeTint="D9"/>
                <w:sz w:val="22"/>
                <w:szCs w:val="22"/>
              </w:rPr>
              <w:t>D. Myers</w:t>
            </w:r>
          </w:p>
        </w:tc>
        <w:tc>
          <w:tcPr>
            <w:tcW w:w="6660" w:type="dxa"/>
            <w:tcBorders>
              <w:top w:val="single" w:sz="12" w:space="0" w:color="D9D9D9" w:themeColor="background1" w:themeShade="D9"/>
              <w:left w:val="single" w:sz="12" w:space="0" w:color="D9D9D9" w:themeColor="background1" w:themeShade="D9"/>
              <w:bottom w:val="single" w:sz="12" w:space="0" w:color="FFFFFF" w:themeColor="background1"/>
              <w:right w:val="single" w:sz="8" w:space="0" w:color="FFFFFF" w:themeColor="background1"/>
            </w:tcBorders>
            <w:shd w:val="clear" w:color="auto" w:fill="FFFFFF" w:themeFill="background1"/>
          </w:tcPr>
          <w:p w14:paraId="1BF63A4D" w14:textId="2633EBAF" w:rsidR="00F62803"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Pr>
                <w:rFonts w:ascii="Helvetica Neue Light" w:hAnsi="Helvetica Neue Light" w:cs="Menlo Regular"/>
                <w:color w:val="262626" w:themeColor="text1" w:themeTint="D9"/>
                <w:sz w:val="22"/>
                <w:szCs w:val="22"/>
                <w:lang w:eastAsia="ja-JP"/>
              </w:rPr>
              <w:t>Schedules update</w:t>
            </w:r>
          </w:p>
        </w:tc>
        <w:tc>
          <w:tcPr>
            <w:tcW w:w="1368" w:type="dxa"/>
            <w:gridSpan w:val="2"/>
            <w:tcBorders>
              <w:top w:val="nil"/>
              <w:left w:val="single" w:sz="8" w:space="0" w:color="FFFFFF" w:themeColor="background1"/>
              <w:bottom w:val="nil"/>
              <w:right w:val="nil"/>
            </w:tcBorders>
          </w:tcPr>
          <w:p w14:paraId="50275478" w14:textId="33ABF311" w:rsidR="00F62803" w:rsidRPr="00024332" w:rsidRDefault="00F62803" w:rsidP="007855AD">
            <w:pPr>
              <w:pStyle w:val="ListParagraph"/>
              <w:ind w:left="0"/>
              <w:outlineLvl w:val="0"/>
              <w:rPr>
                <w:b/>
                <w:sz w:val="22"/>
                <w:szCs w:val="22"/>
              </w:rPr>
            </w:pPr>
          </w:p>
        </w:tc>
      </w:tr>
      <w:tr w:rsidR="00F62803" w:rsidRPr="00024332" w14:paraId="79DC756D" w14:textId="77777777" w:rsidTr="00F62803">
        <w:trPr>
          <w:trHeight w:val="951"/>
        </w:trPr>
        <w:tc>
          <w:tcPr>
            <w:tcW w:w="1260" w:type="dxa"/>
            <w:tcBorders>
              <w:top w:val="single" w:sz="12" w:space="0" w:color="D9D9D9" w:themeColor="background1" w:themeShade="D9"/>
              <w:left w:val="single" w:sz="8" w:space="0" w:color="FFFFFF" w:themeColor="background1"/>
              <w:bottom w:val="single" w:sz="8" w:space="0" w:color="FFFFFF" w:themeColor="background1"/>
              <w:right w:val="single" w:sz="12" w:space="0" w:color="D9D9D9" w:themeColor="background1" w:themeShade="D9"/>
            </w:tcBorders>
            <w:shd w:val="clear" w:color="auto" w:fill="FFFFFF" w:themeFill="background1"/>
          </w:tcPr>
          <w:p w14:paraId="3ECC6363"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2.20</w:t>
            </w:r>
          </w:p>
        </w:tc>
        <w:tc>
          <w:tcPr>
            <w:tcW w:w="126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420DA382"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07/12/13</w:t>
            </w:r>
          </w:p>
        </w:tc>
        <w:tc>
          <w:tcPr>
            <w:tcW w:w="144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20468433" w14:textId="19091A80"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 xml:space="preserve">D. </w:t>
            </w:r>
            <w:r>
              <w:rPr>
                <w:rFonts w:ascii="Helvetica Neue Light" w:hAnsi="Helvetica Neue Light"/>
                <w:color w:val="262626" w:themeColor="text1" w:themeTint="D9"/>
                <w:sz w:val="22"/>
                <w:szCs w:val="22"/>
              </w:rPr>
              <w:t>Myers</w:t>
            </w:r>
          </w:p>
        </w:tc>
        <w:tc>
          <w:tcPr>
            <w:tcW w:w="6660" w:type="dxa"/>
            <w:tcBorders>
              <w:top w:val="single" w:sz="12" w:space="0" w:color="D9D9D9" w:themeColor="background1" w:themeShade="D9"/>
              <w:left w:val="single" w:sz="12" w:space="0" w:color="D9D9D9" w:themeColor="background1" w:themeShade="D9"/>
              <w:bottom w:val="single" w:sz="12" w:space="0" w:color="FFFFFF" w:themeColor="background1"/>
              <w:right w:val="single" w:sz="8" w:space="0" w:color="FFFFFF" w:themeColor="background1"/>
            </w:tcBorders>
            <w:shd w:val="clear" w:color="auto" w:fill="FFFFFF" w:themeFill="background1"/>
          </w:tcPr>
          <w:p w14:paraId="4C4A676D"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olor w:val="262626" w:themeColor="text1" w:themeTint="D9"/>
                <w:sz w:val="22"/>
                <w:szCs w:val="22"/>
              </w:rPr>
            </w:pPr>
            <w:r w:rsidRPr="00024332">
              <w:rPr>
                <w:rFonts w:ascii="Helvetica Neue Light" w:hAnsi="Helvetica Neue Light" w:cs="Menlo Regular"/>
                <w:color w:val="262626" w:themeColor="text1" w:themeTint="D9"/>
                <w:sz w:val="22"/>
                <w:szCs w:val="22"/>
                <w:lang w:eastAsia="ja-JP"/>
              </w:rPr>
              <w:t>Schedule support for Full Template and Dynamic Action models</w:t>
            </w:r>
          </w:p>
          <w:p w14:paraId="5D6EA4B3"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Slow Connection Settings</w:t>
            </w:r>
          </w:p>
          <w:p w14:paraId="78B15AA3"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New logging service with WiFi Setup support</w:t>
            </w:r>
          </w:p>
          <w:p w14:paraId="46EF29D5"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Push Button registration support</w:t>
            </w:r>
          </w:p>
        </w:tc>
        <w:tc>
          <w:tcPr>
            <w:tcW w:w="1368" w:type="dxa"/>
            <w:gridSpan w:val="2"/>
            <w:tcBorders>
              <w:top w:val="nil"/>
              <w:left w:val="single" w:sz="8" w:space="0" w:color="FFFFFF" w:themeColor="background1"/>
              <w:bottom w:val="nil"/>
              <w:right w:val="nil"/>
            </w:tcBorders>
          </w:tcPr>
          <w:p w14:paraId="6024ABB7" w14:textId="77777777" w:rsidR="00F62803" w:rsidRPr="00024332" w:rsidRDefault="00F62803" w:rsidP="007855AD">
            <w:pPr>
              <w:pStyle w:val="ListParagraph"/>
              <w:ind w:left="0"/>
              <w:outlineLvl w:val="0"/>
              <w:rPr>
                <w:b/>
                <w:sz w:val="22"/>
                <w:szCs w:val="22"/>
              </w:rPr>
            </w:pPr>
          </w:p>
        </w:tc>
      </w:tr>
      <w:tr w:rsidR="00F62803" w:rsidRPr="00024332" w14:paraId="1FBF6BAF" w14:textId="77777777" w:rsidTr="00F62803">
        <w:trPr>
          <w:trHeight w:val="951"/>
        </w:trPr>
        <w:tc>
          <w:tcPr>
            <w:tcW w:w="1260" w:type="dxa"/>
            <w:tcBorders>
              <w:top w:val="single" w:sz="12" w:space="0" w:color="D9D9D9" w:themeColor="background1" w:themeShade="D9"/>
              <w:left w:val="single" w:sz="8" w:space="0" w:color="FFFFFF" w:themeColor="background1"/>
              <w:bottom w:val="single" w:sz="8" w:space="0" w:color="FFFFFF" w:themeColor="background1"/>
              <w:right w:val="single" w:sz="12" w:space="0" w:color="D9D9D9" w:themeColor="background1" w:themeShade="D9"/>
            </w:tcBorders>
            <w:shd w:val="clear" w:color="auto" w:fill="FFFFFF" w:themeFill="background1"/>
          </w:tcPr>
          <w:p w14:paraId="1991D0A9"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2.00</w:t>
            </w:r>
          </w:p>
        </w:tc>
        <w:tc>
          <w:tcPr>
            <w:tcW w:w="126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09FE92D4"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N/A</w:t>
            </w:r>
          </w:p>
        </w:tc>
        <w:tc>
          <w:tcPr>
            <w:tcW w:w="144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065381AC" w14:textId="79EB93D0"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 xml:space="preserve">D. </w:t>
            </w:r>
            <w:r>
              <w:rPr>
                <w:rFonts w:ascii="Helvetica Neue Light" w:hAnsi="Helvetica Neue Light"/>
                <w:color w:val="262626" w:themeColor="text1" w:themeTint="D9"/>
                <w:sz w:val="22"/>
                <w:szCs w:val="22"/>
              </w:rPr>
              <w:t>Myers</w:t>
            </w:r>
          </w:p>
        </w:tc>
        <w:tc>
          <w:tcPr>
            <w:tcW w:w="6660" w:type="dxa"/>
            <w:tcBorders>
              <w:top w:val="single" w:sz="12" w:space="0" w:color="D9D9D9" w:themeColor="background1" w:themeShade="D9"/>
              <w:left w:val="single" w:sz="12" w:space="0" w:color="D9D9D9" w:themeColor="background1" w:themeShade="D9"/>
              <w:bottom w:val="single" w:sz="12" w:space="0" w:color="FFFFFF" w:themeColor="background1"/>
              <w:right w:val="single" w:sz="8" w:space="0" w:color="FFFFFF" w:themeColor="background1"/>
            </w:tcBorders>
            <w:shd w:val="clear" w:color="auto" w:fill="FFFFFF" w:themeFill="background1"/>
          </w:tcPr>
          <w:p w14:paraId="4CA24EDE"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024332">
              <w:rPr>
                <w:rFonts w:ascii="Helvetica Neue Light" w:hAnsi="Helvetica Neue Light" w:cs="Menlo Regular"/>
                <w:color w:val="262626" w:themeColor="text1" w:themeTint="D9"/>
                <w:sz w:val="22"/>
                <w:szCs w:val="22"/>
                <w:lang w:eastAsia="ja-JP"/>
              </w:rPr>
              <w:t>LAN Mode Support</w:t>
            </w:r>
          </w:p>
          <w:p w14:paraId="09B87B03"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024332">
              <w:rPr>
                <w:rFonts w:ascii="Helvetica Neue Light" w:hAnsi="Helvetica Neue Light" w:cs="Menlo Regular"/>
                <w:color w:val="262626" w:themeColor="text1" w:themeTint="D9"/>
                <w:sz w:val="22"/>
                <w:szCs w:val="22"/>
                <w:lang w:eastAsia="ja-JP"/>
              </w:rPr>
              <w:t>User Sign-up and account management</w:t>
            </w:r>
          </w:p>
          <w:p w14:paraId="0553C5D6"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024332">
              <w:rPr>
                <w:rFonts w:ascii="Helvetica Neue Light" w:hAnsi="Helvetica Neue Light" w:cs="Menlo Regular"/>
                <w:color w:val="262626" w:themeColor="text1" w:themeTint="D9"/>
                <w:sz w:val="22"/>
                <w:szCs w:val="22"/>
                <w:lang w:eastAsia="ja-JP"/>
              </w:rPr>
              <w:t>AP-Mode registration</w:t>
            </w:r>
          </w:p>
        </w:tc>
        <w:tc>
          <w:tcPr>
            <w:tcW w:w="1368" w:type="dxa"/>
            <w:gridSpan w:val="2"/>
            <w:tcBorders>
              <w:top w:val="nil"/>
              <w:left w:val="single" w:sz="8" w:space="0" w:color="FFFFFF" w:themeColor="background1"/>
              <w:bottom w:val="nil"/>
              <w:right w:val="nil"/>
            </w:tcBorders>
          </w:tcPr>
          <w:p w14:paraId="79D94881" w14:textId="77777777" w:rsidR="00F62803" w:rsidRPr="00024332" w:rsidRDefault="00F62803" w:rsidP="007855AD">
            <w:pPr>
              <w:pStyle w:val="ListParagraph"/>
              <w:ind w:left="0"/>
              <w:outlineLvl w:val="0"/>
              <w:rPr>
                <w:b/>
                <w:sz w:val="22"/>
                <w:szCs w:val="22"/>
              </w:rPr>
            </w:pPr>
          </w:p>
        </w:tc>
      </w:tr>
      <w:tr w:rsidR="00F62803" w:rsidRPr="00024332" w14:paraId="1E912DFB" w14:textId="77777777" w:rsidTr="00F62803">
        <w:trPr>
          <w:trHeight w:val="71"/>
        </w:trPr>
        <w:tc>
          <w:tcPr>
            <w:tcW w:w="1260" w:type="dxa"/>
            <w:tcBorders>
              <w:top w:val="single" w:sz="12" w:space="0" w:color="D9D9D9" w:themeColor="background1" w:themeShade="D9"/>
              <w:left w:val="single" w:sz="8" w:space="0" w:color="FFFFFF" w:themeColor="background1"/>
              <w:bottom w:val="single" w:sz="12" w:space="0" w:color="D9D9D9" w:themeColor="background1" w:themeShade="D9"/>
              <w:right w:val="single" w:sz="12" w:space="0" w:color="D9D9D9" w:themeColor="background1" w:themeShade="D9"/>
            </w:tcBorders>
            <w:shd w:val="clear" w:color="auto" w:fill="FFFFFF" w:themeFill="background1"/>
          </w:tcPr>
          <w:p w14:paraId="0D92E4EE"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1.55_ENG</w:t>
            </w:r>
          </w:p>
        </w:tc>
        <w:tc>
          <w:tcPr>
            <w:tcW w:w="12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57653575"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N/A</w:t>
            </w:r>
          </w:p>
        </w:tc>
        <w:tc>
          <w:tcPr>
            <w:tcW w:w="144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60C0AFC8" w14:textId="5B153AF3"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 xml:space="preserve">D. </w:t>
            </w:r>
            <w:r>
              <w:rPr>
                <w:rFonts w:ascii="Helvetica Neue Light" w:hAnsi="Helvetica Neue Light"/>
                <w:color w:val="262626" w:themeColor="text1" w:themeTint="D9"/>
                <w:sz w:val="22"/>
                <w:szCs w:val="22"/>
              </w:rPr>
              <w:t>Myers</w:t>
            </w:r>
          </w:p>
        </w:tc>
        <w:tc>
          <w:tcPr>
            <w:tcW w:w="66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8" w:space="0" w:color="FFFFFF" w:themeColor="background1"/>
            </w:tcBorders>
            <w:shd w:val="clear" w:color="auto" w:fill="FFFFFF" w:themeFill="background1"/>
          </w:tcPr>
          <w:p w14:paraId="5B24632C"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olor w:val="262626" w:themeColor="text1" w:themeTint="D9"/>
                <w:sz w:val="22"/>
                <w:szCs w:val="22"/>
              </w:rPr>
            </w:pPr>
            <w:r w:rsidRPr="00024332">
              <w:rPr>
                <w:rFonts w:ascii="Helvetica Neue Light" w:hAnsi="Helvetica Neue Light" w:cs="Menlo Regular"/>
                <w:color w:val="262626" w:themeColor="text1" w:themeTint="D9"/>
                <w:sz w:val="22"/>
                <w:szCs w:val="22"/>
                <w:lang w:eastAsia="ja-JP"/>
              </w:rPr>
              <w:t>Settings support for logging enable/disable to the sign-in options menu</w:t>
            </w:r>
          </w:p>
        </w:tc>
        <w:tc>
          <w:tcPr>
            <w:tcW w:w="1368" w:type="dxa"/>
            <w:gridSpan w:val="2"/>
            <w:tcBorders>
              <w:top w:val="nil"/>
              <w:left w:val="single" w:sz="8" w:space="0" w:color="FFFFFF" w:themeColor="background1"/>
              <w:bottom w:val="nil"/>
              <w:right w:val="nil"/>
            </w:tcBorders>
          </w:tcPr>
          <w:p w14:paraId="1DFD6ED2" w14:textId="77777777" w:rsidR="00F62803" w:rsidRPr="00024332" w:rsidRDefault="00F62803" w:rsidP="007855AD">
            <w:pPr>
              <w:pStyle w:val="ListParagraph"/>
              <w:ind w:left="0"/>
              <w:outlineLvl w:val="0"/>
              <w:rPr>
                <w:b/>
                <w:sz w:val="22"/>
                <w:szCs w:val="22"/>
              </w:rPr>
            </w:pPr>
          </w:p>
        </w:tc>
      </w:tr>
      <w:tr w:rsidR="00F62803" w:rsidRPr="00024332" w14:paraId="12CB5CBC" w14:textId="77777777" w:rsidTr="00F62803">
        <w:trPr>
          <w:trHeight w:val="71"/>
        </w:trPr>
        <w:tc>
          <w:tcPr>
            <w:tcW w:w="1260" w:type="dxa"/>
            <w:tcBorders>
              <w:top w:val="single" w:sz="12" w:space="0" w:color="D9D9D9" w:themeColor="background1" w:themeShade="D9"/>
              <w:left w:val="single" w:sz="8" w:space="0" w:color="FFFFFF" w:themeColor="background1"/>
              <w:bottom w:val="single" w:sz="12" w:space="0" w:color="D9D9D9" w:themeColor="background1" w:themeShade="D9"/>
              <w:right w:val="single" w:sz="12" w:space="0" w:color="D9D9D9" w:themeColor="background1" w:themeShade="D9"/>
            </w:tcBorders>
            <w:shd w:val="clear" w:color="auto" w:fill="FFFFFF" w:themeFill="background1"/>
          </w:tcPr>
          <w:p w14:paraId="429DB8CC"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1.53</w:t>
            </w:r>
          </w:p>
        </w:tc>
        <w:tc>
          <w:tcPr>
            <w:tcW w:w="12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37C72FF2"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N/A</w:t>
            </w:r>
          </w:p>
        </w:tc>
        <w:tc>
          <w:tcPr>
            <w:tcW w:w="144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6F87157A" w14:textId="4285A352"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 xml:space="preserve">D. </w:t>
            </w:r>
            <w:r>
              <w:rPr>
                <w:rFonts w:ascii="Helvetica Neue Light" w:hAnsi="Helvetica Neue Light"/>
                <w:color w:val="262626" w:themeColor="text1" w:themeTint="D9"/>
                <w:sz w:val="22"/>
                <w:szCs w:val="22"/>
              </w:rPr>
              <w:t>Myers</w:t>
            </w:r>
          </w:p>
        </w:tc>
        <w:tc>
          <w:tcPr>
            <w:tcW w:w="66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8" w:space="0" w:color="FFFFFF" w:themeColor="background1"/>
            </w:tcBorders>
            <w:shd w:val="clear" w:color="auto" w:fill="FFFFFF" w:themeFill="background1"/>
          </w:tcPr>
          <w:p w14:paraId="2C4FDCDC"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olor w:val="262626" w:themeColor="text1" w:themeTint="D9"/>
                <w:sz w:val="22"/>
                <w:szCs w:val="22"/>
              </w:rPr>
            </w:pPr>
            <w:r w:rsidRPr="00024332">
              <w:rPr>
                <w:rFonts w:ascii="Helvetica Neue Light" w:hAnsi="Helvetica Neue Light" w:cs="Menlo Regular"/>
                <w:color w:val="262626" w:themeColor="text1" w:themeTint="D9"/>
                <w:sz w:val="22"/>
                <w:szCs w:val="22"/>
                <w:lang w:eastAsia="ja-JP"/>
              </w:rPr>
              <w:t>Integrated 1.32 aAML Setup changes</w:t>
            </w:r>
          </w:p>
          <w:p w14:paraId="0ED8C15C"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olor w:val="262626" w:themeColor="text1" w:themeTint="D9"/>
                <w:sz w:val="22"/>
                <w:szCs w:val="22"/>
              </w:rPr>
            </w:pPr>
            <w:r w:rsidRPr="00024332">
              <w:rPr>
                <w:rFonts w:ascii="Helvetica Neue Light" w:hAnsi="Helvetica Neue Light" w:cs="Menlo Regular"/>
                <w:color w:val="262626" w:themeColor="text1" w:themeTint="D9"/>
                <w:sz w:val="22"/>
                <w:szCs w:val="22"/>
                <w:lang w:eastAsia="ja-JP"/>
              </w:rPr>
              <w:t>Integrated 1.42_ENG aAML LAN Mode changes</w:t>
            </w:r>
          </w:p>
        </w:tc>
        <w:tc>
          <w:tcPr>
            <w:tcW w:w="1368" w:type="dxa"/>
            <w:gridSpan w:val="2"/>
            <w:tcBorders>
              <w:top w:val="nil"/>
              <w:left w:val="single" w:sz="8" w:space="0" w:color="FFFFFF" w:themeColor="background1"/>
              <w:bottom w:val="nil"/>
              <w:right w:val="nil"/>
            </w:tcBorders>
          </w:tcPr>
          <w:p w14:paraId="2C7EAD4E" w14:textId="77777777" w:rsidR="00F62803" w:rsidRPr="00024332" w:rsidRDefault="00F62803" w:rsidP="007855AD">
            <w:pPr>
              <w:pStyle w:val="ListParagraph"/>
              <w:ind w:left="0"/>
              <w:outlineLvl w:val="0"/>
              <w:rPr>
                <w:b/>
                <w:sz w:val="22"/>
                <w:szCs w:val="22"/>
              </w:rPr>
            </w:pPr>
          </w:p>
        </w:tc>
      </w:tr>
      <w:tr w:rsidR="00F62803" w:rsidRPr="00024332" w14:paraId="4BACBA5B" w14:textId="77777777" w:rsidTr="00F62803">
        <w:trPr>
          <w:trHeight w:val="71"/>
        </w:trPr>
        <w:tc>
          <w:tcPr>
            <w:tcW w:w="1260" w:type="dxa"/>
            <w:tcBorders>
              <w:top w:val="single" w:sz="12" w:space="0" w:color="D9D9D9" w:themeColor="background1" w:themeShade="D9"/>
              <w:left w:val="single" w:sz="8" w:space="0" w:color="FFFFFF" w:themeColor="background1"/>
              <w:bottom w:val="single" w:sz="12" w:space="0" w:color="D9D9D9" w:themeColor="background1" w:themeShade="D9"/>
              <w:right w:val="single" w:sz="12" w:space="0" w:color="D9D9D9" w:themeColor="background1" w:themeShade="D9"/>
            </w:tcBorders>
            <w:shd w:val="clear" w:color="auto" w:fill="FFFFFF" w:themeFill="background1"/>
          </w:tcPr>
          <w:p w14:paraId="1EB15225"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1.3.2</w:t>
            </w:r>
          </w:p>
        </w:tc>
        <w:tc>
          <w:tcPr>
            <w:tcW w:w="12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13A9119D"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N/A</w:t>
            </w:r>
          </w:p>
        </w:tc>
        <w:tc>
          <w:tcPr>
            <w:tcW w:w="144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5815620A" w14:textId="2DAE9BD4"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 xml:space="preserve">D. </w:t>
            </w:r>
            <w:r>
              <w:rPr>
                <w:rFonts w:ascii="Helvetica Neue Light" w:hAnsi="Helvetica Neue Light"/>
                <w:color w:val="262626" w:themeColor="text1" w:themeTint="D9"/>
                <w:sz w:val="22"/>
                <w:szCs w:val="22"/>
              </w:rPr>
              <w:t>Myers</w:t>
            </w:r>
          </w:p>
        </w:tc>
        <w:tc>
          <w:tcPr>
            <w:tcW w:w="66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8" w:space="0" w:color="FFFFFF" w:themeColor="background1"/>
            </w:tcBorders>
            <w:shd w:val="clear" w:color="auto" w:fill="FFFFFF" w:themeFill="background1"/>
          </w:tcPr>
          <w:p w14:paraId="475F07B4"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olor w:val="262626" w:themeColor="text1" w:themeTint="D9"/>
                <w:sz w:val="22"/>
                <w:szCs w:val="22"/>
              </w:rPr>
            </w:pPr>
            <w:r w:rsidRPr="00024332">
              <w:rPr>
                <w:rFonts w:ascii="Helvetica Neue Light" w:hAnsi="Helvetica Neue Light" w:cs="Menlo Regular"/>
                <w:color w:val="262626" w:themeColor="text1" w:themeTint="D9"/>
                <w:sz w:val="22"/>
                <w:szCs w:val="22"/>
                <w:lang w:eastAsia="ja-JP"/>
              </w:rPr>
              <w:t>Optimization for host network connect: Check to see if host is already connected</w:t>
            </w:r>
          </w:p>
        </w:tc>
        <w:tc>
          <w:tcPr>
            <w:tcW w:w="1368" w:type="dxa"/>
            <w:gridSpan w:val="2"/>
            <w:tcBorders>
              <w:top w:val="nil"/>
              <w:left w:val="single" w:sz="8" w:space="0" w:color="FFFFFF" w:themeColor="background1"/>
              <w:bottom w:val="nil"/>
              <w:right w:val="nil"/>
            </w:tcBorders>
          </w:tcPr>
          <w:p w14:paraId="23B757B7" w14:textId="77777777" w:rsidR="00F62803" w:rsidRPr="00024332" w:rsidRDefault="00F62803" w:rsidP="007855AD">
            <w:pPr>
              <w:pStyle w:val="ListParagraph"/>
              <w:ind w:left="0"/>
              <w:outlineLvl w:val="0"/>
              <w:rPr>
                <w:b/>
                <w:sz w:val="22"/>
                <w:szCs w:val="22"/>
              </w:rPr>
            </w:pPr>
          </w:p>
        </w:tc>
      </w:tr>
      <w:tr w:rsidR="00F62803" w:rsidRPr="00024332" w14:paraId="2AB0E220" w14:textId="77777777" w:rsidTr="00F62803">
        <w:trPr>
          <w:trHeight w:val="71"/>
        </w:trPr>
        <w:tc>
          <w:tcPr>
            <w:tcW w:w="1260" w:type="dxa"/>
            <w:tcBorders>
              <w:top w:val="single" w:sz="12" w:space="0" w:color="D9D9D9" w:themeColor="background1" w:themeShade="D9"/>
              <w:left w:val="single" w:sz="8" w:space="0" w:color="FFFFFF" w:themeColor="background1"/>
              <w:bottom w:val="single" w:sz="12" w:space="0" w:color="D9D9D9" w:themeColor="background1" w:themeShade="D9"/>
              <w:right w:val="single" w:sz="12" w:space="0" w:color="D9D9D9" w:themeColor="background1" w:themeShade="D9"/>
            </w:tcBorders>
            <w:shd w:val="clear" w:color="auto" w:fill="FFFFFF" w:themeFill="background1"/>
          </w:tcPr>
          <w:p w14:paraId="3C761BB6"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1.3.1</w:t>
            </w:r>
          </w:p>
        </w:tc>
        <w:tc>
          <w:tcPr>
            <w:tcW w:w="12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1A11E91D"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N/A</w:t>
            </w:r>
          </w:p>
        </w:tc>
        <w:tc>
          <w:tcPr>
            <w:tcW w:w="144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3C28C8C4" w14:textId="035573A4"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 xml:space="preserve">D. </w:t>
            </w:r>
            <w:r>
              <w:rPr>
                <w:rFonts w:ascii="Helvetica Neue Light" w:hAnsi="Helvetica Neue Light"/>
                <w:color w:val="262626" w:themeColor="text1" w:themeTint="D9"/>
                <w:sz w:val="22"/>
                <w:szCs w:val="22"/>
              </w:rPr>
              <w:t>Myers</w:t>
            </w:r>
          </w:p>
        </w:tc>
        <w:tc>
          <w:tcPr>
            <w:tcW w:w="66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8" w:space="0" w:color="FFFFFF" w:themeColor="background1"/>
            </w:tcBorders>
            <w:shd w:val="clear" w:color="auto" w:fill="FFFFFF" w:themeFill="background1"/>
          </w:tcPr>
          <w:p w14:paraId="03AAC8C5"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olor w:val="262626" w:themeColor="text1" w:themeTint="D9"/>
                <w:sz w:val="22"/>
                <w:szCs w:val="22"/>
              </w:rPr>
            </w:pPr>
            <w:r w:rsidRPr="00024332">
              <w:rPr>
                <w:rFonts w:ascii="Helvetica Neue Light" w:hAnsi="Helvetica Neue Light" w:cs="Menlo Regular"/>
                <w:color w:val="262626" w:themeColor="text1" w:themeTint="D9"/>
                <w:sz w:val="22"/>
                <w:szCs w:val="22"/>
                <w:lang w:eastAsia="ja-JP"/>
              </w:rPr>
              <w:t>Added WiFi retry</w:t>
            </w:r>
          </w:p>
          <w:p w14:paraId="49E4DE92"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olor w:val="262626" w:themeColor="text1" w:themeTint="D9"/>
                <w:sz w:val="22"/>
                <w:szCs w:val="22"/>
              </w:rPr>
            </w:pPr>
            <w:r w:rsidRPr="00024332">
              <w:rPr>
                <w:rFonts w:ascii="Helvetica Neue Light" w:hAnsi="Helvetica Neue Light" w:cs="Menlo Regular"/>
                <w:color w:val="262626" w:themeColor="text1" w:themeTint="D9"/>
                <w:sz w:val="22"/>
                <w:szCs w:val="22"/>
                <w:lang w:eastAsia="ja-JP"/>
              </w:rPr>
              <w:t>Added HTTP retries</w:t>
            </w:r>
          </w:p>
          <w:p w14:paraId="6C3B58EF"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olor w:val="262626" w:themeColor="text1" w:themeTint="D9"/>
                <w:sz w:val="22"/>
                <w:szCs w:val="22"/>
              </w:rPr>
            </w:pPr>
            <w:r w:rsidRPr="00024332">
              <w:rPr>
                <w:rFonts w:ascii="Helvetica Neue Light" w:hAnsi="Helvetica Neue Light" w:cs="Menlo Regular"/>
                <w:color w:val="262626" w:themeColor="text1" w:themeTint="D9"/>
                <w:sz w:val="22"/>
                <w:szCs w:val="22"/>
                <w:lang w:eastAsia="ja-JP"/>
              </w:rPr>
              <w:t>Bug fixes &amp; optimization</w:t>
            </w:r>
          </w:p>
        </w:tc>
        <w:tc>
          <w:tcPr>
            <w:tcW w:w="1368" w:type="dxa"/>
            <w:gridSpan w:val="2"/>
            <w:tcBorders>
              <w:top w:val="nil"/>
              <w:left w:val="single" w:sz="8" w:space="0" w:color="FFFFFF" w:themeColor="background1"/>
              <w:bottom w:val="nil"/>
              <w:right w:val="nil"/>
            </w:tcBorders>
          </w:tcPr>
          <w:p w14:paraId="3BCFB71F" w14:textId="77777777" w:rsidR="00F62803" w:rsidRPr="00024332" w:rsidRDefault="00F62803" w:rsidP="007855AD">
            <w:pPr>
              <w:pStyle w:val="ListParagraph"/>
              <w:ind w:left="0"/>
              <w:outlineLvl w:val="0"/>
              <w:rPr>
                <w:b/>
                <w:sz w:val="22"/>
                <w:szCs w:val="22"/>
              </w:rPr>
            </w:pPr>
          </w:p>
        </w:tc>
      </w:tr>
      <w:tr w:rsidR="00F62803" w:rsidRPr="00024332" w14:paraId="3F4B9F6B" w14:textId="77777777" w:rsidTr="00F62803">
        <w:trPr>
          <w:trHeight w:val="71"/>
        </w:trPr>
        <w:tc>
          <w:tcPr>
            <w:tcW w:w="1260" w:type="dxa"/>
            <w:tcBorders>
              <w:top w:val="single" w:sz="12" w:space="0" w:color="D9D9D9" w:themeColor="background1" w:themeShade="D9"/>
              <w:left w:val="single" w:sz="8" w:space="0" w:color="FFFFFF" w:themeColor="background1"/>
              <w:bottom w:val="single" w:sz="12" w:space="0" w:color="D9D9D9" w:themeColor="background1" w:themeShade="D9"/>
              <w:right w:val="single" w:sz="12" w:space="0" w:color="D9D9D9" w:themeColor="background1" w:themeShade="D9"/>
            </w:tcBorders>
            <w:shd w:val="clear" w:color="auto" w:fill="FFFFFF" w:themeFill="background1"/>
          </w:tcPr>
          <w:p w14:paraId="5EDFB280"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1.3.0</w:t>
            </w:r>
          </w:p>
        </w:tc>
        <w:tc>
          <w:tcPr>
            <w:tcW w:w="12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46CFC047"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N/A</w:t>
            </w:r>
          </w:p>
        </w:tc>
        <w:tc>
          <w:tcPr>
            <w:tcW w:w="144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2B102D39" w14:textId="039D442E"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 xml:space="preserve">D. </w:t>
            </w:r>
            <w:r>
              <w:rPr>
                <w:rFonts w:ascii="Helvetica Neue Light" w:hAnsi="Helvetica Neue Light"/>
                <w:color w:val="262626" w:themeColor="text1" w:themeTint="D9"/>
                <w:sz w:val="22"/>
                <w:szCs w:val="22"/>
              </w:rPr>
              <w:t>Myers</w:t>
            </w:r>
          </w:p>
        </w:tc>
        <w:tc>
          <w:tcPr>
            <w:tcW w:w="66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8" w:space="0" w:color="FFFFFF" w:themeColor="background1"/>
            </w:tcBorders>
            <w:shd w:val="clear" w:color="auto" w:fill="FFFFFF" w:themeFill="background1"/>
          </w:tcPr>
          <w:p w14:paraId="26A3BDD9"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olor w:val="262626" w:themeColor="text1" w:themeTint="D9"/>
                <w:sz w:val="22"/>
                <w:szCs w:val="22"/>
              </w:rPr>
            </w:pPr>
            <w:r w:rsidRPr="00024332">
              <w:rPr>
                <w:rFonts w:ascii="Helvetica Neue Light" w:hAnsi="Helvetica Neue Light" w:cs="Menlo Regular"/>
                <w:color w:val="262626" w:themeColor="text1" w:themeTint="D9"/>
                <w:sz w:val="22"/>
                <w:szCs w:val="22"/>
                <w:lang w:eastAsia="ja-JP"/>
              </w:rPr>
              <w:t>Sets module time, yielding faster setup times</w:t>
            </w:r>
          </w:p>
          <w:p w14:paraId="72B6F503"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olor w:val="262626" w:themeColor="text1" w:themeTint="D9"/>
                <w:sz w:val="22"/>
                <w:szCs w:val="22"/>
              </w:rPr>
            </w:pPr>
            <w:r w:rsidRPr="00024332">
              <w:rPr>
                <w:rFonts w:ascii="Helvetica Neue Light" w:hAnsi="Helvetica Neue Light" w:cs="Menlo Regular"/>
                <w:color w:val="262626" w:themeColor="text1" w:themeTint="D9"/>
                <w:sz w:val="22"/>
                <w:szCs w:val="22"/>
                <w:lang w:eastAsia="ja-JP"/>
              </w:rPr>
              <w:t>Defaults to 15 retries for confirmation of setup by the service</w:t>
            </w:r>
          </w:p>
          <w:p w14:paraId="6FE2635B"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olor w:val="262626" w:themeColor="text1" w:themeTint="D9"/>
                <w:sz w:val="22"/>
                <w:szCs w:val="22"/>
              </w:rPr>
            </w:pPr>
            <w:r w:rsidRPr="00024332">
              <w:rPr>
                <w:rFonts w:ascii="Helvetica Neue Light" w:hAnsi="Helvetica Neue Light" w:cs="Menlo Regular"/>
                <w:color w:val="262626" w:themeColor="text1" w:themeTint="D9"/>
                <w:sz w:val="22"/>
                <w:szCs w:val="22"/>
                <w:lang w:eastAsia="ja-JP"/>
              </w:rPr>
              <w:t>Improved clean-up of remembered Wi-Fi profiles on entry &amp; exit</w:t>
            </w:r>
          </w:p>
        </w:tc>
        <w:tc>
          <w:tcPr>
            <w:tcW w:w="1368" w:type="dxa"/>
            <w:gridSpan w:val="2"/>
            <w:tcBorders>
              <w:top w:val="nil"/>
              <w:left w:val="single" w:sz="8" w:space="0" w:color="FFFFFF" w:themeColor="background1"/>
              <w:bottom w:val="nil"/>
              <w:right w:val="nil"/>
            </w:tcBorders>
          </w:tcPr>
          <w:p w14:paraId="5B0A9038" w14:textId="77777777" w:rsidR="00F62803" w:rsidRPr="00024332" w:rsidRDefault="00F62803" w:rsidP="007855AD">
            <w:pPr>
              <w:pStyle w:val="ListParagraph"/>
              <w:ind w:left="0"/>
              <w:outlineLvl w:val="0"/>
              <w:rPr>
                <w:b/>
                <w:sz w:val="22"/>
                <w:szCs w:val="22"/>
              </w:rPr>
            </w:pPr>
          </w:p>
        </w:tc>
      </w:tr>
      <w:tr w:rsidR="00F62803" w:rsidRPr="00024332" w14:paraId="70E70793" w14:textId="77777777" w:rsidTr="00F62803">
        <w:trPr>
          <w:trHeight w:val="71"/>
        </w:trPr>
        <w:tc>
          <w:tcPr>
            <w:tcW w:w="1260" w:type="dxa"/>
            <w:tcBorders>
              <w:top w:val="single" w:sz="12" w:space="0" w:color="D9D9D9" w:themeColor="background1" w:themeShade="D9"/>
              <w:left w:val="single" w:sz="8" w:space="0" w:color="FFFFFF" w:themeColor="background1"/>
              <w:bottom w:val="single" w:sz="12" w:space="0" w:color="D9D9D9" w:themeColor="background1" w:themeShade="D9"/>
              <w:right w:val="single" w:sz="12" w:space="0" w:color="D9D9D9" w:themeColor="background1" w:themeShade="D9"/>
            </w:tcBorders>
            <w:shd w:val="clear" w:color="auto" w:fill="FFFFFF" w:themeFill="background1"/>
          </w:tcPr>
          <w:p w14:paraId="532F9500"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1.2.0</w:t>
            </w:r>
          </w:p>
        </w:tc>
        <w:tc>
          <w:tcPr>
            <w:tcW w:w="12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637405A0"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N/A</w:t>
            </w:r>
          </w:p>
        </w:tc>
        <w:tc>
          <w:tcPr>
            <w:tcW w:w="144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7508C927" w14:textId="08DDBD10"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 xml:space="preserve">D. </w:t>
            </w:r>
            <w:r>
              <w:rPr>
                <w:rFonts w:ascii="Helvetica Neue Light" w:hAnsi="Helvetica Neue Light"/>
                <w:color w:val="262626" w:themeColor="text1" w:themeTint="D9"/>
                <w:sz w:val="22"/>
                <w:szCs w:val="22"/>
              </w:rPr>
              <w:t>Myers</w:t>
            </w:r>
          </w:p>
        </w:tc>
        <w:tc>
          <w:tcPr>
            <w:tcW w:w="66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8" w:space="0" w:color="FFFFFF" w:themeColor="background1"/>
            </w:tcBorders>
            <w:shd w:val="clear" w:color="auto" w:fill="FFFFFF" w:themeFill="background1"/>
          </w:tcPr>
          <w:p w14:paraId="6D19CAEF"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olor w:val="262626" w:themeColor="text1" w:themeTint="D9"/>
                <w:sz w:val="22"/>
                <w:szCs w:val="22"/>
              </w:rPr>
            </w:pPr>
            <w:r w:rsidRPr="00024332">
              <w:rPr>
                <w:rFonts w:ascii="Helvetica Neue Light" w:hAnsi="Helvetica Neue Light" w:cs="Menlo Regular"/>
                <w:color w:val="262626" w:themeColor="text1" w:themeTint="D9"/>
                <w:sz w:val="22"/>
                <w:szCs w:val="22"/>
                <w:lang w:eastAsia="ja-JP"/>
              </w:rPr>
              <w:t>Relaxed initial connection restrictions for Setup</w:t>
            </w:r>
          </w:p>
          <w:p w14:paraId="118B3713"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olor w:val="262626" w:themeColor="text1" w:themeTint="D9"/>
                <w:sz w:val="22"/>
                <w:szCs w:val="22"/>
              </w:rPr>
            </w:pPr>
            <w:r w:rsidRPr="00024332">
              <w:rPr>
                <w:rFonts w:ascii="Helvetica Neue Light" w:hAnsi="Helvetica Neue Light" w:cs="Menlo Regular"/>
                <w:color w:val="262626" w:themeColor="text1" w:themeTint="D9"/>
                <w:sz w:val="22"/>
                <w:szCs w:val="22"/>
                <w:lang w:eastAsia="ja-JP"/>
              </w:rPr>
              <w:t>Enabled wireless data connectivity</w:t>
            </w:r>
          </w:p>
          <w:p w14:paraId="24CC9E4F"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Attempts connection to the same WLAN new device connects if initially connected to new device, or not connected to WLAN</w:t>
            </w:r>
          </w:p>
        </w:tc>
        <w:tc>
          <w:tcPr>
            <w:tcW w:w="1368" w:type="dxa"/>
            <w:gridSpan w:val="2"/>
            <w:tcBorders>
              <w:top w:val="nil"/>
              <w:left w:val="single" w:sz="8" w:space="0" w:color="FFFFFF" w:themeColor="background1"/>
              <w:bottom w:val="nil"/>
              <w:right w:val="nil"/>
            </w:tcBorders>
          </w:tcPr>
          <w:p w14:paraId="58E1FE56" w14:textId="77777777" w:rsidR="00F62803" w:rsidRPr="00024332" w:rsidRDefault="00F62803" w:rsidP="007855AD">
            <w:pPr>
              <w:pStyle w:val="ListParagraph"/>
              <w:ind w:left="0"/>
              <w:outlineLvl w:val="0"/>
              <w:rPr>
                <w:b/>
                <w:sz w:val="22"/>
                <w:szCs w:val="22"/>
              </w:rPr>
            </w:pPr>
          </w:p>
        </w:tc>
      </w:tr>
      <w:tr w:rsidR="00F62803" w:rsidRPr="00024332" w14:paraId="034FFE58" w14:textId="77777777" w:rsidTr="00F62803">
        <w:trPr>
          <w:trHeight w:val="71"/>
        </w:trPr>
        <w:tc>
          <w:tcPr>
            <w:tcW w:w="1260" w:type="dxa"/>
            <w:tcBorders>
              <w:top w:val="single" w:sz="12" w:space="0" w:color="D9D9D9" w:themeColor="background1" w:themeShade="D9"/>
              <w:left w:val="single" w:sz="8" w:space="0" w:color="FFFFFF" w:themeColor="background1"/>
              <w:bottom w:val="single" w:sz="12" w:space="0" w:color="D9D9D9" w:themeColor="background1" w:themeShade="D9"/>
              <w:right w:val="single" w:sz="12" w:space="0" w:color="D9D9D9" w:themeColor="background1" w:themeShade="D9"/>
            </w:tcBorders>
            <w:shd w:val="clear" w:color="auto" w:fill="FFFFFF" w:themeFill="background1"/>
          </w:tcPr>
          <w:p w14:paraId="6A1A868A"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1.1.2</w:t>
            </w:r>
          </w:p>
        </w:tc>
        <w:tc>
          <w:tcPr>
            <w:tcW w:w="12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16A84AF4"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N/A</w:t>
            </w:r>
          </w:p>
        </w:tc>
        <w:tc>
          <w:tcPr>
            <w:tcW w:w="144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51503EEB" w14:textId="58C47B62"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 xml:space="preserve">D. </w:t>
            </w:r>
            <w:r>
              <w:rPr>
                <w:rFonts w:ascii="Helvetica Neue Light" w:hAnsi="Helvetica Neue Light"/>
                <w:color w:val="262626" w:themeColor="text1" w:themeTint="D9"/>
                <w:sz w:val="22"/>
                <w:szCs w:val="22"/>
              </w:rPr>
              <w:t>Myers</w:t>
            </w:r>
          </w:p>
        </w:tc>
        <w:tc>
          <w:tcPr>
            <w:tcW w:w="66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8" w:space="0" w:color="FFFFFF" w:themeColor="background1"/>
            </w:tcBorders>
            <w:shd w:val="clear" w:color="auto" w:fill="FFFFFF" w:themeFill="background1"/>
          </w:tcPr>
          <w:p w14:paraId="0E8A93C4"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olor w:val="262626" w:themeColor="text1" w:themeTint="D9"/>
                <w:sz w:val="22"/>
                <w:szCs w:val="22"/>
              </w:rPr>
            </w:pPr>
            <w:r w:rsidRPr="00024332">
              <w:rPr>
                <w:rFonts w:ascii="Helvetica Neue Light" w:hAnsi="Helvetica Neue Light" w:cs="Menlo Regular"/>
                <w:color w:val="262626" w:themeColor="text1" w:themeTint="D9"/>
                <w:sz w:val="22"/>
                <w:szCs w:val="22"/>
                <w:lang w:eastAsia="ja-JP"/>
              </w:rPr>
              <w:t>Improved amlUnitTest app</w:t>
            </w:r>
          </w:p>
          <w:p w14:paraId="75538A3C"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Support for testing: just setup &amp; registration, just device service calls, both</w:t>
            </w:r>
          </w:p>
          <w:p w14:paraId="20EB1D4E"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Support for tap to start or auto start on launch</w:t>
            </w:r>
          </w:p>
          <w:p w14:paraId="76CFF666" w14:textId="528971BF"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Minor changes to support aMCA v1.0</w:t>
            </w:r>
          </w:p>
        </w:tc>
        <w:tc>
          <w:tcPr>
            <w:tcW w:w="1368" w:type="dxa"/>
            <w:gridSpan w:val="2"/>
            <w:tcBorders>
              <w:top w:val="nil"/>
              <w:left w:val="single" w:sz="8" w:space="0" w:color="FFFFFF" w:themeColor="background1"/>
              <w:bottom w:val="nil"/>
              <w:right w:val="nil"/>
            </w:tcBorders>
          </w:tcPr>
          <w:p w14:paraId="232CA8AF" w14:textId="77777777" w:rsidR="00F62803" w:rsidRPr="00024332" w:rsidRDefault="00F62803" w:rsidP="007855AD">
            <w:pPr>
              <w:pStyle w:val="ListParagraph"/>
              <w:ind w:left="0"/>
              <w:outlineLvl w:val="0"/>
              <w:rPr>
                <w:b/>
                <w:sz w:val="22"/>
                <w:szCs w:val="22"/>
              </w:rPr>
            </w:pPr>
          </w:p>
        </w:tc>
      </w:tr>
      <w:tr w:rsidR="00F62803" w:rsidRPr="00024332" w14:paraId="225531CF" w14:textId="77777777" w:rsidTr="00F62803">
        <w:trPr>
          <w:trHeight w:val="71"/>
        </w:trPr>
        <w:tc>
          <w:tcPr>
            <w:tcW w:w="1260" w:type="dxa"/>
            <w:tcBorders>
              <w:top w:val="single" w:sz="12" w:space="0" w:color="D9D9D9" w:themeColor="background1" w:themeShade="D9"/>
              <w:left w:val="single" w:sz="8" w:space="0" w:color="FFFFFF" w:themeColor="background1"/>
              <w:bottom w:val="single" w:sz="12" w:space="0" w:color="D9D9D9" w:themeColor="background1" w:themeShade="D9"/>
              <w:right w:val="single" w:sz="12" w:space="0" w:color="D9D9D9" w:themeColor="background1" w:themeShade="D9"/>
            </w:tcBorders>
            <w:shd w:val="clear" w:color="auto" w:fill="FFFFFF" w:themeFill="background1"/>
          </w:tcPr>
          <w:p w14:paraId="2EDD355C"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1.1.1</w:t>
            </w:r>
          </w:p>
        </w:tc>
        <w:tc>
          <w:tcPr>
            <w:tcW w:w="12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7754D786"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N/A</w:t>
            </w:r>
          </w:p>
        </w:tc>
        <w:tc>
          <w:tcPr>
            <w:tcW w:w="144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0CDD1D01" w14:textId="140EB01E"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 xml:space="preserve">D. </w:t>
            </w:r>
            <w:r>
              <w:rPr>
                <w:rFonts w:ascii="Helvetica Neue Light" w:hAnsi="Helvetica Neue Light"/>
                <w:color w:val="262626" w:themeColor="text1" w:themeTint="D9"/>
                <w:sz w:val="22"/>
                <w:szCs w:val="22"/>
              </w:rPr>
              <w:t>Myers</w:t>
            </w:r>
          </w:p>
        </w:tc>
        <w:tc>
          <w:tcPr>
            <w:tcW w:w="66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8" w:space="0" w:color="FFFFFF" w:themeColor="background1"/>
            </w:tcBorders>
            <w:shd w:val="clear" w:color="auto" w:fill="FFFFFF" w:themeFill="background1"/>
          </w:tcPr>
          <w:p w14:paraId="19AE6371"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024332">
              <w:rPr>
                <w:rFonts w:ascii="Helvetica Neue Light" w:hAnsi="Helvetica Neue Light" w:cs="Menlo Regular"/>
                <w:color w:val="262626" w:themeColor="text1" w:themeTint="D9"/>
                <w:sz w:val="22"/>
                <w:szCs w:val="22"/>
                <w:lang w:eastAsia="ja-JP"/>
              </w:rPr>
              <w:t>Added returnToMainActivity() to Module.connectNewDeviceToService handler for error conditions</w:t>
            </w:r>
          </w:p>
        </w:tc>
        <w:tc>
          <w:tcPr>
            <w:tcW w:w="1368" w:type="dxa"/>
            <w:gridSpan w:val="2"/>
            <w:tcBorders>
              <w:top w:val="nil"/>
              <w:left w:val="single" w:sz="8" w:space="0" w:color="FFFFFF" w:themeColor="background1"/>
              <w:bottom w:val="nil"/>
              <w:right w:val="nil"/>
            </w:tcBorders>
          </w:tcPr>
          <w:p w14:paraId="5229A2BE" w14:textId="77777777" w:rsidR="00F62803" w:rsidRPr="00024332" w:rsidRDefault="00F62803" w:rsidP="007855AD">
            <w:pPr>
              <w:pStyle w:val="ListParagraph"/>
              <w:ind w:left="0"/>
              <w:outlineLvl w:val="0"/>
              <w:rPr>
                <w:b/>
                <w:sz w:val="22"/>
                <w:szCs w:val="22"/>
              </w:rPr>
            </w:pPr>
          </w:p>
        </w:tc>
      </w:tr>
      <w:tr w:rsidR="00F62803" w:rsidRPr="00024332" w14:paraId="214FA389" w14:textId="77777777" w:rsidTr="00F62803">
        <w:trPr>
          <w:trHeight w:val="71"/>
        </w:trPr>
        <w:tc>
          <w:tcPr>
            <w:tcW w:w="1260" w:type="dxa"/>
            <w:tcBorders>
              <w:top w:val="single" w:sz="12" w:space="0" w:color="D9D9D9" w:themeColor="background1" w:themeShade="D9"/>
              <w:left w:val="single" w:sz="8" w:space="0" w:color="FFFFFF" w:themeColor="background1"/>
              <w:bottom w:val="single" w:sz="12" w:space="0" w:color="D9D9D9" w:themeColor="background1" w:themeShade="D9"/>
              <w:right w:val="single" w:sz="12" w:space="0" w:color="D9D9D9" w:themeColor="background1" w:themeShade="D9"/>
            </w:tcBorders>
            <w:shd w:val="clear" w:color="auto" w:fill="FFFFFF" w:themeFill="background1"/>
          </w:tcPr>
          <w:p w14:paraId="3964A36C"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1.1.00</w:t>
            </w:r>
          </w:p>
        </w:tc>
        <w:tc>
          <w:tcPr>
            <w:tcW w:w="12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64DE3C2D"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N/A</w:t>
            </w:r>
          </w:p>
        </w:tc>
        <w:tc>
          <w:tcPr>
            <w:tcW w:w="144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3CB7714D" w14:textId="66B9FD79"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 xml:space="preserve">D. </w:t>
            </w:r>
            <w:r>
              <w:rPr>
                <w:rFonts w:ascii="Helvetica Neue Light" w:hAnsi="Helvetica Neue Light"/>
                <w:color w:val="262626" w:themeColor="text1" w:themeTint="D9"/>
                <w:sz w:val="22"/>
                <w:szCs w:val="22"/>
              </w:rPr>
              <w:t>Myers</w:t>
            </w:r>
          </w:p>
        </w:tc>
        <w:tc>
          <w:tcPr>
            <w:tcW w:w="66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8" w:space="0" w:color="FFFFFF" w:themeColor="background1"/>
            </w:tcBorders>
            <w:shd w:val="clear" w:color="auto" w:fill="FFFFFF" w:themeFill="background1"/>
          </w:tcPr>
          <w:p w14:paraId="6482607A"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024332">
              <w:rPr>
                <w:rFonts w:ascii="Helvetica Neue Light" w:hAnsi="Helvetica Neue Light" w:cs="Menlo Regular"/>
                <w:color w:val="262626" w:themeColor="text1" w:themeTint="D9"/>
                <w:sz w:val="22"/>
                <w:szCs w:val="22"/>
                <w:lang w:eastAsia="ja-JP"/>
              </w:rPr>
              <w:t>Moved to jar packaging</w:t>
            </w:r>
          </w:p>
          <w:p w14:paraId="78BC096D"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024332">
              <w:rPr>
                <w:rFonts w:ascii="Helvetica Neue Light" w:hAnsi="Helvetica Neue Light" w:cs="Menlo Regular"/>
                <w:color w:val="262626" w:themeColor="text1" w:themeTint="D9"/>
                <w:sz w:val="22"/>
                <w:szCs w:val="22"/>
                <w:lang w:eastAsia="ja-JP"/>
              </w:rPr>
              <w:t>Updated release notes</w:t>
            </w:r>
          </w:p>
        </w:tc>
        <w:tc>
          <w:tcPr>
            <w:tcW w:w="1368" w:type="dxa"/>
            <w:gridSpan w:val="2"/>
            <w:tcBorders>
              <w:top w:val="nil"/>
              <w:left w:val="single" w:sz="8" w:space="0" w:color="FFFFFF" w:themeColor="background1"/>
              <w:bottom w:val="nil"/>
              <w:right w:val="nil"/>
            </w:tcBorders>
          </w:tcPr>
          <w:p w14:paraId="60C28405" w14:textId="77777777" w:rsidR="00F62803" w:rsidRPr="00024332" w:rsidRDefault="00F62803" w:rsidP="007855AD">
            <w:pPr>
              <w:pStyle w:val="ListParagraph"/>
              <w:ind w:left="0"/>
              <w:outlineLvl w:val="0"/>
              <w:rPr>
                <w:b/>
                <w:sz w:val="22"/>
                <w:szCs w:val="22"/>
              </w:rPr>
            </w:pPr>
          </w:p>
        </w:tc>
      </w:tr>
      <w:tr w:rsidR="00F62803" w:rsidRPr="00024332" w14:paraId="7C0EE1BB" w14:textId="77777777" w:rsidTr="00F62803">
        <w:trPr>
          <w:trHeight w:val="71"/>
        </w:trPr>
        <w:tc>
          <w:tcPr>
            <w:tcW w:w="1260" w:type="dxa"/>
            <w:tcBorders>
              <w:top w:val="single" w:sz="12" w:space="0" w:color="D9D9D9" w:themeColor="background1" w:themeShade="D9"/>
              <w:left w:val="single" w:sz="8" w:space="0" w:color="FFFFFF" w:themeColor="background1"/>
              <w:bottom w:val="single" w:sz="12" w:space="0" w:color="D9D9D9" w:themeColor="background1" w:themeShade="D9"/>
              <w:right w:val="single" w:sz="12" w:space="0" w:color="D9D9D9" w:themeColor="background1" w:themeShade="D9"/>
            </w:tcBorders>
            <w:shd w:val="clear" w:color="auto" w:fill="FFFFFF" w:themeFill="background1"/>
          </w:tcPr>
          <w:p w14:paraId="074191F2"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1.0.10</w:t>
            </w:r>
          </w:p>
        </w:tc>
        <w:tc>
          <w:tcPr>
            <w:tcW w:w="12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798895DA"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N/A</w:t>
            </w:r>
          </w:p>
        </w:tc>
        <w:tc>
          <w:tcPr>
            <w:tcW w:w="144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07E9BB18" w14:textId="4E25423D"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 xml:space="preserve">D. </w:t>
            </w:r>
            <w:r>
              <w:rPr>
                <w:rFonts w:ascii="Helvetica Neue Light" w:hAnsi="Helvetica Neue Light"/>
                <w:color w:val="262626" w:themeColor="text1" w:themeTint="D9"/>
                <w:sz w:val="22"/>
                <w:szCs w:val="22"/>
              </w:rPr>
              <w:t>Myers</w:t>
            </w:r>
          </w:p>
        </w:tc>
        <w:tc>
          <w:tcPr>
            <w:tcW w:w="66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8" w:space="0" w:color="FFFFFF" w:themeColor="background1"/>
            </w:tcBorders>
            <w:shd w:val="clear" w:color="auto" w:fill="FFFFFF" w:themeFill="background1"/>
          </w:tcPr>
          <w:p w14:paraId="2CBB349A"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024332">
              <w:rPr>
                <w:rFonts w:ascii="Helvetica Neue Light" w:hAnsi="Helvetica Neue Light" w:cs="Menlo Regular"/>
                <w:color w:val="262626" w:themeColor="text1" w:themeTint="D9"/>
                <w:sz w:val="22"/>
                <w:szCs w:val="22"/>
                <w:lang w:eastAsia="ja-JP"/>
              </w:rPr>
              <w:t>Removed package import dependency in AylaHostWifiApi.java</w:t>
            </w:r>
          </w:p>
          <w:p w14:paraId="24DDCA38"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024332">
              <w:rPr>
                <w:rFonts w:ascii="Helvetica Neue Light" w:hAnsi="Helvetica Neue Light" w:cs="Menlo Regular"/>
                <w:color w:val="262626" w:themeColor="text1" w:themeTint="D9"/>
                <w:sz w:val="22"/>
                <w:szCs w:val="22"/>
                <w:lang w:eastAsia="ja-JP"/>
              </w:rPr>
              <w:t>Improved documentation</w:t>
            </w:r>
          </w:p>
        </w:tc>
        <w:tc>
          <w:tcPr>
            <w:tcW w:w="1368" w:type="dxa"/>
            <w:gridSpan w:val="2"/>
            <w:tcBorders>
              <w:top w:val="nil"/>
              <w:left w:val="single" w:sz="8" w:space="0" w:color="FFFFFF" w:themeColor="background1"/>
              <w:bottom w:val="nil"/>
              <w:right w:val="nil"/>
            </w:tcBorders>
          </w:tcPr>
          <w:p w14:paraId="6BA38AC0" w14:textId="77777777" w:rsidR="00F62803" w:rsidRPr="00024332" w:rsidRDefault="00F62803" w:rsidP="007855AD">
            <w:pPr>
              <w:pStyle w:val="ListParagraph"/>
              <w:ind w:left="0"/>
              <w:outlineLvl w:val="0"/>
              <w:rPr>
                <w:b/>
                <w:sz w:val="22"/>
                <w:szCs w:val="22"/>
              </w:rPr>
            </w:pPr>
          </w:p>
        </w:tc>
      </w:tr>
      <w:tr w:rsidR="00F62803" w:rsidRPr="00024332" w14:paraId="4F371417" w14:textId="77777777" w:rsidTr="00F62803">
        <w:trPr>
          <w:trHeight w:val="71"/>
        </w:trPr>
        <w:tc>
          <w:tcPr>
            <w:tcW w:w="1260" w:type="dxa"/>
            <w:tcBorders>
              <w:top w:val="single" w:sz="12" w:space="0" w:color="D9D9D9" w:themeColor="background1" w:themeShade="D9"/>
              <w:left w:val="single" w:sz="8" w:space="0" w:color="FFFFFF" w:themeColor="background1"/>
              <w:bottom w:val="single" w:sz="12" w:space="0" w:color="D9D9D9" w:themeColor="background1" w:themeShade="D9"/>
              <w:right w:val="single" w:sz="12" w:space="0" w:color="D9D9D9" w:themeColor="background1" w:themeShade="D9"/>
            </w:tcBorders>
            <w:shd w:val="clear" w:color="auto" w:fill="FFFFFF" w:themeFill="background1"/>
          </w:tcPr>
          <w:p w14:paraId="61F6B80B"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1.0.00</w:t>
            </w:r>
          </w:p>
        </w:tc>
        <w:tc>
          <w:tcPr>
            <w:tcW w:w="12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50FF7A9A"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N/A</w:t>
            </w:r>
          </w:p>
        </w:tc>
        <w:tc>
          <w:tcPr>
            <w:tcW w:w="144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FFFFFF" w:themeFill="background1"/>
          </w:tcPr>
          <w:p w14:paraId="740F4267" w14:textId="53AFC78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 xml:space="preserve">D. </w:t>
            </w:r>
            <w:r>
              <w:rPr>
                <w:rFonts w:ascii="Helvetica Neue Light" w:hAnsi="Helvetica Neue Light"/>
                <w:color w:val="262626" w:themeColor="text1" w:themeTint="D9"/>
                <w:sz w:val="22"/>
                <w:szCs w:val="22"/>
              </w:rPr>
              <w:t>Myers</w:t>
            </w:r>
          </w:p>
        </w:tc>
        <w:tc>
          <w:tcPr>
            <w:tcW w:w="6660"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8" w:space="0" w:color="FFFFFF" w:themeColor="background1"/>
            </w:tcBorders>
            <w:shd w:val="clear" w:color="auto" w:fill="FFFFFF" w:themeFill="background1"/>
          </w:tcPr>
          <w:p w14:paraId="08736F2B"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024332">
              <w:rPr>
                <w:rFonts w:ascii="Helvetica Neue Light" w:hAnsi="Helvetica Neue Light" w:cs="Menlo Regular"/>
                <w:color w:val="262626" w:themeColor="text1" w:themeTint="D9"/>
                <w:sz w:val="22"/>
                <w:szCs w:val="22"/>
                <w:lang w:eastAsia="ja-JP"/>
              </w:rPr>
              <w:t>Added Setup Task functionality</w:t>
            </w:r>
          </w:p>
          <w:p w14:paraId="4F7C80F0"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024332">
              <w:rPr>
                <w:rFonts w:ascii="Helvetica Neue Light" w:hAnsi="Helvetica Neue Light" w:cs="Menlo Regular"/>
                <w:color w:val="262626" w:themeColor="text1" w:themeTint="D9"/>
                <w:sz w:val="22"/>
                <w:szCs w:val="22"/>
                <w:lang w:eastAsia="ja-JP"/>
              </w:rPr>
              <w:t>Changed package name to com.aylanetworks.aaml</w:t>
            </w:r>
          </w:p>
          <w:p w14:paraId="766B597E"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024332">
              <w:rPr>
                <w:rFonts w:ascii="Helvetica Neue Light" w:hAnsi="Helvetica Neue Light" w:cs="Menlo Regular"/>
                <w:color w:val="262626" w:themeColor="text1" w:themeTint="D9"/>
                <w:sz w:val="22"/>
                <w:szCs w:val="22"/>
                <w:lang w:eastAsia="ja-JP"/>
              </w:rPr>
              <w:t>Moved version number to 1.0.00</w:t>
            </w:r>
          </w:p>
        </w:tc>
        <w:tc>
          <w:tcPr>
            <w:tcW w:w="1368" w:type="dxa"/>
            <w:gridSpan w:val="2"/>
            <w:tcBorders>
              <w:top w:val="nil"/>
              <w:left w:val="single" w:sz="8" w:space="0" w:color="FFFFFF" w:themeColor="background1"/>
              <w:bottom w:val="nil"/>
              <w:right w:val="nil"/>
            </w:tcBorders>
          </w:tcPr>
          <w:p w14:paraId="0F551C9B" w14:textId="77777777" w:rsidR="00F62803" w:rsidRPr="00024332" w:rsidRDefault="00F62803" w:rsidP="007855AD">
            <w:pPr>
              <w:pStyle w:val="ListParagraph"/>
              <w:ind w:left="0"/>
              <w:outlineLvl w:val="0"/>
              <w:rPr>
                <w:b/>
                <w:sz w:val="22"/>
                <w:szCs w:val="22"/>
              </w:rPr>
            </w:pPr>
          </w:p>
        </w:tc>
      </w:tr>
      <w:tr w:rsidR="00F62803" w:rsidRPr="00024332" w14:paraId="28103019" w14:textId="77777777" w:rsidTr="00F62803">
        <w:trPr>
          <w:trHeight w:val="71"/>
        </w:trPr>
        <w:tc>
          <w:tcPr>
            <w:tcW w:w="1260" w:type="dxa"/>
            <w:tcBorders>
              <w:top w:val="single" w:sz="12" w:space="0" w:color="D9D9D9" w:themeColor="background1" w:themeShade="D9"/>
              <w:left w:val="single" w:sz="8" w:space="0" w:color="FFFFFF" w:themeColor="background1"/>
              <w:bottom w:val="single" w:sz="8" w:space="0" w:color="FFFFFF" w:themeColor="background1"/>
              <w:right w:val="single" w:sz="12" w:space="0" w:color="D9D9D9" w:themeColor="background1" w:themeShade="D9"/>
            </w:tcBorders>
            <w:shd w:val="clear" w:color="auto" w:fill="FFFFFF" w:themeFill="background1"/>
          </w:tcPr>
          <w:p w14:paraId="0F0A8F86"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0.5.30</w:t>
            </w:r>
          </w:p>
        </w:tc>
        <w:tc>
          <w:tcPr>
            <w:tcW w:w="126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2330C100" w14:textId="77777777"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N/A</w:t>
            </w:r>
          </w:p>
        </w:tc>
        <w:tc>
          <w:tcPr>
            <w:tcW w:w="1440" w:type="dxa"/>
            <w:tcBorders>
              <w:top w:val="single" w:sz="12" w:space="0" w:color="D9D9D9" w:themeColor="background1" w:themeShade="D9"/>
              <w:left w:val="single" w:sz="12" w:space="0" w:color="D9D9D9" w:themeColor="background1" w:themeShade="D9"/>
              <w:bottom w:val="single" w:sz="8" w:space="0" w:color="FFFFFF" w:themeColor="background1"/>
              <w:right w:val="single" w:sz="12" w:space="0" w:color="D9D9D9" w:themeColor="background1" w:themeShade="D9"/>
            </w:tcBorders>
            <w:shd w:val="clear" w:color="auto" w:fill="FFFFFF" w:themeFill="background1"/>
          </w:tcPr>
          <w:p w14:paraId="2068F51E" w14:textId="56B6C921" w:rsidR="00F62803" w:rsidRPr="00024332" w:rsidRDefault="00F62803" w:rsidP="007855AD">
            <w:pPr>
              <w:pStyle w:val="ListParagraph"/>
              <w:ind w:left="0"/>
              <w:outlineLvl w:val="0"/>
              <w:rPr>
                <w:rFonts w:ascii="Helvetica Neue Light" w:hAnsi="Helvetica Neue Light"/>
                <w:color w:val="262626" w:themeColor="text1" w:themeTint="D9"/>
                <w:sz w:val="22"/>
                <w:szCs w:val="22"/>
              </w:rPr>
            </w:pPr>
            <w:r w:rsidRPr="00024332">
              <w:rPr>
                <w:rFonts w:ascii="Helvetica Neue Light" w:hAnsi="Helvetica Neue Light"/>
                <w:color w:val="262626" w:themeColor="text1" w:themeTint="D9"/>
                <w:sz w:val="22"/>
                <w:szCs w:val="22"/>
              </w:rPr>
              <w:t xml:space="preserve">D. </w:t>
            </w:r>
            <w:r>
              <w:rPr>
                <w:rFonts w:ascii="Helvetica Neue Light" w:hAnsi="Helvetica Neue Light"/>
                <w:color w:val="262626" w:themeColor="text1" w:themeTint="D9"/>
                <w:sz w:val="22"/>
                <w:szCs w:val="22"/>
              </w:rPr>
              <w:t>Myers</w:t>
            </w:r>
          </w:p>
        </w:tc>
        <w:tc>
          <w:tcPr>
            <w:tcW w:w="6660" w:type="dxa"/>
            <w:tcBorders>
              <w:top w:val="single" w:sz="12" w:space="0" w:color="D9D9D9" w:themeColor="background1" w:themeShade="D9"/>
              <w:left w:val="single" w:sz="12" w:space="0" w:color="D9D9D9" w:themeColor="background1" w:themeShade="D9"/>
              <w:bottom w:val="single" w:sz="8" w:space="0" w:color="FFFFFF" w:themeColor="background1"/>
              <w:right w:val="single" w:sz="8" w:space="0" w:color="FFFFFF" w:themeColor="background1"/>
            </w:tcBorders>
            <w:shd w:val="clear" w:color="auto" w:fill="FFFFFF" w:themeFill="background1"/>
          </w:tcPr>
          <w:p w14:paraId="75904AC0"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024332">
              <w:rPr>
                <w:rFonts w:ascii="Helvetica Neue Light" w:hAnsi="Helvetica Neue Light" w:cs="Menlo Regular"/>
                <w:color w:val="262626" w:themeColor="text1" w:themeTint="D9"/>
                <w:sz w:val="22"/>
                <w:szCs w:val="22"/>
                <w:lang w:eastAsia="ja-JP"/>
              </w:rPr>
              <w:t>Production/staging</w:t>
            </w:r>
          </w:p>
          <w:p w14:paraId="3B909333"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024332">
              <w:rPr>
                <w:rFonts w:ascii="Helvetica Neue Light" w:hAnsi="Helvetica Neue Light" w:cs="Menlo Regular"/>
                <w:color w:val="262626" w:themeColor="text1" w:themeTint="D9"/>
                <w:sz w:val="22"/>
                <w:szCs w:val="22"/>
                <w:lang w:eastAsia="ja-JP"/>
              </w:rPr>
              <w:t>Basic registration</w:t>
            </w:r>
          </w:p>
          <w:p w14:paraId="346BD149"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024332">
              <w:rPr>
                <w:rFonts w:ascii="Helvetica Neue Light" w:hAnsi="Helvetica Neue Light" w:cs="Menlo Regular"/>
                <w:color w:val="262626" w:themeColor="text1" w:themeTint="D9"/>
                <w:sz w:val="22"/>
                <w:szCs w:val="22"/>
                <w:lang w:eastAsia="ja-JP"/>
              </w:rPr>
              <w:t>Static environment metrics</w:t>
            </w:r>
          </w:p>
          <w:p w14:paraId="2748BB7B" w14:textId="77777777" w:rsidR="00F62803" w:rsidRPr="00024332" w:rsidRDefault="00F62803" w:rsidP="00024332">
            <w:pPr>
              <w:pStyle w:val="ListParagraph"/>
              <w:widowControl w:val="0"/>
              <w:numPr>
                <w:ilvl w:val="0"/>
                <w:numId w:val="18"/>
              </w:numPr>
              <w:autoSpaceDE w:val="0"/>
              <w:autoSpaceDN w:val="0"/>
              <w:adjustRightInd w:val="0"/>
              <w:spacing w:before="100" w:after="100" w:line="276" w:lineRule="auto"/>
              <w:ind w:left="432"/>
              <w:rPr>
                <w:rFonts w:ascii="Helvetica Neue Light" w:hAnsi="Helvetica Neue Light" w:cs="Menlo Regular"/>
                <w:color w:val="262626" w:themeColor="text1" w:themeTint="D9"/>
                <w:sz w:val="22"/>
                <w:szCs w:val="22"/>
                <w:lang w:eastAsia="ja-JP"/>
              </w:rPr>
            </w:pPr>
            <w:r w:rsidRPr="00024332">
              <w:rPr>
                <w:rFonts w:ascii="Helvetica Neue Light" w:hAnsi="Helvetica Neue Light" w:cs="Menlo Regular"/>
                <w:color w:val="262626" w:themeColor="text1" w:themeTint="D9"/>
                <w:sz w:val="22"/>
                <w:szCs w:val="22"/>
                <w:lang w:eastAsia="ja-JP"/>
              </w:rPr>
              <w:t>Email messages</w:t>
            </w:r>
          </w:p>
        </w:tc>
        <w:tc>
          <w:tcPr>
            <w:tcW w:w="1368" w:type="dxa"/>
            <w:gridSpan w:val="2"/>
            <w:tcBorders>
              <w:top w:val="nil"/>
              <w:left w:val="single" w:sz="8" w:space="0" w:color="FFFFFF" w:themeColor="background1"/>
              <w:bottom w:val="nil"/>
              <w:right w:val="nil"/>
            </w:tcBorders>
          </w:tcPr>
          <w:p w14:paraId="2C4D2EFB" w14:textId="77777777" w:rsidR="00F62803" w:rsidRPr="00024332" w:rsidRDefault="00F62803" w:rsidP="007855AD">
            <w:pPr>
              <w:pStyle w:val="ListParagraph"/>
              <w:ind w:left="0"/>
              <w:outlineLvl w:val="0"/>
              <w:rPr>
                <w:b/>
                <w:sz w:val="22"/>
                <w:szCs w:val="22"/>
              </w:rPr>
            </w:pPr>
          </w:p>
        </w:tc>
      </w:tr>
    </w:tbl>
    <w:p w14:paraId="75D12F34" w14:textId="3AACC308" w:rsidR="002074AE" w:rsidRPr="00024332" w:rsidRDefault="002074AE" w:rsidP="00024332">
      <w:pPr>
        <w:widowControl w:val="0"/>
        <w:autoSpaceDE w:val="0"/>
        <w:autoSpaceDN w:val="0"/>
        <w:adjustRightInd w:val="0"/>
        <w:rPr>
          <w:rFonts w:ascii="Helvetica Neue Light" w:hAnsi="Helvetica Neue Light"/>
          <w:color w:val="262626" w:themeColor="text1" w:themeTint="D9"/>
          <w:sz w:val="22"/>
          <w:szCs w:val="22"/>
        </w:rPr>
      </w:pPr>
    </w:p>
    <w:sectPr w:rsidR="002074AE" w:rsidRPr="00024332" w:rsidSect="00D924FF">
      <w:headerReference w:type="default" r:id="rId12"/>
      <w:footerReference w:type="default" r:id="rId13"/>
      <w:pgSz w:w="12240" w:h="15840"/>
      <w:pgMar w:top="1350" w:right="810" w:bottom="1440" w:left="81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251DBA" w14:textId="77777777" w:rsidR="00D06E51" w:rsidRDefault="00D06E51" w:rsidP="002074AE">
      <w:r>
        <w:separator/>
      </w:r>
    </w:p>
  </w:endnote>
  <w:endnote w:type="continuationSeparator" w:id="0">
    <w:p w14:paraId="0E313417" w14:textId="77777777" w:rsidR="00D06E51" w:rsidRDefault="00D06E51" w:rsidP="00207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Helvetica Neue Light">
    <w:panose1 w:val="02000403000000020004"/>
    <w:charset w:val="00"/>
    <w:family w:val="auto"/>
    <w:pitch w:val="variable"/>
    <w:sig w:usb0="A00002FF" w:usb1="5000205B" w:usb2="00000002" w:usb3="00000000" w:csb0="00000007" w:csb1="00000000"/>
  </w:font>
  <w:font w:name="Menlo Regular">
    <w:panose1 w:val="020B0609030804020204"/>
    <w:charset w:val="00"/>
    <w:family w:val="auto"/>
    <w:pitch w:val="variable"/>
    <w:sig w:usb0="E60022FF" w:usb1="D200F9FB" w:usb2="02000028" w:usb3="00000000" w:csb0="000001DF" w:csb1="00000000"/>
  </w:font>
  <w:font w:name="Helvetica Neue Medium">
    <w:panose1 w:val="020B0604020202020204"/>
    <w:charset w:val="00"/>
    <w:family w:val="auto"/>
    <w:pitch w:val="variable"/>
    <w:sig w:usb0="A00002FF" w:usb1="5000205B" w:usb2="00000002" w:usb3="00000000" w:csb0="0000009B" w:csb1="00000000"/>
  </w:font>
  <w:font w:name="Menlo Bold">
    <w:panose1 w:val="020B0709030604020204"/>
    <w:charset w:val="00"/>
    <w:family w:val="auto"/>
    <w:pitch w:val="variable"/>
    <w:sig w:usb0="E60022FF" w:usb1="D000F1FB" w:usb2="00000028" w:usb3="00000000" w:csb0="000001D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6FCF0" w14:textId="77777777" w:rsidR="00D06E51" w:rsidRPr="002074AE" w:rsidRDefault="00D06E51" w:rsidP="002074AE">
    <w:pPr>
      <w:rPr>
        <w:rFonts w:ascii="Helvetica Neue Light" w:hAnsi="Helvetica Neue Light"/>
        <w:sz w:val="20"/>
        <w:szCs w:val="20"/>
      </w:rPr>
    </w:pPr>
    <w:r w:rsidRPr="002074AE">
      <w:rPr>
        <w:rFonts w:ascii="Helvetica Neue Light" w:hAnsi="Helvetica Neue Light"/>
        <w:sz w:val="20"/>
        <w:szCs w:val="20"/>
      </w:rPr>
      <w:t>© 2013 Ayla Networks,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33B47" w14:textId="77777777" w:rsidR="00D06E51" w:rsidRDefault="00D06E51" w:rsidP="002074AE">
      <w:r>
        <w:separator/>
      </w:r>
    </w:p>
  </w:footnote>
  <w:footnote w:type="continuationSeparator" w:id="0">
    <w:p w14:paraId="75A29B73" w14:textId="77777777" w:rsidR="00D06E51" w:rsidRDefault="00D06E51" w:rsidP="002074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5418"/>
      <w:gridCol w:w="5310"/>
    </w:tblGrid>
    <w:tr w:rsidR="00D06E51" w14:paraId="6B2BC3D7" w14:textId="77777777" w:rsidTr="00E004CF">
      <w:tc>
        <w:tcPr>
          <w:tcW w:w="5418" w:type="dxa"/>
          <w:tcBorders>
            <w:top w:val="nil"/>
            <w:left w:val="nil"/>
            <w:bottom w:val="nil"/>
            <w:right w:val="nil"/>
          </w:tcBorders>
        </w:tcPr>
        <w:p w14:paraId="1924299E" w14:textId="77777777" w:rsidR="00D06E51" w:rsidRDefault="00D06E51" w:rsidP="00E004CF">
          <w:pPr>
            <w:pStyle w:val="Header"/>
            <w:tabs>
              <w:tab w:val="clear" w:pos="4320"/>
              <w:tab w:val="clear" w:pos="8640"/>
              <w:tab w:val="center" w:pos="2601"/>
            </w:tabs>
            <w:jc w:val="both"/>
          </w:pPr>
          <w:r w:rsidRPr="00727425">
            <w:rPr>
              <w:noProof/>
            </w:rPr>
            <w:drawing>
              <wp:inline distT="0" distB="0" distL="0" distR="0" wp14:anchorId="1DEA8C55" wp14:editId="4A166A1A">
                <wp:extent cx="1181735" cy="224790"/>
                <wp:effectExtent l="0" t="0" r="12065" b="3810"/>
                <wp:docPr id="3" name="Picture 3" descr="Macintosh HD:Users:SamanthaChang:Desktop:AYLA:Logos:AylaNetworksTi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manthaChang:Desktop:AYLA:Logos:AylaNetworksTin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735" cy="224790"/>
                        </a:xfrm>
                        <a:prstGeom prst="rect">
                          <a:avLst/>
                        </a:prstGeom>
                        <a:noFill/>
                        <a:ln>
                          <a:noFill/>
                        </a:ln>
                      </pic:spPr>
                    </pic:pic>
                  </a:graphicData>
                </a:graphic>
              </wp:inline>
            </w:drawing>
          </w:r>
          <w:r w:rsidRPr="00727425">
            <w:tab/>
          </w:r>
        </w:p>
        <w:p w14:paraId="1B5D613A" w14:textId="77777777" w:rsidR="00D06E51" w:rsidRPr="00727425" w:rsidRDefault="00D06E51" w:rsidP="00E004CF">
          <w:pPr>
            <w:pStyle w:val="Header"/>
            <w:tabs>
              <w:tab w:val="clear" w:pos="4320"/>
              <w:tab w:val="clear" w:pos="8640"/>
              <w:tab w:val="center" w:pos="2601"/>
            </w:tabs>
            <w:jc w:val="both"/>
          </w:pPr>
          <w:r>
            <w:rPr>
              <w:noProof/>
            </w:rPr>
            <mc:AlternateContent>
              <mc:Choice Requires="wps">
                <w:drawing>
                  <wp:anchor distT="0" distB="0" distL="114300" distR="114300" simplePos="0" relativeHeight="251659264" behindDoc="0" locked="0" layoutInCell="1" allowOverlap="1" wp14:anchorId="58F13D63" wp14:editId="39CCE5EB">
                    <wp:simplePos x="0" y="0"/>
                    <wp:positionH relativeFrom="column">
                      <wp:posOffset>0</wp:posOffset>
                    </wp:positionH>
                    <wp:positionV relativeFrom="paragraph">
                      <wp:posOffset>57150</wp:posOffset>
                    </wp:positionV>
                    <wp:extent cx="1188720" cy="0"/>
                    <wp:effectExtent l="0" t="0" r="30480" b="25400"/>
                    <wp:wrapNone/>
                    <wp:docPr id="6" name="Straight Connector 6"/>
                    <wp:cNvGraphicFramePr/>
                    <a:graphic xmlns:a="http://schemas.openxmlformats.org/drawingml/2006/main">
                      <a:graphicData uri="http://schemas.microsoft.com/office/word/2010/wordprocessingShape">
                        <wps:wsp>
                          <wps:cNvCnPr/>
                          <wps:spPr>
                            <a:xfrm>
                              <a:off x="0" y="0"/>
                              <a:ext cx="1188720" cy="0"/>
                            </a:xfrm>
                            <a:prstGeom prst="line">
                              <a:avLst/>
                            </a:prstGeom>
                            <a:ln>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5pt" to="93.6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" strokecolor="gray [1629]" strokeweight="2pt"/>
                </w:pict>
              </mc:Fallback>
            </mc:AlternateContent>
          </w:r>
          <w:r>
            <w:t xml:space="preserve">                                     </w:t>
          </w:r>
        </w:p>
      </w:tc>
      <w:tc>
        <w:tcPr>
          <w:tcW w:w="5310" w:type="dxa"/>
          <w:tcBorders>
            <w:top w:val="nil"/>
            <w:left w:val="nil"/>
            <w:bottom w:val="nil"/>
            <w:right w:val="nil"/>
          </w:tcBorders>
        </w:tcPr>
        <w:p w14:paraId="6867A4D7" w14:textId="77777777" w:rsidR="00D06E51" w:rsidRDefault="00D06E51" w:rsidP="00E004CF">
          <w:pPr>
            <w:pStyle w:val="Header"/>
            <w:jc w:val="right"/>
          </w:pPr>
        </w:p>
      </w:tc>
    </w:tr>
  </w:tbl>
  <w:p w14:paraId="1BE598E1" w14:textId="77777777" w:rsidR="00D06E51" w:rsidRDefault="00D06E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B"/>
    <w:multiLevelType w:val="hybridMultilevel"/>
    <w:tmpl w:val="0000000B"/>
    <w:lvl w:ilvl="0" w:tplc="000003E9">
      <w:start w:val="1"/>
      <w:numFmt w:val="bullet"/>
      <w:lvlText w:val="•"/>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D"/>
    <w:multiLevelType w:val="hybridMultilevel"/>
    <w:tmpl w:val="0000000D"/>
    <w:lvl w:ilvl="0" w:tplc="000004B1">
      <w:start w:val="1"/>
      <w:numFmt w:val="bullet"/>
      <w:lvlText w:val="•"/>
      <w:lvlJc w:val="left"/>
      <w:pPr>
        <w:ind w:left="720" w:hanging="360"/>
      </w:pPr>
    </w:lvl>
    <w:lvl w:ilvl="1" w:tplc="000004B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13"/>
    <w:multiLevelType w:val="hybridMultilevel"/>
    <w:tmpl w:val="00000013"/>
    <w:lvl w:ilvl="0" w:tplc="00000709">
      <w:start w:val="1"/>
      <w:numFmt w:val="bullet"/>
      <w:lvlText w:val="•"/>
      <w:lvlJc w:val="left"/>
      <w:pPr>
        <w:ind w:left="720" w:hanging="360"/>
      </w:pPr>
    </w:lvl>
    <w:lvl w:ilvl="1" w:tplc="0000070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14"/>
    <w:multiLevelType w:val="hybridMultilevel"/>
    <w:tmpl w:val="00000014"/>
    <w:lvl w:ilvl="0" w:tplc="0000076D">
      <w:start w:val="1"/>
      <w:numFmt w:val="bullet"/>
      <w:lvlText w:val="•"/>
      <w:lvlJc w:val="left"/>
      <w:pPr>
        <w:ind w:left="720" w:hanging="360"/>
      </w:pPr>
    </w:lvl>
    <w:lvl w:ilvl="1" w:tplc="0000076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15"/>
    <w:multiLevelType w:val="hybridMultilevel"/>
    <w:tmpl w:val="00000015"/>
    <w:lvl w:ilvl="0" w:tplc="000007D1">
      <w:start w:val="1"/>
      <w:numFmt w:val="bullet"/>
      <w:lvlText w:val="•"/>
      <w:lvlJc w:val="left"/>
      <w:pPr>
        <w:ind w:left="720" w:hanging="360"/>
      </w:pPr>
    </w:lvl>
    <w:lvl w:ilvl="1" w:tplc="000007D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16"/>
    <w:multiLevelType w:val="hybridMultilevel"/>
    <w:tmpl w:val="00000016"/>
    <w:lvl w:ilvl="0" w:tplc="00000835">
      <w:start w:val="1"/>
      <w:numFmt w:val="bullet"/>
      <w:lvlText w:val="•"/>
      <w:lvlJc w:val="left"/>
      <w:pPr>
        <w:ind w:left="720" w:hanging="360"/>
      </w:pPr>
    </w:lvl>
    <w:lvl w:ilvl="1" w:tplc="0000083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9411143"/>
    <w:multiLevelType w:val="hybridMultilevel"/>
    <w:tmpl w:val="C65C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E30CB8"/>
    <w:multiLevelType w:val="hybridMultilevel"/>
    <w:tmpl w:val="89A04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953E29"/>
    <w:multiLevelType w:val="hybridMultilevel"/>
    <w:tmpl w:val="B854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779D5"/>
    <w:multiLevelType w:val="hybridMultilevel"/>
    <w:tmpl w:val="57FA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120A87"/>
    <w:multiLevelType w:val="hybridMultilevel"/>
    <w:tmpl w:val="20106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62A5310"/>
    <w:multiLevelType w:val="hybridMultilevel"/>
    <w:tmpl w:val="99D4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252A7F"/>
    <w:multiLevelType w:val="hybridMultilevel"/>
    <w:tmpl w:val="F4CCC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68543D"/>
    <w:multiLevelType w:val="hybridMultilevel"/>
    <w:tmpl w:val="F48A1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6C1777"/>
    <w:multiLevelType w:val="hybridMultilevel"/>
    <w:tmpl w:val="DD28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48052B"/>
    <w:multiLevelType w:val="hybridMultilevel"/>
    <w:tmpl w:val="C2BC262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8">
    <w:nsid w:val="34C0605C"/>
    <w:multiLevelType w:val="hybridMultilevel"/>
    <w:tmpl w:val="DDD84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D814A6"/>
    <w:multiLevelType w:val="hybridMultilevel"/>
    <w:tmpl w:val="98D47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F942445"/>
    <w:multiLevelType w:val="hybridMultilevel"/>
    <w:tmpl w:val="4942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AA41FF"/>
    <w:multiLevelType w:val="hybridMultilevel"/>
    <w:tmpl w:val="4F48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9E1EB9"/>
    <w:multiLevelType w:val="hybridMultilevel"/>
    <w:tmpl w:val="C2582B90"/>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23">
    <w:nsid w:val="5E4966E1"/>
    <w:multiLevelType w:val="hybridMultilevel"/>
    <w:tmpl w:val="6AF49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3C126B"/>
    <w:multiLevelType w:val="hybridMultilevel"/>
    <w:tmpl w:val="6AFCC8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3BC20A7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4B7B93"/>
    <w:multiLevelType w:val="hybridMultilevel"/>
    <w:tmpl w:val="2E640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17"/>
  </w:num>
  <w:num w:numId="3">
    <w:abstractNumId w:val="9"/>
  </w:num>
  <w:num w:numId="4">
    <w:abstractNumId w:val="10"/>
  </w:num>
  <w:num w:numId="5">
    <w:abstractNumId w:val="23"/>
  </w:num>
  <w:num w:numId="6">
    <w:abstractNumId w:val="14"/>
  </w:num>
  <w:num w:numId="7">
    <w:abstractNumId w:val="8"/>
  </w:num>
  <w:num w:numId="8">
    <w:abstractNumId w:val="22"/>
  </w:num>
  <w:num w:numId="9">
    <w:abstractNumId w:val="21"/>
  </w:num>
  <w:num w:numId="10">
    <w:abstractNumId w:val="11"/>
  </w:num>
  <w:num w:numId="11">
    <w:abstractNumId w:val="25"/>
  </w:num>
  <w:num w:numId="12">
    <w:abstractNumId w:val="15"/>
  </w:num>
  <w:num w:numId="13">
    <w:abstractNumId w:val="13"/>
  </w:num>
  <w:num w:numId="14">
    <w:abstractNumId w:val="19"/>
  </w:num>
  <w:num w:numId="15">
    <w:abstractNumId w:val="20"/>
  </w:num>
  <w:num w:numId="16">
    <w:abstractNumId w:val="18"/>
  </w:num>
  <w:num w:numId="17">
    <w:abstractNumId w:val="12"/>
  </w:num>
  <w:num w:numId="18">
    <w:abstractNumId w:val="16"/>
  </w:num>
  <w:num w:numId="19">
    <w:abstractNumId w:val="4"/>
  </w:num>
  <w:num w:numId="20">
    <w:abstractNumId w:val="5"/>
  </w:num>
  <w:num w:numId="21">
    <w:abstractNumId w:val="6"/>
  </w:num>
  <w:num w:numId="22">
    <w:abstractNumId w:val="7"/>
  </w:num>
  <w:num w:numId="23">
    <w:abstractNumId w:val="0"/>
  </w:num>
  <w:num w:numId="24">
    <w:abstractNumId w:val="1"/>
  </w:num>
  <w:num w:numId="25">
    <w:abstractNumId w:val="2"/>
  </w:num>
  <w:num w:numId="2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4AE"/>
    <w:rsid w:val="000039E2"/>
    <w:rsid w:val="00024332"/>
    <w:rsid w:val="0009591A"/>
    <w:rsid w:val="000A40A4"/>
    <w:rsid w:val="000A59B8"/>
    <w:rsid w:val="000A60CA"/>
    <w:rsid w:val="000B70E8"/>
    <w:rsid w:val="00102DFC"/>
    <w:rsid w:val="00175EBE"/>
    <w:rsid w:val="001D2585"/>
    <w:rsid w:val="001F41E9"/>
    <w:rsid w:val="00207188"/>
    <w:rsid w:val="002074AE"/>
    <w:rsid w:val="00212CC0"/>
    <w:rsid w:val="002A0C3E"/>
    <w:rsid w:val="002A0C96"/>
    <w:rsid w:val="002A4B68"/>
    <w:rsid w:val="002D484B"/>
    <w:rsid w:val="002E3000"/>
    <w:rsid w:val="00312BB1"/>
    <w:rsid w:val="00337C7E"/>
    <w:rsid w:val="00373D2D"/>
    <w:rsid w:val="0039700F"/>
    <w:rsid w:val="003B7100"/>
    <w:rsid w:val="00421658"/>
    <w:rsid w:val="004370E6"/>
    <w:rsid w:val="004653D7"/>
    <w:rsid w:val="004D2D25"/>
    <w:rsid w:val="00510D6F"/>
    <w:rsid w:val="00554647"/>
    <w:rsid w:val="00585105"/>
    <w:rsid w:val="005A4E1F"/>
    <w:rsid w:val="006801B7"/>
    <w:rsid w:val="007114DA"/>
    <w:rsid w:val="0072274E"/>
    <w:rsid w:val="00762420"/>
    <w:rsid w:val="007855AD"/>
    <w:rsid w:val="007F428B"/>
    <w:rsid w:val="00875259"/>
    <w:rsid w:val="00884942"/>
    <w:rsid w:val="008B5CC8"/>
    <w:rsid w:val="00947A56"/>
    <w:rsid w:val="00951EBA"/>
    <w:rsid w:val="009554F9"/>
    <w:rsid w:val="009932EA"/>
    <w:rsid w:val="00A05162"/>
    <w:rsid w:val="00A44038"/>
    <w:rsid w:val="00A46C8E"/>
    <w:rsid w:val="00A92796"/>
    <w:rsid w:val="00AA3624"/>
    <w:rsid w:val="00AB2DC7"/>
    <w:rsid w:val="00AE606E"/>
    <w:rsid w:val="00B36929"/>
    <w:rsid w:val="00B506CF"/>
    <w:rsid w:val="00B5630E"/>
    <w:rsid w:val="00B672E3"/>
    <w:rsid w:val="00B916D7"/>
    <w:rsid w:val="00BA2A4E"/>
    <w:rsid w:val="00BD0470"/>
    <w:rsid w:val="00C0443A"/>
    <w:rsid w:val="00C123B0"/>
    <w:rsid w:val="00C327C1"/>
    <w:rsid w:val="00C35DB9"/>
    <w:rsid w:val="00C45AD6"/>
    <w:rsid w:val="00C65B89"/>
    <w:rsid w:val="00CA1613"/>
    <w:rsid w:val="00CA2727"/>
    <w:rsid w:val="00CF09F1"/>
    <w:rsid w:val="00CF709F"/>
    <w:rsid w:val="00D06E51"/>
    <w:rsid w:val="00D23F2B"/>
    <w:rsid w:val="00D924FF"/>
    <w:rsid w:val="00DA534F"/>
    <w:rsid w:val="00DB1592"/>
    <w:rsid w:val="00DD68C0"/>
    <w:rsid w:val="00DF025A"/>
    <w:rsid w:val="00E004CF"/>
    <w:rsid w:val="00E33AFB"/>
    <w:rsid w:val="00E34CD4"/>
    <w:rsid w:val="00E52E44"/>
    <w:rsid w:val="00E71E02"/>
    <w:rsid w:val="00EA475F"/>
    <w:rsid w:val="00EE50E6"/>
    <w:rsid w:val="00F2170A"/>
    <w:rsid w:val="00F62803"/>
    <w:rsid w:val="00F973C5"/>
    <w:rsid w:val="00FB4572"/>
    <w:rsid w:val="00FC7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E907D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4AE"/>
    <w:pPr>
      <w:tabs>
        <w:tab w:val="center" w:pos="4320"/>
        <w:tab w:val="right" w:pos="8640"/>
      </w:tabs>
    </w:pPr>
  </w:style>
  <w:style w:type="character" w:customStyle="1" w:styleId="HeaderChar">
    <w:name w:val="Header Char"/>
    <w:basedOn w:val="DefaultParagraphFont"/>
    <w:link w:val="Header"/>
    <w:uiPriority w:val="99"/>
    <w:rsid w:val="002074AE"/>
    <w:rPr>
      <w:sz w:val="24"/>
      <w:szCs w:val="24"/>
      <w:lang w:eastAsia="en-US"/>
    </w:rPr>
  </w:style>
  <w:style w:type="paragraph" w:styleId="Footer">
    <w:name w:val="footer"/>
    <w:basedOn w:val="Normal"/>
    <w:link w:val="FooterChar"/>
    <w:uiPriority w:val="99"/>
    <w:unhideWhenUsed/>
    <w:rsid w:val="002074AE"/>
    <w:pPr>
      <w:tabs>
        <w:tab w:val="center" w:pos="4320"/>
        <w:tab w:val="right" w:pos="8640"/>
      </w:tabs>
    </w:pPr>
  </w:style>
  <w:style w:type="character" w:customStyle="1" w:styleId="FooterChar">
    <w:name w:val="Footer Char"/>
    <w:basedOn w:val="DefaultParagraphFont"/>
    <w:link w:val="Footer"/>
    <w:uiPriority w:val="99"/>
    <w:rsid w:val="002074AE"/>
    <w:rPr>
      <w:sz w:val="24"/>
      <w:szCs w:val="24"/>
      <w:lang w:eastAsia="en-US"/>
    </w:rPr>
  </w:style>
  <w:style w:type="paragraph" w:styleId="ListParagraph">
    <w:name w:val="List Paragraph"/>
    <w:basedOn w:val="Normal"/>
    <w:uiPriority w:val="34"/>
    <w:qFormat/>
    <w:rsid w:val="002074AE"/>
    <w:pPr>
      <w:ind w:left="720"/>
      <w:contextualSpacing/>
    </w:pPr>
  </w:style>
  <w:style w:type="character" w:styleId="FollowedHyperlink">
    <w:name w:val="FollowedHyperlink"/>
    <w:basedOn w:val="DefaultParagraphFont"/>
    <w:uiPriority w:val="99"/>
    <w:unhideWhenUsed/>
    <w:rsid w:val="00337C7E"/>
    <w:rPr>
      <w:color w:val="262626" w:themeColor="text1" w:themeTint="D9"/>
      <w:u w:val="single"/>
    </w:rPr>
  </w:style>
  <w:style w:type="character" w:styleId="Hyperlink">
    <w:name w:val="Hyperlink"/>
    <w:basedOn w:val="DefaultParagraphFont"/>
    <w:uiPriority w:val="99"/>
    <w:unhideWhenUsed/>
    <w:rsid w:val="00337C7E"/>
    <w:rPr>
      <w:color w:val="262626" w:themeColor="text1" w:themeTint="D9"/>
      <w:u w:val="single"/>
    </w:rPr>
  </w:style>
  <w:style w:type="paragraph" w:styleId="BalloonText">
    <w:name w:val="Balloon Text"/>
    <w:basedOn w:val="Normal"/>
    <w:link w:val="BalloonTextChar"/>
    <w:uiPriority w:val="99"/>
    <w:semiHidden/>
    <w:unhideWhenUsed/>
    <w:rsid w:val="009932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2EA"/>
    <w:rPr>
      <w:rFonts w:ascii="Lucida Grande" w:hAnsi="Lucida Grande" w:cs="Lucida Grande"/>
      <w:sz w:val="18"/>
      <w:szCs w:val="18"/>
      <w:lang w:eastAsia="en-US"/>
    </w:rPr>
  </w:style>
  <w:style w:type="table" w:styleId="TableGrid">
    <w:name w:val="Table Grid"/>
    <w:basedOn w:val="TableNormal"/>
    <w:uiPriority w:val="59"/>
    <w:rsid w:val="00207188"/>
    <w:rPr>
      <w:rFonts w:ascii="Calibri" w:eastAsia="宋体"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4AE"/>
    <w:pPr>
      <w:tabs>
        <w:tab w:val="center" w:pos="4320"/>
        <w:tab w:val="right" w:pos="8640"/>
      </w:tabs>
    </w:pPr>
  </w:style>
  <w:style w:type="character" w:customStyle="1" w:styleId="HeaderChar">
    <w:name w:val="Header Char"/>
    <w:basedOn w:val="DefaultParagraphFont"/>
    <w:link w:val="Header"/>
    <w:uiPriority w:val="99"/>
    <w:rsid w:val="002074AE"/>
    <w:rPr>
      <w:sz w:val="24"/>
      <w:szCs w:val="24"/>
      <w:lang w:eastAsia="en-US"/>
    </w:rPr>
  </w:style>
  <w:style w:type="paragraph" w:styleId="Footer">
    <w:name w:val="footer"/>
    <w:basedOn w:val="Normal"/>
    <w:link w:val="FooterChar"/>
    <w:uiPriority w:val="99"/>
    <w:unhideWhenUsed/>
    <w:rsid w:val="002074AE"/>
    <w:pPr>
      <w:tabs>
        <w:tab w:val="center" w:pos="4320"/>
        <w:tab w:val="right" w:pos="8640"/>
      </w:tabs>
    </w:pPr>
  </w:style>
  <w:style w:type="character" w:customStyle="1" w:styleId="FooterChar">
    <w:name w:val="Footer Char"/>
    <w:basedOn w:val="DefaultParagraphFont"/>
    <w:link w:val="Footer"/>
    <w:uiPriority w:val="99"/>
    <w:rsid w:val="002074AE"/>
    <w:rPr>
      <w:sz w:val="24"/>
      <w:szCs w:val="24"/>
      <w:lang w:eastAsia="en-US"/>
    </w:rPr>
  </w:style>
  <w:style w:type="paragraph" w:styleId="ListParagraph">
    <w:name w:val="List Paragraph"/>
    <w:basedOn w:val="Normal"/>
    <w:uiPriority w:val="34"/>
    <w:qFormat/>
    <w:rsid w:val="002074AE"/>
    <w:pPr>
      <w:ind w:left="720"/>
      <w:contextualSpacing/>
    </w:pPr>
  </w:style>
  <w:style w:type="character" w:styleId="FollowedHyperlink">
    <w:name w:val="FollowedHyperlink"/>
    <w:basedOn w:val="DefaultParagraphFont"/>
    <w:uiPriority w:val="99"/>
    <w:unhideWhenUsed/>
    <w:rsid w:val="00337C7E"/>
    <w:rPr>
      <w:color w:val="262626" w:themeColor="text1" w:themeTint="D9"/>
      <w:u w:val="single"/>
    </w:rPr>
  </w:style>
  <w:style w:type="character" w:styleId="Hyperlink">
    <w:name w:val="Hyperlink"/>
    <w:basedOn w:val="DefaultParagraphFont"/>
    <w:uiPriority w:val="99"/>
    <w:unhideWhenUsed/>
    <w:rsid w:val="00337C7E"/>
    <w:rPr>
      <w:color w:val="262626" w:themeColor="text1" w:themeTint="D9"/>
      <w:u w:val="single"/>
    </w:rPr>
  </w:style>
  <w:style w:type="paragraph" w:styleId="BalloonText">
    <w:name w:val="Balloon Text"/>
    <w:basedOn w:val="Normal"/>
    <w:link w:val="BalloonTextChar"/>
    <w:uiPriority w:val="99"/>
    <w:semiHidden/>
    <w:unhideWhenUsed/>
    <w:rsid w:val="009932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2EA"/>
    <w:rPr>
      <w:rFonts w:ascii="Lucida Grande" w:hAnsi="Lucida Grande" w:cs="Lucida Grande"/>
      <w:sz w:val="18"/>
      <w:szCs w:val="18"/>
      <w:lang w:eastAsia="en-US"/>
    </w:rPr>
  </w:style>
  <w:style w:type="table" w:styleId="TableGrid">
    <w:name w:val="Table Grid"/>
    <w:basedOn w:val="TableNormal"/>
    <w:uiPriority w:val="59"/>
    <w:rsid w:val="00207188"/>
    <w:rPr>
      <w:rFonts w:ascii="Calibri" w:eastAsia="宋体"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647701">
      <w:bodyDiv w:val="1"/>
      <w:marLeft w:val="0"/>
      <w:marRight w:val="0"/>
      <w:marTop w:val="0"/>
      <w:marBottom w:val="0"/>
      <w:divBdr>
        <w:top w:val="none" w:sz="0" w:space="0" w:color="auto"/>
        <w:left w:val="none" w:sz="0" w:space="0" w:color="auto"/>
        <w:bottom w:val="none" w:sz="0" w:space="0" w:color="auto"/>
        <w:right w:val="none" w:sz="0" w:space="0" w:color="auto"/>
      </w:divBdr>
    </w:div>
    <w:div w:id="539321463">
      <w:bodyDiv w:val="1"/>
      <w:marLeft w:val="0"/>
      <w:marRight w:val="0"/>
      <w:marTop w:val="0"/>
      <w:marBottom w:val="0"/>
      <w:divBdr>
        <w:top w:val="none" w:sz="0" w:space="0" w:color="auto"/>
        <w:left w:val="none" w:sz="0" w:space="0" w:color="auto"/>
        <w:bottom w:val="none" w:sz="0" w:space="0" w:color="auto"/>
        <w:right w:val="none" w:sz="0" w:space="0" w:color="auto"/>
      </w:divBdr>
    </w:div>
    <w:div w:id="541864653">
      <w:bodyDiv w:val="1"/>
      <w:marLeft w:val="0"/>
      <w:marRight w:val="0"/>
      <w:marTop w:val="0"/>
      <w:marBottom w:val="0"/>
      <w:divBdr>
        <w:top w:val="none" w:sz="0" w:space="0" w:color="auto"/>
        <w:left w:val="none" w:sz="0" w:space="0" w:color="auto"/>
        <w:bottom w:val="none" w:sz="0" w:space="0" w:color="auto"/>
        <w:right w:val="none" w:sz="0" w:space="0" w:color="auto"/>
      </w:divBdr>
    </w:div>
    <w:div w:id="824007879">
      <w:bodyDiv w:val="1"/>
      <w:marLeft w:val="0"/>
      <w:marRight w:val="0"/>
      <w:marTop w:val="0"/>
      <w:marBottom w:val="0"/>
      <w:divBdr>
        <w:top w:val="none" w:sz="0" w:space="0" w:color="auto"/>
        <w:left w:val="none" w:sz="0" w:space="0" w:color="auto"/>
        <w:bottom w:val="none" w:sz="0" w:space="0" w:color="auto"/>
        <w:right w:val="none" w:sz="0" w:space="0" w:color="auto"/>
      </w:divBdr>
    </w:div>
    <w:div w:id="846480650">
      <w:bodyDiv w:val="1"/>
      <w:marLeft w:val="0"/>
      <w:marRight w:val="0"/>
      <w:marTop w:val="0"/>
      <w:marBottom w:val="0"/>
      <w:divBdr>
        <w:top w:val="none" w:sz="0" w:space="0" w:color="auto"/>
        <w:left w:val="none" w:sz="0" w:space="0" w:color="auto"/>
        <w:bottom w:val="none" w:sz="0" w:space="0" w:color="auto"/>
        <w:right w:val="none" w:sz="0" w:space="0" w:color="auto"/>
      </w:divBdr>
    </w:div>
    <w:div w:id="1158884722">
      <w:bodyDiv w:val="1"/>
      <w:marLeft w:val="0"/>
      <w:marRight w:val="0"/>
      <w:marTop w:val="0"/>
      <w:marBottom w:val="0"/>
      <w:divBdr>
        <w:top w:val="none" w:sz="0" w:space="0" w:color="auto"/>
        <w:left w:val="none" w:sz="0" w:space="0" w:color="auto"/>
        <w:bottom w:val="none" w:sz="0" w:space="0" w:color="auto"/>
        <w:right w:val="none" w:sz="0" w:space="0" w:color="auto"/>
      </w:divBdr>
    </w:div>
    <w:div w:id="1524052168">
      <w:bodyDiv w:val="1"/>
      <w:marLeft w:val="0"/>
      <w:marRight w:val="0"/>
      <w:marTop w:val="0"/>
      <w:marBottom w:val="0"/>
      <w:divBdr>
        <w:top w:val="none" w:sz="0" w:space="0" w:color="auto"/>
        <w:left w:val="none" w:sz="0" w:space="0" w:color="auto"/>
        <w:bottom w:val="none" w:sz="0" w:space="0" w:color="auto"/>
        <w:right w:val="none" w:sz="0" w:space="0" w:color="auto"/>
      </w:divBdr>
    </w:div>
    <w:div w:id="1680498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aylanetworks.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developer.aylanetwork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25CFA-26CB-114D-91F0-42C0F5EF2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2437</Words>
  <Characters>13894</Characters>
  <Application>Microsoft Macintosh Word</Application>
  <DocSecurity>0</DocSecurity>
  <Lines>115</Lines>
  <Paragraphs>32</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Getting Started with Ayla Mobile Libraries for Android</vt:lpstr>
      <vt:lpstr>Getting Started with aAML</vt:lpstr>
      <vt:lpstr>Version: 2.22</vt:lpstr>
      <vt:lpstr>08/01/2013</vt:lpstr>
      <vt:lpstr>Installation</vt:lpstr>
      <vt:lpstr>General</vt:lpstr>
      <vt:lpstr>Unit test - AMLUnitTest.java</vt:lpstr>
      <vt:lpstr>Known issues</vt:lpstr>
      <vt:lpstr>SystemUtils</vt:lpstr>
      <vt:lpstr>LAN Mode Enabled</vt:lpstr>
      <vt:lpstr>User</vt:lpstr>
      <vt:lpstr>Devices</vt:lpstr>
      <vt:lpstr>The current device must be LAN mode enabled (LME)for direct communication.</vt:lpstr>
      <vt:lpstr>Properties</vt:lpstr>
      <vt:lpstr>Datapoints</vt:lpstr>
      <vt:lpstr>Property Triggers</vt:lpstr>
      <vt:lpstr>Property triggers are not supported in LAN login mode</vt:lpstr>
      <vt:lpstr>Application Triggers</vt:lpstr>
      <vt:lpstr>Application triggers are not supported in LAN login mode</vt:lpstr>
      <vt:lpstr>Schedules</vt:lpstr>
      <vt:lpstr>Setup Task</vt:lpstr>
      <vt:lpstr>Registration</vt:lpstr>
      <vt:lpstr>Debugging</vt:lpstr>
      <vt:lpstr/>
      <vt:lpstr>Revision History</vt:lpstr>
      <vt:lpstr/>
    </vt:vector>
  </TitlesOfParts>
  <Manager/>
  <Company/>
  <LinksUpToDate>false</LinksUpToDate>
  <CharactersWithSpaces>16299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Dan Myers</cp:lastModifiedBy>
  <cp:revision>46</cp:revision>
  <dcterms:created xsi:type="dcterms:W3CDTF">2013-07-16T21:14:00Z</dcterms:created>
  <dcterms:modified xsi:type="dcterms:W3CDTF">2014-12-02T16:47:00Z</dcterms:modified>
  <cp:category/>
</cp:coreProperties>
</file>